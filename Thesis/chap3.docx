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721" w:rsidRPr="00423DF6" w:rsidRDefault="00310721" w:rsidP="00310721">
      <w:pPr>
        <w:jc w:val="center"/>
        <w:rPr>
          <w:rFonts w:ascii="Times New Roman" w:hAnsi="Times New Roman"/>
          <w:b/>
          <w:sz w:val="40"/>
        </w:rPr>
      </w:pPr>
      <w:r>
        <w:rPr>
          <w:rFonts w:ascii="Times New Roman" w:hAnsi="Times New Roman"/>
          <w:b/>
          <w:sz w:val="40"/>
        </w:rPr>
        <w:t>INTRODUCTION TO TOOLS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Arial" w:hAnsi="Arial" w:cs="Arial"/>
          <w:sz w:val="28"/>
          <w:szCs w:val="28"/>
        </w:rPr>
      </w:pPr>
    </w:p>
    <w:p w:rsidR="00310721" w:rsidRPr="003F7E8F" w:rsidRDefault="00ED7799" w:rsidP="00310721">
      <w:pPr>
        <w:pStyle w:val="Style1"/>
        <w:rPr>
          <w:b/>
          <w:sz w:val="36"/>
        </w:rPr>
      </w:pPr>
      <w:r w:rsidRPr="003F7E8F">
        <w:rPr>
          <w:b/>
          <w:sz w:val="36"/>
        </w:rPr>
        <w:t xml:space="preserve">3.1 </w:t>
      </w:r>
      <w:r w:rsidR="00310721" w:rsidRPr="003F7E8F">
        <w:rPr>
          <w:b/>
          <w:sz w:val="36"/>
        </w:rPr>
        <w:t>FRONT-END/BACK-END</w:t>
      </w:r>
    </w:p>
    <w:p w:rsidR="00370108" w:rsidRDefault="00370108" w:rsidP="00310721">
      <w:pPr>
        <w:pStyle w:val="NormalWeb"/>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450"/>
        <w:jc w:val="both"/>
        <w:rPr>
          <w:rFonts w:ascii="Times New Roman" w:hAnsi="Times New Roman"/>
          <w:b/>
          <w:bCs/>
          <w:color w:val="000000"/>
        </w:rPr>
      </w:pPr>
    </w:p>
    <w:p w:rsidR="00310721" w:rsidRPr="000831FA" w:rsidRDefault="00310721" w:rsidP="00310721">
      <w:pPr>
        <w:pStyle w:val="NormalWeb"/>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450"/>
        <w:jc w:val="both"/>
        <w:rPr>
          <w:rFonts w:ascii="Times New Roman" w:hAnsi="Times New Roman"/>
          <w:b/>
          <w:bCs/>
          <w:color w:val="000000"/>
        </w:rPr>
      </w:pPr>
      <w:r w:rsidRPr="00E3013F">
        <w:rPr>
          <w:rFonts w:ascii="Times New Roman" w:hAnsi="Times New Roman"/>
          <w:b/>
          <w:bCs/>
          <w:color w:val="000000"/>
        </w:rPr>
        <w:t>Front-End:</w:t>
      </w:r>
      <w:r w:rsidRPr="00E3013F">
        <w:rPr>
          <w:b/>
          <w:bCs/>
          <w:color w:val="000000"/>
        </w:rPr>
        <w:tab/>
      </w:r>
      <w:r w:rsidRPr="00E268D3">
        <w:rPr>
          <w:rFonts w:ascii="Times New Roman" w:hAnsi="Times New Roman"/>
          <w:bCs/>
          <w:color w:val="000000"/>
        </w:rPr>
        <w:t>Web Pages using PHP, HTML, JavaScript.</w:t>
      </w:r>
    </w:p>
    <w:p w:rsidR="00310721" w:rsidRPr="006E705A" w:rsidRDefault="00310721" w:rsidP="00310721">
      <w:pPr>
        <w:pStyle w:val="NormalWeb"/>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450"/>
        <w:jc w:val="both"/>
        <w:rPr>
          <w:b/>
          <w:bCs/>
          <w:color w:val="000000"/>
        </w:rPr>
      </w:pPr>
      <w:r w:rsidRPr="00E3013F">
        <w:rPr>
          <w:rFonts w:ascii="Times New Roman" w:hAnsi="Times New Roman"/>
          <w:b/>
          <w:bCs/>
          <w:color w:val="000000"/>
        </w:rPr>
        <w:t>Back-End:</w:t>
      </w:r>
      <w:r w:rsidRPr="00E3013F">
        <w:rPr>
          <w:rFonts w:ascii="Times New Roman" w:hAnsi="Times New Roman"/>
          <w:b/>
          <w:bCs/>
          <w:color w:val="000000"/>
        </w:rPr>
        <w:tab/>
      </w:r>
      <w:r w:rsidRPr="00E268D3">
        <w:rPr>
          <w:rFonts w:ascii="Times New Roman" w:hAnsi="Times New Roman"/>
          <w:bCs/>
          <w:color w:val="000000"/>
        </w:rPr>
        <w:t>MYSQL</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8"/>
          <w:szCs w:val="28"/>
        </w:rPr>
      </w:pPr>
    </w:p>
    <w:p w:rsidR="00310721" w:rsidRPr="00ED7799" w:rsidRDefault="00DA3A7A"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32"/>
          <w:szCs w:val="32"/>
        </w:rPr>
      </w:pPr>
      <w:r>
        <w:rPr>
          <w:rFonts w:ascii="Times New Roman" w:hAnsi="Times New Roman"/>
          <w:b/>
          <w:bCs/>
          <w:sz w:val="32"/>
          <w:szCs w:val="32"/>
        </w:rPr>
        <w:t xml:space="preserve">3.1.1 </w:t>
      </w:r>
      <w:r w:rsidR="00310721" w:rsidRPr="00ED7799">
        <w:rPr>
          <w:rFonts w:ascii="Times New Roman" w:hAnsi="Times New Roman"/>
          <w:b/>
          <w:bCs/>
          <w:sz w:val="32"/>
          <w:szCs w:val="32"/>
        </w:rPr>
        <w:t>Front-End:</w:t>
      </w:r>
    </w:p>
    <w:p w:rsidR="00310721" w:rsidRPr="00114D16" w:rsidRDefault="00310721" w:rsidP="0031072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310721" w:rsidRDefault="00310721" w:rsidP="00310721">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sidRPr="006E705A">
        <w:rPr>
          <w:rFonts w:ascii="Times New Roman" w:hAnsi="Times New Roman"/>
          <w:b/>
          <w:sz w:val="28"/>
          <w:szCs w:val="28"/>
        </w:rPr>
        <w:t>HTML</w:t>
      </w:r>
      <w:r w:rsidRPr="00233FE4">
        <w:rPr>
          <w:rFonts w:ascii="Times New Roman" w:hAnsi="Times New Roman"/>
          <w:b/>
          <w:sz w:val="28"/>
          <w:szCs w:val="28"/>
        </w:rPr>
        <w:t>:</w:t>
      </w:r>
      <w:r>
        <w:rPr>
          <w:rFonts w:ascii="Times New Roman" w:hAnsi="Times New Roman"/>
          <w:b/>
          <w:sz w:val="28"/>
          <w:szCs w:val="28"/>
        </w:rPr>
        <w:t xml:space="preserve"> </w:t>
      </w:r>
      <w:r w:rsidRPr="00E3013F">
        <w:rPr>
          <w:rFonts w:ascii="Times New Roman" w:hAnsi="Times New Roman"/>
          <w:sz w:val="28"/>
          <w:szCs w:val="28"/>
        </w:rPr>
        <w:t xml:space="preserve">It is used to generate web page. </w:t>
      </w:r>
      <w:r w:rsidRPr="00E3013F">
        <w:rPr>
          <w:rFonts w:ascii="Times New Roman" w:hAnsi="Times New Roman"/>
          <w:color w:val="000000"/>
          <w:sz w:val="28"/>
          <w:szCs w:val="28"/>
        </w:rPr>
        <w:t xml:space="preserve">HTML, an </w:t>
      </w:r>
      <w:r>
        <w:rPr>
          <w:rStyle w:val="Hyperlink"/>
          <w:rFonts w:ascii="Times New Roman" w:hAnsi="Times New Roman"/>
          <w:color w:val="000000"/>
          <w:sz w:val="28"/>
          <w:szCs w:val="28"/>
        </w:rPr>
        <w:t>abbreviation</w:t>
      </w:r>
      <w:r w:rsidRPr="00E3013F">
        <w:rPr>
          <w:rFonts w:ascii="Times New Roman" w:hAnsi="Times New Roman"/>
          <w:color w:val="000000"/>
          <w:sz w:val="28"/>
          <w:szCs w:val="28"/>
        </w:rPr>
        <w:t xml:space="preserve"> of Hypertext Markup Language, is the predominant </w:t>
      </w:r>
      <w:hyperlink r:id="rId7" w:history="1">
        <w:r w:rsidRPr="00E3013F">
          <w:rPr>
            <w:rStyle w:val="Hyperlink"/>
            <w:rFonts w:ascii="Times New Roman" w:hAnsi="Times New Roman"/>
            <w:color w:val="000000"/>
            <w:sz w:val="28"/>
            <w:szCs w:val="28"/>
          </w:rPr>
          <w:t>markup language</w:t>
        </w:r>
      </w:hyperlink>
      <w:r w:rsidRPr="00E3013F">
        <w:rPr>
          <w:rFonts w:ascii="Times New Roman" w:hAnsi="Times New Roman"/>
          <w:color w:val="000000"/>
          <w:sz w:val="28"/>
          <w:szCs w:val="28"/>
        </w:rPr>
        <w:t xml:space="preserve"> for </w:t>
      </w:r>
      <w:hyperlink r:id="rId8" w:history="1">
        <w:r w:rsidRPr="00E3013F">
          <w:rPr>
            <w:rStyle w:val="Hyperlink"/>
            <w:rFonts w:ascii="Times New Roman" w:hAnsi="Times New Roman"/>
            <w:color w:val="000000"/>
            <w:sz w:val="28"/>
            <w:szCs w:val="28"/>
          </w:rPr>
          <w:t>web pages</w:t>
        </w:r>
      </w:hyperlink>
      <w:r w:rsidRPr="00E3013F">
        <w:rPr>
          <w:rFonts w:ascii="Times New Roman" w:hAnsi="Times New Roman"/>
          <w:color w:val="000000"/>
          <w:sz w:val="28"/>
          <w:szCs w:val="28"/>
        </w:rPr>
        <w:t xml:space="preserve">. It provides a means to describe the structure of text-based information </w:t>
      </w:r>
      <w:r>
        <w:rPr>
          <w:rFonts w:ascii="Times New Roman" w:hAnsi="Times New Roman"/>
          <w:color w:val="000000"/>
          <w:sz w:val="28"/>
          <w:szCs w:val="28"/>
        </w:rPr>
        <w:t>in a document -</w:t>
      </w:r>
      <w:r w:rsidRPr="00E3013F">
        <w:rPr>
          <w:rFonts w:ascii="Times New Roman" w:hAnsi="Times New Roman"/>
          <w:color w:val="000000"/>
          <w:sz w:val="28"/>
          <w:szCs w:val="28"/>
        </w:rPr>
        <w:t xml:space="preserve"> by denoting certain text as headings, paragraphs, lists, and so on</w:t>
      </w:r>
      <w:r>
        <w:rPr>
          <w:rFonts w:ascii="Times New Roman" w:hAnsi="Times New Roman"/>
          <w:sz w:val="28"/>
          <w:szCs w:val="28"/>
        </w:rPr>
        <w:t>.</w:t>
      </w:r>
    </w:p>
    <w:p w:rsidR="00310721" w:rsidRPr="00E3013F" w:rsidRDefault="00310721" w:rsidP="0031072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310721" w:rsidRPr="002F727B" w:rsidRDefault="00310721" w:rsidP="00310721">
      <w:pPr>
        <w:pStyle w:val="NormalWeb"/>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96" w:after="120" w:line="360" w:lineRule="atLeast"/>
        <w:jc w:val="both"/>
        <w:rPr>
          <w:rFonts w:ascii="Times New Roman" w:hAnsi="Times New Roman"/>
          <w:color w:val="000000"/>
          <w:shd w:val="clear" w:color="auto" w:fill="F8FCFF"/>
        </w:rPr>
      </w:pPr>
      <w:r w:rsidRPr="00252DE7">
        <w:rPr>
          <w:rFonts w:ascii="Times New Roman" w:hAnsi="Times New Roman"/>
          <w:b/>
          <w:bCs/>
          <w:szCs w:val="32"/>
          <w:shd w:val="clear" w:color="auto" w:fill="F8FCFF"/>
        </w:rPr>
        <w:t>JAVASCRIPT</w:t>
      </w:r>
      <w:r>
        <w:rPr>
          <w:rFonts w:ascii="Times New Roman" w:hAnsi="Times New Roman"/>
          <w:b/>
          <w:bCs/>
          <w:szCs w:val="32"/>
          <w:shd w:val="clear" w:color="auto" w:fill="F8FCFF"/>
        </w:rPr>
        <w:t xml:space="preserve">: </w:t>
      </w:r>
      <w:r w:rsidRPr="00E3013F">
        <w:rPr>
          <w:rFonts w:ascii="Times New Roman" w:hAnsi="Times New Roman"/>
          <w:color w:val="000000"/>
          <w:shd w:val="clear" w:color="auto" w:fill="F8FCFF"/>
        </w:rPr>
        <w:t>It is used for checking Use</w:t>
      </w:r>
      <w:r>
        <w:rPr>
          <w:rFonts w:ascii="Times New Roman" w:hAnsi="Times New Roman"/>
          <w:color w:val="000000"/>
          <w:shd w:val="clear" w:color="auto" w:fill="F8FCFF"/>
        </w:rPr>
        <w:t xml:space="preserve">r information before sending to </w:t>
      </w:r>
      <w:r w:rsidRPr="00E3013F">
        <w:rPr>
          <w:rFonts w:ascii="Times New Roman" w:hAnsi="Times New Roman"/>
          <w:color w:val="000000"/>
          <w:shd w:val="clear" w:color="auto" w:fill="F8FCFF"/>
        </w:rPr>
        <w:t xml:space="preserve">JavaScript is a </w:t>
      </w:r>
      <w:hyperlink r:id="rId9" w:history="1">
        <w:r w:rsidRPr="00E3013F">
          <w:rPr>
            <w:rStyle w:val="Hyperlink"/>
            <w:rFonts w:ascii="Times New Roman" w:hAnsi="Times New Roman"/>
            <w:color w:val="000000"/>
            <w:shd w:val="clear" w:color="auto" w:fill="F8FCFF"/>
          </w:rPr>
          <w:t>scripting language</w:t>
        </w:r>
      </w:hyperlink>
      <w:r w:rsidRPr="00E3013F">
        <w:rPr>
          <w:rFonts w:ascii="Times New Roman" w:hAnsi="Times New Roman"/>
          <w:color w:val="000000"/>
          <w:shd w:val="clear" w:color="auto" w:fill="F8FCFF"/>
        </w:rPr>
        <w:t xml:space="preserve"> most often used for </w:t>
      </w:r>
      <w:hyperlink r:id="rId10" w:history="1">
        <w:r w:rsidRPr="00E3013F">
          <w:rPr>
            <w:rStyle w:val="Hyperlink"/>
            <w:rFonts w:ascii="Times New Roman" w:hAnsi="Times New Roman"/>
            <w:color w:val="000000"/>
            <w:shd w:val="clear" w:color="auto" w:fill="F8FCFF"/>
          </w:rPr>
          <w:t>client-side</w:t>
        </w:r>
      </w:hyperlink>
      <w:r w:rsidRPr="00E3013F">
        <w:rPr>
          <w:rFonts w:ascii="Times New Roman" w:hAnsi="Times New Roman"/>
          <w:color w:val="000000"/>
          <w:shd w:val="clear" w:color="auto" w:fill="F8FCFF"/>
        </w:rPr>
        <w:t xml:space="preserve"> web development. It is a </w:t>
      </w:r>
      <w:hyperlink r:id="rId11" w:history="1">
        <w:r w:rsidRPr="00E3013F">
          <w:rPr>
            <w:rStyle w:val="Hyperlink"/>
            <w:rFonts w:ascii="Times New Roman" w:hAnsi="Times New Roman"/>
            <w:color w:val="000000"/>
            <w:shd w:val="clear" w:color="auto" w:fill="F8FCFF"/>
          </w:rPr>
          <w:t>dynamic</w:t>
        </w:r>
      </w:hyperlink>
      <w:r w:rsidRPr="00E3013F">
        <w:rPr>
          <w:rFonts w:ascii="Times New Roman" w:hAnsi="Times New Roman"/>
          <w:color w:val="000000"/>
          <w:shd w:val="clear" w:color="auto" w:fill="F8FCFF"/>
        </w:rPr>
        <w:t xml:space="preserve">, </w:t>
      </w:r>
      <w:hyperlink r:id="rId12" w:history="1">
        <w:r w:rsidRPr="00E3013F">
          <w:rPr>
            <w:rStyle w:val="Hyperlink"/>
            <w:rFonts w:ascii="Times New Roman" w:hAnsi="Times New Roman"/>
            <w:color w:val="000000"/>
            <w:shd w:val="clear" w:color="auto" w:fill="F8FCFF"/>
          </w:rPr>
          <w:t>weakly typed</w:t>
        </w:r>
      </w:hyperlink>
      <w:r w:rsidRPr="00E3013F">
        <w:rPr>
          <w:rFonts w:ascii="Times New Roman" w:hAnsi="Times New Roman"/>
          <w:color w:val="000000"/>
          <w:shd w:val="clear" w:color="auto" w:fill="F8FCFF"/>
        </w:rPr>
        <w:t xml:space="preserve">, </w:t>
      </w:r>
      <w:hyperlink r:id="rId13" w:history="1">
        <w:r w:rsidRPr="00E3013F">
          <w:rPr>
            <w:rStyle w:val="Hyperlink"/>
            <w:rFonts w:ascii="Times New Roman" w:hAnsi="Times New Roman"/>
            <w:color w:val="000000"/>
            <w:shd w:val="clear" w:color="auto" w:fill="F8FCFF"/>
          </w:rPr>
          <w:t>prototype-based</w:t>
        </w:r>
      </w:hyperlink>
      <w:r w:rsidRPr="00E3013F">
        <w:rPr>
          <w:rFonts w:ascii="Times New Roman" w:hAnsi="Times New Roman"/>
          <w:color w:val="000000"/>
          <w:shd w:val="clear" w:color="auto" w:fill="F8FCFF"/>
        </w:rPr>
        <w:t xml:space="preserve"> language with </w:t>
      </w:r>
      <w:hyperlink r:id="rId14" w:history="1">
        <w:r w:rsidRPr="00E3013F">
          <w:rPr>
            <w:rStyle w:val="Hyperlink"/>
            <w:rFonts w:ascii="Times New Roman" w:hAnsi="Times New Roman"/>
            <w:color w:val="000000"/>
            <w:shd w:val="clear" w:color="auto" w:fill="F8FCFF"/>
          </w:rPr>
          <w:t>first-class functions</w:t>
        </w:r>
      </w:hyperlink>
      <w:r w:rsidRPr="00E3013F">
        <w:rPr>
          <w:rFonts w:ascii="Times New Roman" w:hAnsi="Times New Roman"/>
          <w:color w:val="000000"/>
          <w:shd w:val="clear" w:color="auto" w:fill="F8FCFF"/>
        </w:rPr>
        <w:t>.</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8"/>
          <w:szCs w:val="28"/>
        </w:rPr>
      </w:pPr>
    </w:p>
    <w:p w:rsidR="00310721" w:rsidRPr="00ED7799" w:rsidRDefault="00DA3A7A"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32"/>
          <w:szCs w:val="36"/>
        </w:rPr>
      </w:pPr>
      <w:r>
        <w:rPr>
          <w:rFonts w:ascii="Times New Roman" w:hAnsi="Times New Roman"/>
          <w:b/>
          <w:bCs/>
          <w:sz w:val="32"/>
          <w:szCs w:val="36"/>
        </w:rPr>
        <w:t xml:space="preserve">3.1.2 </w:t>
      </w:r>
      <w:r w:rsidR="00310721" w:rsidRPr="00ED7799">
        <w:rPr>
          <w:rFonts w:ascii="Times New Roman" w:hAnsi="Times New Roman"/>
          <w:b/>
          <w:bCs/>
          <w:sz w:val="32"/>
          <w:szCs w:val="36"/>
        </w:rPr>
        <w:t>Back-End:</w:t>
      </w:r>
    </w:p>
    <w:p w:rsidR="00310721" w:rsidRPr="00E3013F" w:rsidRDefault="00310721" w:rsidP="0031072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28"/>
          <w:szCs w:val="28"/>
        </w:rPr>
      </w:pPr>
    </w:p>
    <w:p w:rsidR="00310721" w:rsidRDefault="00310721" w:rsidP="0031072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color w:val="000000"/>
          <w:sz w:val="28"/>
          <w:szCs w:val="28"/>
        </w:rPr>
      </w:pPr>
    </w:p>
    <w:p w:rsidR="00310721" w:rsidRPr="00114D16" w:rsidRDefault="00310721" w:rsidP="00310721">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color w:val="000000"/>
          <w:sz w:val="28"/>
          <w:szCs w:val="28"/>
        </w:rPr>
      </w:pPr>
      <w:r w:rsidRPr="00E3013F">
        <w:rPr>
          <w:rFonts w:ascii="Times New Roman" w:hAnsi="Times New Roman"/>
          <w:b/>
          <w:bCs/>
          <w:color w:val="000000"/>
          <w:sz w:val="28"/>
          <w:szCs w:val="28"/>
        </w:rPr>
        <w:t>PHP:</w:t>
      </w:r>
      <w:r w:rsidRPr="00E3013F">
        <w:rPr>
          <w:rFonts w:ascii="Times New Roman" w:hAnsi="Times New Roman"/>
          <w:sz w:val="28"/>
          <w:szCs w:val="28"/>
        </w:rPr>
        <w:t xml:space="preserve"> PHP is a technology that lets you mix regular, static HTML with dynamically-generated HTML. Many Web pages that are built by CGI programs are mostly static, with the dynamic part limited to a few small locations. But most CGI variations, including servlets, make yo</w:t>
      </w:r>
      <w:r>
        <w:rPr>
          <w:rFonts w:ascii="Times New Roman" w:hAnsi="Times New Roman"/>
          <w:sz w:val="28"/>
          <w:szCs w:val="28"/>
        </w:rPr>
        <w:t>u generate the entire page</w:t>
      </w:r>
      <w:r w:rsidRPr="00E3013F">
        <w:rPr>
          <w:rFonts w:ascii="Times New Roman" w:hAnsi="Times New Roman"/>
          <w:sz w:val="28"/>
          <w:szCs w:val="28"/>
        </w:rPr>
        <w:t>, even though most of it is always the same.</w:t>
      </w:r>
    </w:p>
    <w:p w:rsidR="00310721" w:rsidRDefault="00310721" w:rsidP="0031072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color w:val="000000"/>
          <w:sz w:val="28"/>
          <w:szCs w:val="28"/>
        </w:rPr>
      </w:pPr>
    </w:p>
    <w:p w:rsidR="00552805" w:rsidRPr="00552805" w:rsidRDefault="00552805" w:rsidP="005528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color w:val="000000"/>
          <w:sz w:val="28"/>
          <w:szCs w:val="28"/>
        </w:rPr>
        <w:sectPr w:rsidR="00552805" w:rsidRPr="00552805" w:rsidSect="00310721">
          <w:headerReference w:type="default" r:id="rId15"/>
          <w:footerReference w:type="default" r:id="rId16"/>
          <w:pgSz w:w="11907" w:h="16839" w:code="9"/>
          <w:pgMar w:top="1440" w:right="1440" w:bottom="1440" w:left="1440" w:header="720" w:footer="720" w:gutter="0"/>
          <w:cols w:space="720"/>
          <w:docGrid w:linePitch="360"/>
        </w:sectPr>
      </w:pPr>
      <w:bookmarkStart w:id="0" w:name="_GoBack"/>
      <w:bookmarkEnd w:id="0"/>
    </w:p>
    <w:p w:rsidR="00310721" w:rsidRPr="00552805" w:rsidRDefault="00310721" w:rsidP="00552805">
      <w:pPr>
        <w:pStyle w:val="ListParagraph"/>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olor w:val="000000"/>
          <w:sz w:val="28"/>
          <w:szCs w:val="28"/>
        </w:rPr>
      </w:pPr>
      <w:r w:rsidRPr="00552805">
        <w:rPr>
          <w:rFonts w:ascii="Times New Roman" w:hAnsi="Times New Roman"/>
          <w:b/>
          <w:sz w:val="28"/>
          <w:szCs w:val="28"/>
        </w:rPr>
        <w:lastRenderedPageBreak/>
        <w:t>WAMP:</w:t>
      </w:r>
      <w:r w:rsidRPr="00552805">
        <w:rPr>
          <w:rFonts w:ascii="Times New Roman" w:hAnsi="Times New Roman"/>
          <w:sz w:val="28"/>
          <w:szCs w:val="28"/>
        </w:rPr>
        <w:t xml:space="preserve"> Apache is a </w:t>
      </w:r>
      <w:hyperlink r:id="rId17" w:history="1">
        <w:r w:rsidRPr="00552805">
          <w:rPr>
            <w:rStyle w:val="Hyperlink"/>
            <w:rFonts w:ascii="Times New Roman" w:hAnsi="Times New Roman"/>
            <w:color w:val="000000"/>
            <w:sz w:val="28"/>
            <w:szCs w:val="28"/>
          </w:rPr>
          <w:t>web container</w:t>
        </w:r>
      </w:hyperlink>
      <w:r w:rsidRPr="00552805">
        <w:rPr>
          <w:rFonts w:ascii="Times New Roman" w:hAnsi="Times New Roman"/>
          <w:sz w:val="28"/>
          <w:szCs w:val="28"/>
        </w:rPr>
        <w:t xml:space="preserve">, or </w:t>
      </w:r>
      <w:hyperlink r:id="rId18" w:history="1">
        <w:r w:rsidRPr="00552805">
          <w:rPr>
            <w:rStyle w:val="Hyperlink"/>
            <w:rFonts w:ascii="Times New Roman" w:hAnsi="Times New Roman"/>
            <w:color w:val="000000"/>
            <w:sz w:val="28"/>
            <w:szCs w:val="28"/>
          </w:rPr>
          <w:t>application server</w:t>
        </w:r>
      </w:hyperlink>
      <w:r w:rsidRPr="00552805">
        <w:rPr>
          <w:rFonts w:ascii="Times New Roman" w:hAnsi="Times New Roman"/>
          <w:sz w:val="28"/>
          <w:szCs w:val="28"/>
        </w:rPr>
        <w:t xml:space="preserve"> developed at the </w:t>
      </w:r>
      <w:hyperlink r:id="rId19" w:history="1">
        <w:r w:rsidRPr="00552805">
          <w:rPr>
            <w:rStyle w:val="Hyperlink"/>
            <w:rFonts w:ascii="Times New Roman" w:hAnsi="Times New Roman"/>
            <w:color w:val="000000"/>
            <w:sz w:val="28"/>
            <w:szCs w:val="28"/>
          </w:rPr>
          <w:t>Apache Software Foundation</w:t>
        </w:r>
      </w:hyperlink>
      <w:r w:rsidRPr="00552805">
        <w:rPr>
          <w:rFonts w:ascii="Times New Roman" w:hAnsi="Times New Roman"/>
          <w:sz w:val="28"/>
          <w:szCs w:val="28"/>
        </w:rPr>
        <w:t xml:space="preserve"> (ASF).It adds tools for configuration and management but can also be configured by editing configuration files that are normally </w:t>
      </w:r>
      <w:hyperlink r:id="rId20" w:history="1">
        <w:r w:rsidRPr="00552805">
          <w:rPr>
            <w:rStyle w:val="Hyperlink"/>
            <w:rFonts w:ascii="Times New Roman" w:hAnsi="Times New Roman"/>
            <w:color w:val="000000"/>
            <w:sz w:val="28"/>
            <w:szCs w:val="28"/>
          </w:rPr>
          <w:t>XML</w:t>
        </w:r>
      </w:hyperlink>
      <w:r w:rsidRPr="00552805">
        <w:rPr>
          <w:rFonts w:ascii="Times New Roman" w:hAnsi="Times New Roman"/>
          <w:sz w:val="28"/>
          <w:szCs w:val="28"/>
        </w:rPr>
        <w:t xml:space="preserve">-formatted. Apache includes its own internal </w:t>
      </w:r>
      <w:hyperlink r:id="rId21" w:history="1">
        <w:r w:rsidRPr="00552805">
          <w:rPr>
            <w:rStyle w:val="Hyperlink"/>
            <w:rFonts w:ascii="Times New Roman" w:hAnsi="Times New Roman"/>
            <w:color w:val="000000"/>
            <w:sz w:val="28"/>
            <w:szCs w:val="28"/>
          </w:rPr>
          <w:t>HTTP</w:t>
        </w:r>
      </w:hyperlink>
      <w:r w:rsidRPr="00552805">
        <w:rPr>
          <w:rFonts w:ascii="Times New Roman" w:hAnsi="Times New Roman"/>
          <w:sz w:val="28"/>
          <w:szCs w:val="28"/>
        </w:rPr>
        <w:t xml:space="preserve"> server</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b/>
          <w:bCs/>
          <w:sz w:val="28"/>
          <w:szCs w:val="28"/>
        </w:rPr>
      </w:pPr>
    </w:p>
    <w:p w:rsidR="00310721" w:rsidRPr="00E94F07" w:rsidRDefault="00962A75" w:rsidP="00310721">
      <w:pPr>
        <w:rPr>
          <w:rFonts w:ascii="Times New Roman" w:hAnsi="Times New Roman"/>
          <w:b/>
          <w:sz w:val="36"/>
        </w:rPr>
      </w:pPr>
      <w:bookmarkStart w:id="1" w:name="top"/>
      <w:bookmarkStart w:id="2" w:name="Resources"/>
      <w:bookmarkEnd w:id="1"/>
      <w:bookmarkEnd w:id="2"/>
      <w:r w:rsidRPr="00E94F07">
        <w:rPr>
          <w:rFonts w:ascii="Times New Roman" w:hAnsi="Times New Roman"/>
          <w:b/>
          <w:sz w:val="36"/>
        </w:rPr>
        <w:t xml:space="preserve">3.2 </w:t>
      </w:r>
      <w:r w:rsidR="00310721" w:rsidRPr="00E94F07">
        <w:rPr>
          <w:rFonts w:ascii="Times New Roman" w:hAnsi="Times New Roman"/>
          <w:b/>
          <w:sz w:val="36"/>
        </w:rPr>
        <w:t>W</w:t>
      </w:r>
      <w:r w:rsidRPr="00E94F07">
        <w:rPr>
          <w:rFonts w:ascii="Times New Roman" w:hAnsi="Times New Roman"/>
          <w:b/>
          <w:sz w:val="36"/>
        </w:rPr>
        <w:t>hy</w:t>
      </w:r>
      <w:r w:rsidR="00310721" w:rsidRPr="00E94F07">
        <w:rPr>
          <w:rFonts w:ascii="Times New Roman" w:hAnsi="Times New Roman"/>
          <w:b/>
          <w:sz w:val="36"/>
        </w:rPr>
        <w:t xml:space="preserve"> PHP?</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pPr>
      <w:r w:rsidRPr="00E3013F">
        <w:rPr>
          <w:rFonts w:ascii="Times New Roman" w:hAnsi="Times New Roman"/>
          <w:b/>
          <w:bCs/>
          <w:sz w:val="28"/>
          <w:szCs w:val="28"/>
        </w:rPr>
        <w:t>PHP</w:t>
      </w:r>
      <w:r w:rsidRPr="00E3013F">
        <w:rPr>
          <w:rFonts w:ascii="Times New Roman" w:hAnsi="Times New Roman"/>
          <w:sz w:val="28"/>
          <w:szCs w:val="28"/>
        </w:rPr>
        <w:t xml:space="preserve"> is a widely used, general-purpose </w:t>
      </w:r>
      <w:hyperlink r:id="rId22" w:history="1">
        <w:r w:rsidRPr="00E3013F">
          <w:rPr>
            <w:rFonts w:ascii="Times New Roman" w:hAnsi="Times New Roman"/>
            <w:sz w:val="28"/>
            <w:szCs w:val="28"/>
          </w:rPr>
          <w:t>scripting language</w:t>
        </w:r>
      </w:hyperlink>
      <w:r w:rsidRPr="00E3013F">
        <w:rPr>
          <w:rFonts w:ascii="Times New Roman" w:hAnsi="Times New Roman"/>
          <w:sz w:val="28"/>
          <w:szCs w:val="28"/>
        </w:rPr>
        <w:t xml:space="preserve"> that was originally designed for </w:t>
      </w:r>
      <w:hyperlink r:id="rId23" w:history="1">
        <w:r w:rsidRPr="00E3013F">
          <w:rPr>
            <w:rFonts w:ascii="Times New Roman" w:hAnsi="Times New Roman"/>
            <w:sz w:val="28"/>
            <w:szCs w:val="28"/>
          </w:rPr>
          <w:t>web development</w:t>
        </w:r>
      </w:hyperlink>
      <w:r w:rsidRPr="00E3013F">
        <w:rPr>
          <w:rFonts w:ascii="Times New Roman" w:hAnsi="Times New Roman"/>
          <w:sz w:val="28"/>
          <w:szCs w:val="28"/>
        </w:rPr>
        <w:t xml:space="preserve">, to produce </w:t>
      </w:r>
      <w:hyperlink r:id="rId24" w:history="1">
        <w:r w:rsidRPr="00E3013F">
          <w:rPr>
            <w:rFonts w:ascii="Times New Roman" w:hAnsi="Times New Roman"/>
            <w:sz w:val="28"/>
            <w:szCs w:val="28"/>
          </w:rPr>
          <w:t>dynamic web pages</w:t>
        </w:r>
      </w:hyperlink>
      <w:r w:rsidRPr="00E3013F">
        <w:rPr>
          <w:rFonts w:ascii="Times New Roman" w:hAnsi="Times New Roman"/>
          <w:sz w:val="28"/>
          <w:szCs w:val="28"/>
        </w:rPr>
        <w:t xml:space="preserve">. It can be embedded into </w:t>
      </w:r>
      <w:hyperlink r:id="rId25" w:history="1">
        <w:r w:rsidRPr="00E3013F">
          <w:rPr>
            <w:rFonts w:ascii="Times New Roman" w:hAnsi="Times New Roman"/>
            <w:sz w:val="28"/>
            <w:szCs w:val="28"/>
          </w:rPr>
          <w:t>HTML</w:t>
        </w:r>
      </w:hyperlink>
      <w:r w:rsidRPr="00E3013F">
        <w:rPr>
          <w:rFonts w:ascii="Times New Roman" w:hAnsi="Times New Roman"/>
          <w:sz w:val="28"/>
          <w:szCs w:val="28"/>
        </w:rPr>
        <w:t xml:space="preserve"> and generally runs on a </w:t>
      </w:r>
      <w:hyperlink r:id="rId26" w:history="1">
        <w:r w:rsidRPr="00E3013F">
          <w:rPr>
            <w:rFonts w:ascii="Times New Roman" w:hAnsi="Times New Roman"/>
            <w:sz w:val="28"/>
            <w:szCs w:val="28"/>
          </w:rPr>
          <w:t>web server</w:t>
        </w:r>
      </w:hyperlink>
      <w:r w:rsidRPr="00E3013F">
        <w:rPr>
          <w:rFonts w:ascii="Times New Roman" w:hAnsi="Times New Roman"/>
          <w:sz w:val="28"/>
          <w:szCs w:val="28"/>
        </w:rPr>
        <w:t xml:space="preserve">, which needs to be configured to process PHP code and create </w:t>
      </w:r>
      <w:hyperlink r:id="rId27" w:history="1">
        <w:r w:rsidRPr="00E3013F">
          <w:rPr>
            <w:rFonts w:ascii="Times New Roman" w:hAnsi="Times New Roman"/>
            <w:sz w:val="28"/>
            <w:szCs w:val="28"/>
          </w:rPr>
          <w:t>web page</w:t>
        </w:r>
      </w:hyperlink>
      <w:r w:rsidRPr="00E3013F">
        <w:rPr>
          <w:rFonts w:ascii="Times New Roman" w:hAnsi="Times New Roman"/>
          <w:sz w:val="28"/>
          <w:szCs w:val="28"/>
        </w:rPr>
        <w:t xml:space="preserve"> content from it. It can be deployed on most web servers and on almost every </w:t>
      </w:r>
      <w:hyperlink r:id="rId28" w:history="1">
        <w:r w:rsidRPr="00E3013F">
          <w:rPr>
            <w:rFonts w:ascii="Times New Roman" w:hAnsi="Times New Roman"/>
            <w:sz w:val="28"/>
            <w:szCs w:val="28"/>
          </w:rPr>
          <w:t>operating system</w:t>
        </w:r>
      </w:hyperlink>
      <w:r w:rsidRPr="00E3013F">
        <w:rPr>
          <w:rFonts w:ascii="Times New Roman" w:hAnsi="Times New Roman"/>
          <w:sz w:val="28"/>
          <w:szCs w:val="28"/>
        </w:rPr>
        <w:t xml:space="preserve"> and </w:t>
      </w:r>
      <w:hyperlink r:id="rId29" w:history="1">
        <w:r w:rsidRPr="00E3013F">
          <w:rPr>
            <w:rFonts w:ascii="Times New Roman" w:hAnsi="Times New Roman"/>
            <w:sz w:val="28"/>
            <w:szCs w:val="28"/>
          </w:rPr>
          <w:t>platform</w:t>
        </w:r>
      </w:hyperlink>
      <w:r w:rsidRPr="00E3013F">
        <w:rPr>
          <w:rFonts w:ascii="Times New Roman" w:hAnsi="Times New Roman"/>
          <w:sz w:val="28"/>
          <w:szCs w:val="28"/>
        </w:rPr>
        <w:t xml:space="preserve"> free of charge. PHP is installed on over 20 million websites and 1 million </w:t>
      </w:r>
      <w:hyperlink r:id="rId30" w:history="1">
        <w:r w:rsidRPr="00E3013F">
          <w:rPr>
            <w:rFonts w:ascii="Times New Roman" w:hAnsi="Times New Roman"/>
            <w:sz w:val="28"/>
            <w:szCs w:val="28"/>
          </w:rPr>
          <w:t>web servers</w:t>
        </w:r>
      </w:hyperlink>
      <w:r w:rsidRPr="00E3013F">
        <w:rPr>
          <w:rFonts w:ascii="Arial" w:hAnsi="Arial" w:cs="Arial"/>
          <w:sz w:val="28"/>
          <w:szCs w:val="28"/>
        </w:rPr>
        <w:t>.</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Arial" w:hAnsi="Arial" w:cs="Arial"/>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PHP was originally created by </w:t>
      </w:r>
      <w:hyperlink r:id="rId31" w:history="1">
        <w:proofErr w:type="spellStart"/>
        <w:r w:rsidRPr="00E3013F">
          <w:rPr>
            <w:rFonts w:ascii="Times New Roman" w:hAnsi="Times New Roman"/>
            <w:sz w:val="28"/>
            <w:szCs w:val="28"/>
          </w:rPr>
          <w:t>Rasmus</w:t>
        </w:r>
        <w:proofErr w:type="spellEnd"/>
        <w:r>
          <w:rPr>
            <w:rFonts w:ascii="Times New Roman" w:hAnsi="Times New Roman"/>
            <w:sz w:val="28"/>
            <w:szCs w:val="28"/>
          </w:rPr>
          <w:t xml:space="preserve"> </w:t>
        </w:r>
        <w:proofErr w:type="spellStart"/>
        <w:r w:rsidRPr="00E3013F">
          <w:rPr>
            <w:rFonts w:ascii="Times New Roman" w:hAnsi="Times New Roman"/>
            <w:sz w:val="28"/>
            <w:szCs w:val="28"/>
          </w:rPr>
          <w:t>Lerdorf</w:t>
        </w:r>
        <w:proofErr w:type="spellEnd"/>
      </w:hyperlink>
      <w:r>
        <w:rPr>
          <w:rFonts w:ascii="Times New Roman" w:hAnsi="Times New Roman"/>
          <w:sz w:val="28"/>
          <w:szCs w:val="28"/>
        </w:rPr>
        <w:t xml:space="preserve"> </w:t>
      </w:r>
      <w:r w:rsidRPr="00E3013F">
        <w:rPr>
          <w:rFonts w:ascii="Times New Roman" w:hAnsi="Times New Roman"/>
          <w:sz w:val="28"/>
          <w:szCs w:val="28"/>
        </w:rPr>
        <w:t xml:space="preserve">in </w:t>
      </w:r>
      <w:hyperlink r:id="rId32" w:history="1">
        <w:r w:rsidRPr="00E3013F">
          <w:rPr>
            <w:rFonts w:ascii="Times New Roman" w:hAnsi="Times New Roman"/>
            <w:sz w:val="28"/>
            <w:szCs w:val="28"/>
          </w:rPr>
          <w:t>1994</w:t>
        </w:r>
      </w:hyperlink>
      <w:r w:rsidRPr="00E3013F">
        <w:rPr>
          <w:rFonts w:ascii="Times New Roman" w:hAnsi="Times New Roman"/>
          <w:sz w:val="28"/>
          <w:szCs w:val="28"/>
        </w:rPr>
        <w:t xml:space="preserve"> and has been in continuous development ever since. The main implementation of PHP is now produced by </w:t>
      </w:r>
      <w:r w:rsidRPr="00E3013F">
        <w:rPr>
          <w:rFonts w:ascii="Times New Roman" w:hAnsi="Times New Roman"/>
          <w:b/>
          <w:bCs/>
          <w:sz w:val="28"/>
          <w:szCs w:val="28"/>
        </w:rPr>
        <w:t>The PHP Group</w:t>
      </w:r>
      <w:r w:rsidRPr="00E3013F">
        <w:rPr>
          <w:rFonts w:ascii="Times New Roman" w:hAnsi="Times New Roman"/>
          <w:sz w:val="28"/>
          <w:szCs w:val="28"/>
        </w:rPr>
        <w:t xml:space="preserve"> and serves as the </w:t>
      </w:r>
      <w:hyperlink r:id="rId33" w:history="1">
        <w:r w:rsidRPr="00E3013F">
          <w:rPr>
            <w:rFonts w:ascii="Times New Roman" w:hAnsi="Times New Roman"/>
            <w:i/>
            <w:iCs/>
            <w:sz w:val="28"/>
            <w:szCs w:val="28"/>
          </w:rPr>
          <w:t>de facto</w:t>
        </w:r>
        <w:r w:rsidRPr="00E3013F">
          <w:rPr>
            <w:rFonts w:ascii="Times New Roman" w:hAnsi="Times New Roman"/>
            <w:sz w:val="28"/>
            <w:szCs w:val="28"/>
          </w:rPr>
          <w:t xml:space="preserve"> standard</w:t>
        </w:r>
      </w:hyperlink>
      <w:r w:rsidRPr="00E3013F">
        <w:rPr>
          <w:rFonts w:ascii="Times New Roman" w:hAnsi="Times New Roman"/>
          <w:sz w:val="28"/>
          <w:szCs w:val="28"/>
        </w:rPr>
        <w:t xml:space="preserve"> for PHP as there is no </w:t>
      </w:r>
      <w:hyperlink r:id="rId34" w:history="1">
        <w:r w:rsidRPr="00E3013F">
          <w:rPr>
            <w:rFonts w:ascii="Times New Roman" w:hAnsi="Times New Roman"/>
            <w:sz w:val="28"/>
            <w:szCs w:val="28"/>
          </w:rPr>
          <w:t>formal specification</w:t>
        </w:r>
      </w:hyperlink>
      <w:r w:rsidRPr="00E3013F">
        <w:rPr>
          <w:rFonts w:ascii="Times New Roman" w:hAnsi="Times New Roman"/>
          <w:sz w:val="28"/>
          <w:szCs w:val="28"/>
        </w:rPr>
        <w:t xml:space="preserve">. PHP is </w:t>
      </w:r>
      <w:hyperlink r:id="rId35" w:history="1">
        <w:r w:rsidRPr="00E3013F">
          <w:rPr>
            <w:rFonts w:ascii="Times New Roman" w:hAnsi="Times New Roman"/>
            <w:sz w:val="28"/>
            <w:szCs w:val="28"/>
          </w:rPr>
          <w:t>free software</w:t>
        </w:r>
      </w:hyperlink>
      <w:r w:rsidRPr="00E3013F">
        <w:rPr>
          <w:rFonts w:ascii="Times New Roman" w:hAnsi="Times New Roman"/>
          <w:sz w:val="28"/>
          <w:szCs w:val="28"/>
        </w:rPr>
        <w:t xml:space="preserve"> released under the </w:t>
      </w:r>
      <w:hyperlink r:id="rId36" w:history="1">
        <w:r w:rsidRPr="00E3013F">
          <w:rPr>
            <w:rFonts w:ascii="Times New Roman" w:hAnsi="Times New Roman"/>
            <w:sz w:val="28"/>
            <w:szCs w:val="28"/>
          </w:rPr>
          <w:t>PHP License</w:t>
        </w:r>
      </w:hyperlink>
      <w:r w:rsidRPr="00E3013F">
        <w:rPr>
          <w:rFonts w:ascii="Times New Roman" w:hAnsi="Times New Roman"/>
          <w:sz w:val="28"/>
          <w:szCs w:val="28"/>
        </w:rPr>
        <w:t xml:space="preserve">, which is incompatible with the </w:t>
      </w:r>
      <w:hyperlink r:id="rId37" w:history="1">
        <w:r w:rsidRPr="00E3013F">
          <w:rPr>
            <w:rFonts w:ascii="Times New Roman" w:hAnsi="Times New Roman"/>
            <w:sz w:val="28"/>
            <w:szCs w:val="28"/>
          </w:rPr>
          <w:t>GNU General Public License</w:t>
        </w:r>
      </w:hyperlink>
      <w:r w:rsidRPr="00E3013F">
        <w:rPr>
          <w:rFonts w:ascii="Times New Roman" w:hAnsi="Times New Roman"/>
          <w:sz w:val="28"/>
          <w:szCs w:val="28"/>
        </w:rPr>
        <w:t xml:space="preserve"> (GPL) because of restrictions on the use of the term </w:t>
      </w:r>
      <w:r w:rsidRPr="00E3013F">
        <w:rPr>
          <w:rFonts w:ascii="Times New Roman" w:hAnsi="Times New Roman"/>
          <w:i/>
          <w:iCs/>
          <w:sz w:val="28"/>
          <w:szCs w:val="28"/>
        </w:rPr>
        <w:t>PHP</w:t>
      </w:r>
      <w:r w:rsidRPr="00E3013F">
        <w:rPr>
          <w:rFonts w:ascii="Times New Roman" w:hAnsi="Times New Roman"/>
          <w:sz w:val="28"/>
          <w:szCs w:val="28"/>
        </w:rPr>
        <w:t>.</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E610D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PHP has evolved to include a </w:t>
      </w:r>
      <w:hyperlink r:id="rId38" w:history="1">
        <w:r w:rsidRPr="00E3013F">
          <w:rPr>
            <w:rFonts w:ascii="Times New Roman" w:hAnsi="Times New Roman"/>
            <w:sz w:val="28"/>
            <w:szCs w:val="28"/>
          </w:rPr>
          <w:t>command line interface</w:t>
        </w:r>
      </w:hyperlink>
      <w:r w:rsidRPr="00E3013F">
        <w:rPr>
          <w:rFonts w:ascii="Times New Roman" w:hAnsi="Times New Roman"/>
          <w:sz w:val="28"/>
          <w:szCs w:val="28"/>
        </w:rPr>
        <w:t xml:space="preserve"> capability and can also be used in </w:t>
      </w:r>
      <w:r>
        <w:t>standalone graphical</w:t>
      </w:r>
      <w:r w:rsidRPr="00E3013F">
        <w:rPr>
          <w:rFonts w:ascii="Times New Roman" w:hAnsi="Times New Roman"/>
          <w:sz w:val="28"/>
          <w:szCs w:val="28"/>
        </w:rPr>
        <w:t>.</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rPr>
      </w:pPr>
    </w:p>
    <w:p w:rsidR="00552805" w:rsidRDefault="0055280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rPr>
        <w:sectPr w:rsidR="00552805" w:rsidSect="00310721">
          <w:footerReference w:type="default" r:id="rId39"/>
          <w:pgSz w:w="11907" w:h="16839" w:code="9"/>
          <w:pgMar w:top="1440" w:right="1440" w:bottom="1440" w:left="1440" w:header="720" w:footer="720" w:gutter="0"/>
          <w:cols w:space="720"/>
          <w:docGrid w:linePitch="360"/>
        </w:sectPr>
      </w:pPr>
    </w:p>
    <w:p w:rsidR="00310721" w:rsidRPr="00962A75" w:rsidRDefault="00962A75" w:rsidP="00962A75">
      <w:pPr>
        <w:rPr>
          <w:rFonts w:ascii="Times New Roman" w:hAnsi="Times New Roman"/>
          <w:b/>
          <w:sz w:val="32"/>
          <w:u w:val="single"/>
        </w:rPr>
      </w:pPr>
      <w:r w:rsidRPr="00962A75">
        <w:rPr>
          <w:rFonts w:ascii="Times New Roman" w:hAnsi="Times New Roman"/>
          <w:b/>
          <w:sz w:val="32"/>
        </w:rPr>
        <w:lastRenderedPageBreak/>
        <w:t>3.</w:t>
      </w:r>
      <w:r w:rsidR="00DA3A7A">
        <w:rPr>
          <w:rFonts w:ascii="Times New Roman" w:hAnsi="Times New Roman"/>
          <w:b/>
          <w:sz w:val="32"/>
        </w:rPr>
        <w:t>2.1</w:t>
      </w:r>
      <w:r w:rsidRPr="00962A75">
        <w:rPr>
          <w:rFonts w:ascii="Times New Roman" w:hAnsi="Times New Roman"/>
          <w:b/>
          <w:sz w:val="32"/>
        </w:rPr>
        <w:t xml:space="preserve"> History</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i/>
          <w:iCs/>
          <w:sz w:val="28"/>
          <w:szCs w:val="28"/>
        </w:rPr>
      </w:pPr>
      <w:bookmarkStart w:id="3" w:name="History"/>
      <w:bookmarkEnd w:id="3"/>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i/>
          <w:iCs/>
          <w:sz w:val="28"/>
          <w:szCs w:val="28"/>
        </w:rPr>
        <w:t>PHP</w:t>
      </w:r>
      <w:r w:rsidRPr="00E3013F">
        <w:rPr>
          <w:rFonts w:ascii="Times New Roman" w:hAnsi="Times New Roman"/>
          <w:sz w:val="28"/>
          <w:szCs w:val="28"/>
        </w:rPr>
        <w:t xml:space="preserve"> originally stood for Personal Home Page. It began in 1994 as a set of </w:t>
      </w:r>
      <w:r>
        <w:t>Interface binaries</w:t>
      </w:r>
      <w:r w:rsidRPr="00E3013F">
        <w:rPr>
          <w:rFonts w:ascii="Times New Roman" w:hAnsi="Times New Roman"/>
          <w:sz w:val="28"/>
          <w:szCs w:val="28"/>
        </w:rPr>
        <w:t xml:space="preserve"> written in the </w:t>
      </w:r>
      <w:hyperlink r:id="rId40" w:history="1">
        <w:r w:rsidRPr="00E3013F">
          <w:rPr>
            <w:rFonts w:ascii="Times New Roman" w:hAnsi="Times New Roman"/>
            <w:sz w:val="28"/>
            <w:szCs w:val="28"/>
          </w:rPr>
          <w:t>C programming language</w:t>
        </w:r>
      </w:hyperlink>
      <w:r w:rsidRPr="00E3013F">
        <w:rPr>
          <w:rFonts w:ascii="Times New Roman" w:hAnsi="Times New Roman"/>
          <w:sz w:val="28"/>
          <w:szCs w:val="28"/>
        </w:rPr>
        <w:t xml:space="preserve"> by the </w:t>
      </w:r>
      <w:hyperlink r:id="rId41" w:history="1">
        <w:r w:rsidRPr="00E3013F">
          <w:rPr>
            <w:rFonts w:ascii="Times New Roman" w:hAnsi="Times New Roman"/>
            <w:sz w:val="28"/>
            <w:szCs w:val="28"/>
          </w:rPr>
          <w:t>Danish</w:t>
        </w:r>
      </w:hyperlink>
      <w:r w:rsidRPr="00E3013F">
        <w:rPr>
          <w:rFonts w:ascii="Times New Roman" w:hAnsi="Times New Roman"/>
          <w:sz w:val="28"/>
          <w:szCs w:val="28"/>
        </w:rPr>
        <w:t>/</w:t>
      </w:r>
      <w:hyperlink r:id="rId42" w:history="1">
        <w:r w:rsidRPr="00E3013F">
          <w:rPr>
            <w:rFonts w:ascii="Times New Roman" w:hAnsi="Times New Roman"/>
            <w:sz w:val="28"/>
            <w:szCs w:val="28"/>
          </w:rPr>
          <w:t>Greenlandic</w:t>
        </w:r>
      </w:hyperlink>
      <w:r w:rsidRPr="00E3013F">
        <w:rPr>
          <w:rFonts w:ascii="Times New Roman" w:hAnsi="Times New Roman"/>
          <w:sz w:val="28"/>
          <w:szCs w:val="28"/>
        </w:rPr>
        <w:t xml:space="preserve"> programmer </w:t>
      </w:r>
      <w:hyperlink r:id="rId43" w:history="1">
        <w:proofErr w:type="spellStart"/>
        <w:r w:rsidRPr="00E3013F">
          <w:rPr>
            <w:rFonts w:ascii="Times New Roman" w:hAnsi="Times New Roman"/>
            <w:sz w:val="28"/>
            <w:szCs w:val="28"/>
          </w:rPr>
          <w:t>Rasmus</w:t>
        </w:r>
        <w:proofErr w:type="spellEnd"/>
        <w:r>
          <w:rPr>
            <w:rFonts w:ascii="Times New Roman" w:hAnsi="Times New Roman"/>
            <w:sz w:val="28"/>
            <w:szCs w:val="28"/>
          </w:rPr>
          <w:t xml:space="preserve"> </w:t>
        </w:r>
        <w:proofErr w:type="spellStart"/>
        <w:r w:rsidRPr="00E3013F">
          <w:rPr>
            <w:rFonts w:ascii="Times New Roman" w:hAnsi="Times New Roman"/>
            <w:sz w:val="28"/>
            <w:szCs w:val="28"/>
          </w:rPr>
          <w:t>Lerdorf</w:t>
        </w:r>
        <w:proofErr w:type="spellEnd"/>
      </w:hyperlink>
      <w:r w:rsidRPr="00E3013F">
        <w:rPr>
          <w:rFonts w:ascii="Times New Roman" w:hAnsi="Times New Roman"/>
          <w:sz w:val="28"/>
          <w:szCs w:val="28"/>
        </w:rPr>
        <w:t xml:space="preserve">. </w:t>
      </w:r>
      <w:proofErr w:type="spellStart"/>
      <w:r w:rsidRPr="00E3013F">
        <w:rPr>
          <w:rFonts w:ascii="Times New Roman" w:hAnsi="Times New Roman"/>
          <w:sz w:val="28"/>
          <w:szCs w:val="28"/>
        </w:rPr>
        <w:t>Lerdorf</w:t>
      </w:r>
      <w:proofErr w:type="spellEnd"/>
      <w:r w:rsidRPr="00E3013F">
        <w:rPr>
          <w:rFonts w:ascii="Times New Roman" w:hAnsi="Times New Roman"/>
          <w:sz w:val="28"/>
          <w:szCs w:val="28"/>
        </w:rPr>
        <w:t xml:space="preserve"> initially created these Personal Home Page Tools to replace a small set of </w:t>
      </w:r>
      <w:hyperlink r:id="rId44" w:history="1">
        <w:r w:rsidRPr="00E3013F">
          <w:rPr>
            <w:rFonts w:ascii="Times New Roman" w:hAnsi="Times New Roman"/>
            <w:sz w:val="28"/>
            <w:szCs w:val="28"/>
          </w:rPr>
          <w:t>Perl</w:t>
        </w:r>
      </w:hyperlink>
      <w:r w:rsidRPr="00E3013F">
        <w:rPr>
          <w:rFonts w:ascii="Times New Roman" w:hAnsi="Times New Roman"/>
          <w:sz w:val="28"/>
          <w:szCs w:val="28"/>
        </w:rPr>
        <w:t xml:space="preserve"> scripts he had been using to maintain his </w:t>
      </w:r>
      <w:hyperlink r:id="rId45" w:history="1">
        <w:r w:rsidRPr="00E3013F">
          <w:rPr>
            <w:rFonts w:ascii="Times New Roman" w:hAnsi="Times New Roman"/>
            <w:sz w:val="28"/>
            <w:szCs w:val="28"/>
          </w:rPr>
          <w:t>personal homepage</w:t>
        </w:r>
      </w:hyperlink>
      <w:r w:rsidRPr="00E3013F">
        <w:rPr>
          <w:rFonts w:ascii="Times New Roman" w:hAnsi="Times New Roman"/>
          <w:sz w:val="28"/>
          <w:szCs w:val="28"/>
        </w:rPr>
        <w:t xml:space="preserve">. The tools were used to perform tasks such as displaying his résumé and recording how much </w:t>
      </w:r>
      <w:hyperlink r:id="rId46" w:history="1">
        <w:r w:rsidRPr="00E3013F">
          <w:rPr>
            <w:rFonts w:ascii="Times New Roman" w:hAnsi="Times New Roman"/>
            <w:sz w:val="28"/>
            <w:szCs w:val="28"/>
          </w:rPr>
          <w:t>traffic</w:t>
        </w:r>
      </w:hyperlink>
      <w:r w:rsidRPr="00E3013F">
        <w:rPr>
          <w:rFonts w:ascii="Times New Roman" w:hAnsi="Times New Roman"/>
          <w:sz w:val="28"/>
          <w:szCs w:val="28"/>
        </w:rPr>
        <w:t xml:space="preserve"> his page was receiving. He combined these binaries with his Form Interpreter to create PHP/FI, which had more functionality. PHP/FI included a larger implementation for the C programming language and could communicate with </w:t>
      </w:r>
      <w:hyperlink r:id="rId47" w:history="1">
        <w:r w:rsidRPr="00E3013F">
          <w:rPr>
            <w:rFonts w:ascii="Times New Roman" w:hAnsi="Times New Roman"/>
            <w:sz w:val="28"/>
            <w:szCs w:val="28"/>
          </w:rPr>
          <w:t>databases</w:t>
        </w:r>
      </w:hyperlink>
      <w:r w:rsidRPr="00E3013F">
        <w:rPr>
          <w:rFonts w:ascii="Times New Roman" w:hAnsi="Times New Roman"/>
          <w:sz w:val="28"/>
          <w:szCs w:val="28"/>
        </w:rPr>
        <w:t xml:space="preserve">, enabling the building of simple, dynamic </w:t>
      </w:r>
      <w:hyperlink r:id="rId48" w:history="1">
        <w:r w:rsidRPr="00E3013F">
          <w:rPr>
            <w:rFonts w:ascii="Times New Roman" w:hAnsi="Times New Roman"/>
            <w:sz w:val="28"/>
            <w:szCs w:val="28"/>
          </w:rPr>
          <w:t>web applications</w:t>
        </w:r>
      </w:hyperlink>
      <w:r w:rsidRPr="00E3013F">
        <w:rPr>
          <w:rFonts w:ascii="Times New Roman" w:hAnsi="Times New Roman"/>
          <w:sz w:val="28"/>
          <w:szCs w:val="28"/>
        </w:rPr>
        <w:t xml:space="preserve">. </w:t>
      </w:r>
      <w:proofErr w:type="spellStart"/>
      <w:r w:rsidRPr="00E3013F">
        <w:rPr>
          <w:rFonts w:ascii="Times New Roman" w:hAnsi="Times New Roman"/>
          <w:sz w:val="28"/>
          <w:szCs w:val="28"/>
        </w:rPr>
        <w:t>Lerdorf</w:t>
      </w:r>
      <w:proofErr w:type="spellEnd"/>
      <w:r w:rsidRPr="00E3013F">
        <w:rPr>
          <w:rFonts w:ascii="Times New Roman" w:hAnsi="Times New Roman"/>
          <w:sz w:val="28"/>
          <w:szCs w:val="28"/>
        </w:rPr>
        <w:t xml:space="preserve"> released PHP publicly on June 8, 1995 to accelerate </w:t>
      </w:r>
      <w:hyperlink r:id="rId49" w:history="1">
        <w:r w:rsidRPr="00E3013F">
          <w:rPr>
            <w:rFonts w:ascii="Times New Roman" w:hAnsi="Times New Roman"/>
            <w:sz w:val="28"/>
            <w:szCs w:val="28"/>
          </w:rPr>
          <w:t>bug</w:t>
        </w:r>
      </w:hyperlink>
      <w:r w:rsidRPr="00E3013F">
        <w:rPr>
          <w:rFonts w:ascii="Times New Roman" w:hAnsi="Times New Roman"/>
          <w:sz w:val="28"/>
          <w:szCs w:val="28"/>
        </w:rPr>
        <w:t xml:space="preserve"> location and improve the code. This release was named PHP version 2 and already had the basic functionality that PHP has today. This included Perl-like variables, form handling, and the ability to embed HTML. The syntax was similar to Perl but was more limited, simpler, and less consistent.</w:t>
      </w:r>
    </w:p>
    <w:p w:rsidR="00310721" w:rsidRPr="00E3013F" w:rsidRDefault="009E4BC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50" w:history="1">
        <w:proofErr w:type="spellStart"/>
        <w:r w:rsidR="00310721" w:rsidRPr="00E3013F">
          <w:rPr>
            <w:rFonts w:ascii="Times New Roman" w:hAnsi="Times New Roman"/>
            <w:sz w:val="28"/>
            <w:szCs w:val="28"/>
          </w:rPr>
          <w:t>ZeevSuraski</w:t>
        </w:r>
        <w:proofErr w:type="spellEnd"/>
      </w:hyperlink>
      <w:r w:rsidR="00310721" w:rsidRPr="00E3013F">
        <w:rPr>
          <w:rFonts w:ascii="Times New Roman" w:hAnsi="Times New Roman"/>
          <w:sz w:val="28"/>
          <w:szCs w:val="28"/>
        </w:rPr>
        <w:t xml:space="preserve"> and </w:t>
      </w:r>
      <w:hyperlink r:id="rId51" w:history="1">
        <w:r w:rsidR="00310721" w:rsidRPr="00E3013F">
          <w:rPr>
            <w:rFonts w:ascii="Times New Roman" w:hAnsi="Times New Roman"/>
            <w:sz w:val="28"/>
            <w:szCs w:val="28"/>
          </w:rPr>
          <w:t xml:space="preserve">Andi </w:t>
        </w:r>
        <w:proofErr w:type="spellStart"/>
        <w:r w:rsidR="00310721" w:rsidRPr="00E3013F">
          <w:rPr>
            <w:rFonts w:ascii="Times New Roman" w:hAnsi="Times New Roman"/>
            <w:sz w:val="28"/>
            <w:szCs w:val="28"/>
          </w:rPr>
          <w:t>Gutmans</w:t>
        </w:r>
        <w:proofErr w:type="spellEnd"/>
      </w:hyperlink>
      <w:r w:rsidR="00310721" w:rsidRPr="00E3013F">
        <w:rPr>
          <w:rFonts w:ascii="Times New Roman" w:hAnsi="Times New Roman"/>
          <w:sz w:val="28"/>
          <w:szCs w:val="28"/>
        </w:rPr>
        <w:t xml:space="preserve">, two developers at the </w:t>
      </w:r>
      <w:hyperlink r:id="rId52" w:history="1">
        <w:proofErr w:type="spellStart"/>
        <w:r w:rsidR="00310721" w:rsidRPr="00E3013F">
          <w:rPr>
            <w:rFonts w:ascii="Times New Roman" w:hAnsi="Times New Roman"/>
            <w:sz w:val="28"/>
            <w:szCs w:val="28"/>
          </w:rPr>
          <w:t>Technion</w:t>
        </w:r>
        <w:proofErr w:type="spellEnd"/>
        <w:r w:rsidR="00310721" w:rsidRPr="00E3013F">
          <w:rPr>
            <w:rFonts w:ascii="Times New Roman" w:hAnsi="Times New Roman"/>
            <w:sz w:val="28"/>
            <w:szCs w:val="28"/>
          </w:rPr>
          <w:t xml:space="preserve"> IIT</w:t>
        </w:r>
      </w:hyperlink>
      <w:r w:rsidR="00310721" w:rsidRPr="00E3013F">
        <w:rPr>
          <w:rFonts w:ascii="Times New Roman" w:hAnsi="Times New Roman"/>
          <w:sz w:val="28"/>
          <w:szCs w:val="28"/>
        </w:rPr>
        <w:t xml:space="preserve">, rewrote the </w:t>
      </w:r>
      <w:hyperlink r:id="rId53" w:history="1">
        <w:r w:rsidR="00310721" w:rsidRPr="00E3013F">
          <w:rPr>
            <w:rFonts w:ascii="Times New Roman" w:hAnsi="Times New Roman"/>
            <w:sz w:val="28"/>
            <w:szCs w:val="28"/>
          </w:rPr>
          <w:t>parser</w:t>
        </w:r>
      </w:hyperlink>
      <w:r w:rsidR="00310721" w:rsidRPr="00E3013F">
        <w:rPr>
          <w:rFonts w:ascii="Times New Roman" w:hAnsi="Times New Roman"/>
          <w:sz w:val="28"/>
          <w:szCs w:val="28"/>
        </w:rPr>
        <w:t xml:space="preserve"> in 1997 and formed the base of PHP 3, changing the language's name to the </w:t>
      </w:r>
      <w:hyperlink r:id="rId54" w:history="1">
        <w:r w:rsidR="00310721" w:rsidRPr="00E3013F">
          <w:rPr>
            <w:rFonts w:ascii="Times New Roman" w:hAnsi="Times New Roman"/>
            <w:sz w:val="28"/>
            <w:szCs w:val="28"/>
          </w:rPr>
          <w:t xml:space="preserve">recursive </w:t>
        </w:r>
        <w:proofErr w:type="spellStart"/>
        <w:r w:rsidR="00310721" w:rsidRPr="00E3013F">
          <w:rPr>
            <w:rFonts w:ascii="Times New Roman" w:hAnsi="Times New Roman"/>
            <w:sz w:val="28"/>
            <w:szCs w:val="28"/>
          </w:rPr>
          <w:t>initialism</w:t>
        </w:r>
        <w:proofErr w:type="spellEnd"/>
      </w:hyperlink>
      <w:r w:rsidR="00310721">
        <w:rPr>
          <w:rFonts w:ascii="Times New Roman" w:hAnsi="Times New Roman"/>
          <w:sz w:val="28"/>
          <w:szCs w:val="28"/>
        </w:rPr>
        <w:t xml:space="preserve"> </w:t>
      </w:r>
      <w:r w:rsidR="00310721" w:rsidRPr="00E3013F">
        <w:rPr>
          <w:rFonts w:ascii="Times New Roman" w:hAnsi="Times New Roman"/>
          <w:i/>
          <w:iCs/>
          <w:sz w:val="28"/>
          <w:szCs w:val="28"/>
        </w:rPr>
        <w:t>PHP: Hypertext Preprocessor</w:t>
      </w:r>
      <w:r w:rsidR="00310721" w:rsidRPr="00E3013F">
        <w:rPr>
          <w:rFonts w:ascii="Times New Roman" w:hAnsi="Times New Roman"/>
          <w:sz w:val="28"/>
          <w:szCs w:val="28"/>
        </w:rPr>
        <w:t xml:space="preserve">. The development team officially released PHP/FI 2 in November 1997 after months of </w:t>
      </w:r>
      <w:hyperlink r:id="rId55" w:history="1">
        <w:r w:rsidR="00310721" w:rsidRPr="00E3013F">
          <w:rPr>
            <w:rFonts w:ascii="Times New Roman" w:hAnsi="Times New Roman"/>
            <w:sz w:val="28"/>
            <w:szCs w:val="28"/>
          </w:rPr>
          <w:t>beta</w:t>
        </w:r>
      </w:hyperlink>
      <w:r w:rsidR="00310721" w:rsidRPr="00E3013F">
        <w:rPr>
          <w:rFonts w:ascii="Times New Roman" w:hAnsi="Times New Roman"/>
          <w:sz w:val="28"/>
          <w:szCs w:val="28"/>
        </w:rPr>
        <w:t xml:space="preserve"> testing. Afterwards, public testing of PHP 3 began, and the official launch came in June 1998. </w:t>
      </w:r>
      <w:proofErr w:type="spellStart"/>
      <w:r w:rsidR="00310721" w:rsidRPr="00E3013F">
        <w:rPr>
          <w:rFonts w:ascii="Times New Roman" w:hAnsi="Times New Roman"/>
          <w:sz w:val="28"/>
          <w:szCs w:val="28"/>
        </w:rPr>
        <w:t>Suraski</w:t>
      </w:r>
      <w:proofErr w:type="spellEnd"/>
      <w:r w:rsidR="00310721" w:rsidRPr="00E3013F">
        <w:rPr>
          <w:rFonts w:ascii="Times New Roman" w:hAnsi="Times New Roman"/>
          <w:sz w:val="28"/>
          <w:szCs w:val="28"/>
        </w:rPr>
        <w:t xml:space="preserve"> and </w:t>
      </w:r>
      <w:proofErr w:type="spellStart"/>
      <w:r w:rsidR="00310721" w:rsidRPr="00E3013F">
        <w:rPr>
          <w:rFonts w:ascii="Times New Roman" w:hAnsi="Times New Roman"/>
          <w:sz w:val="28"/>
          <w:szCs w:val="28"/>
        </w:rPr>
        <w:t>Gutmans</w:t>
      </w:r>
      <w:proofErr w:type="spellEnd"/>
      <w:r w:rsidR="00310721" w:rsidRPr="00E3013F">
        <w:rPr>
          <w:rFonts w:ascii="Times New Roman" w:hAnsi="Times New Roman"/>
          <w:sz w:val="28"/>
          <w:szCs w:val="28"/>
        </w:rPr>
        <w:t xml:space="preserve"> then started a new </w:t>
      </w:r>
      <w:hyperlink r:id="rId56" w:history="1">
        <w:r w:rsidR="00310721" w:rsidRPr="00E3013F">
          <w:rPr>
            <w:rFonts w:ascii="Times New Roman" w:hAnsi="Times New Roman"/>
            <w:sz w:val="28"/>
            <w:szCs w:val="28"/>
          </w:rPr>
          <w:t>rewrite</w:t>
        </w:r>
      </w:hyperlink>
      <w:r w:rsidR="00310721" w:rsidRPr="00E3013F">
        <w:rPr>
          <w:rFonts w:ascii="Times New Roman" w:hAnsi="Times New Roman"/>
          <w:sz w:val="28"/>
          <w:szCs w:val="28"/>
        </w:rPr>
        <w:t xml:space="preserve"> of PHP's core, producing the </w:t>
      </w:r>
      <w:hyperlink r:id="rId57" w:history="1">
        <w:r w:rsidR="00310721" w:rsidRPr="00E3013F">
          <w:rPr>
            <w:rFonts w:ascii="Times New Roman" w:hAnsi="Times New Roman"/>
            <w:sz w:val="28"/>
            <w:szCs w:val="28"/>
          </w:rPr>
          <w:t>Zend Engine</w:t>
        </w:r>
      </w:hyperlink>
      <w:r w:rsidR="00310721" w:rsidRPr="00E3013F">
        <w:rPr>
          <w:rFonts w:ascii="Times New Roman" w:hAnsi="Times New Roman"/>
          <w:sz w:val="28"/>
          <w:szCs w:val="28"/>
        </w:rPr>
        <w:t xml:space="preserve"> in 1999. They also founded </w:t>
      </w:r>
      <w:hyperlink r:id="rId58" w:history="1">
        <w:r w:rsidR="00310721" w:rsidRPr="00E3013F">
          <w:rPr>
            <w:rFonts w:ascii="Times New Roman" w:hAnsi="Times New Roman"/>
            <w:sz w:val="28"/>
            <w:szCs w:val="28"/>
          </w:rPr>
          <w:t>Zend Technologies</w:t>
        </w:r>
      </w:hyperlink>
      <w:r w:rsidR="00310721" w:rsidRPr="00E3013F">
        <w:rPr>
          <w:rFonts w:ascii="Times New Roman" w:hAnsi="Times New Roman"/>
          <w:sz w:val="28"/>
          <w:szCs w:val="28"/>
        </w:rPr>
        <w:t xml:space="preserve"> in </w:t>
      </w:r>
      <w:hyperlink r:id="rId59" w:history="1">
        <w:r w:rsidR="00310721" w:rsidRPr="00E3013F">
          <w:rPr>
            <w:rFonts w:ascii="Times New Roman" w:hAnsi="Times New Roman"/>
            <w:sz w:val="28"/>
            <w:szCs w:val="28"/>
          </w:rPr>
          <w:t xml:space="preserve">Ramat </w:t>
        </w:r>
        <w:proofErr w:type="spellStart"/>
        <w:r w:rsidR="00310721" w:rsidRPr="00E3013F">
          <w:rPr>
            <w:rFonts w:ascii="Times New Roman" w:hAnsi="Times New Roman"/>
            <w:sz w:val="28"/>
            <w:szCs w:val="28"/>
          </w:rPr>
          <w:t>Gan</w:t>
        </w:r>
        <w:proofErr w:type="spellEnd"/>
      </w:hyperlink>
      <w:r w:rsidR="00310721" w:rsidRPr="00E3013F">
        <w:rPr>
          <w:rFonts w:ascii="Times New Roman" w:hAnsi="Times New Roman"/>
          <w:sz w:val="28"/>
          <w:szCs w:val="28"/>
        </w:rPr>
        <w:t>, Israel.</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552805"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552805" w:rsidSect="00310721">
          <w:footerReference w:type="default" r:id="rId60"/>
          <w:pgSz w:w="11907" w:h="16839" w:code="9"/>
          <w:pgMar w:top="1440" w:right="1440" w:bottom="1440" w:left="1440" w:header="720" w:footer="720" w:gutter="0"/>
          <w:cols w:space="720"/>
          <w:docGrid w:linePitch="360"/>
        </w:sectPr>
      </w:pPr>
      <w:r w:rsidRPr="00E3013F">
        <w:rPr>
          <w:rFonts w:ascii="Times New Roman" w:hAnsi="Times New Roman"/>
          <w:sz w:val="28"/>
          <w:szCs w:val="28"/>
        </w:rPr>
        <w:t>On May 22, 2000, PHP 4, powered by the Zend Engine 1.0, was released. As of August, 2008 this branch is up to version 4.4.9. PHP 4 is no longer under development nor will any security updates be released. On July 13, 2004, PHP 5</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 was released, powered by the new Zend Engine II. PHP 5 included new features such as improved support for </w:t>
      </w:r>
      <w:hyperlink r:id="rId61" w:history="1">
        <w:r w:rsidRPr="00E3013F">
          <w:rPr>
            <w:rFonts w:ascii="Times New Roman" w:hAnsi="Times New Roman"/>
            <w:sz w:val="28"/>
            <w:szCs w:val="28"/>
          </w:rPr>
          <w:t>object-oriented programming</w:t>
        </w:r>
      </w:hyperlink>
      <w:r w:rsidRPr="00E3013F">
        <w:rPr>
          <w:rFonts w:ascii="Times New Roman" w:hAnsi="Times New Roman"/>
          <w:sz w:val="28"/>
          <w:szCs w:val="28"/>
        </w:rPr>
        <w:t xml:space="preserve">, the PHP Data Objects extension (which defines a lightweight and consistent interface for accessing databases), and numerous performance enhancements. In 2008, PHP 5 became the only stable version under development. </w:t>
      </w:r>
      <w:hyperlink r:id="rId62" w:history="1">
        <w:r w:rsidRPr="00E3013F">
          <w:rPr>
            <w:rFonts w:ascii="Times New Roman" w:hAnsi="Times New Roman"/>
            <w:sz w:val="28"/>
            <w:szCs w:val="28"/>
          </w:rPr>
          <w:t>Late static binding</w:t>
        </w:r>
      </w:hyperlink>
      <w:r w:rsidRPr="00E3013F">
        <w:rPr>
          <w:rFonts w:ascii="Times New Roman" w:hAnsi="Times New Roman"/>
          <w:sz w:val="28"/>
          <w:szCs w:val="28"/>
        </w:rPr>
        <w:t xml:space="preserve"> has been missing from PHP and has been added in version 5.3. PHP 6 is under development alongside PHP 5. Major changes include the removal of </w:t>
      </w:r>
      <w:proofErr w:type="spellStart"/>
      <w:r w:rsidRPr="00E3013F">
        <w:rPr>
          <w:rFonts w:ascii="Times New Roman" w:hAnsi="Times New Roman"/>
          <w:sz w:val="28"/>
          <w:szCs w:val="28"/>
        </w:rPr>
        <w:t>register_globals</w:t>
      </w:r>
      <w:hyperlink r:id="rId63" w:history="1">
        <w:r w:rsidRPr="00E3013F">
          <w:rPr>
            <w:rFonts w:ascii="Times New Roman" w:hAnsi="Times New Roman"/>
            <w:sz w:val="28"/>
            <w:szCs w:val="28"/>
          </w:rPr>
          <w:t>magic</w:t>
        </w:r>
        <w:proofErr w:type="spellEnd"/>
        <w:r w:rsidRPr="00E3013F">
          <w:rPr>
            <w:rFonts w:ascii="Times New Roman" w:hAnsi="Times New Roman"/>
            <w:sz w:val="28"/>
            <w:szCs w:val="28"/>
          </w:rPr>
          <w:t xml:space="preserve"> quotes</w:t>
        </w:r>
      </w:hyperlink>
      <w:r w:rsidRPr="00E3013F">
        <w:rPr>
          <w:rFonts w:ascii="Times New Roman" w:hAnsi="Times New Roman"/>
          <w:sz w:val="28"/>
          <w:szCs w:val="28"/>
        </w:rPr>
        <w:t xml:space="preserve">, and </w:t>
      </w:r>
      <w:hyperlink r:id="rId64" w:history="1">
        <w:r w:rsidRPr="00E3013F">
          <w:rPr>
            <w:rFonts w:ascii="Times New Roman" w:hAnsi="Times New Roman"/>
            <w:sz w:val="28"/>
            <w:szCs w:val="28"/>
          </w:rPr>
          <w:t>safe mode</w:t>
        </w:r>
      </w:hyperlink>
      <w:r w:rsidRPr="00E3013F">
        <w:rPr>
          <w:rFonts w:ascii="Times New Roman" w:hAnsi="Times New Roman"/>
          <w:sz w:val="28"/>
          <w:szCs w:val="28"/>
        </w:rPr>
        <w:t xml:space="preserve">. The reason for the removals was that </w:t>
      </w:r>
      <w:proofErr w:type="spellStart"/>
      <w:r w:rsidRPr="00E3013F">
        <w:rPr>
          <w:rFonts w:ascii="Times New Roman" w:hAnsi="Times New Roman"/>
          <w:sz w:val="28"/>
          <w:szCs w:val="28"/>
        </w:rPr>
        <w:t>register_globals</w:t>
      </w:r>
      <w:proofErr w:type="spellEnd"/>
      <w:r w:rsidRPr="00E3013F">
        <w:rPr>
          <w:rFonts w:ascii="Times New Roman" w:hAnsi="Times New Roman"/>
          <w:sz w:val="28"/>
          <w:szCs w:val="28"/>
        </w:rPr>
        <w:t xml:space="preserve"> had given way to security holes, and magic quotes had an unpredictable nature, and was best avoided. Instead, to escape characters, magic quotes may be substituted with the </w:t>
      </w:r>
      <w:proofErr w:type="spellStart"/>
      <w:r w:rsidRPr="00E3013F">
        <w:rPr>
          <w:rFonts w:ascii="Times New Roman" w:hAnsi="Times New Roman"/>
          <w:sz w:val="28"/>
          <w:szCs w:val="28"/>
        </w:rPr>
        <w:t>addslashes</w:t>
      </w:r>
      <w:proofErr w:type="spellEnd"/>
      <w:r w:rsidRPr="00E3013F">
        <w:rPr>
          <w:rFonts w:ascii="Times New Roman" w:hAnsi="Times New Roman"/>
          <w:sz w:val="28"/>
          <w:szCs w:val="28"/>
        </w:rPr>
        <w:t xml:space="preserve"> () function, or more appropriately an escape mechanism specific to the database vendor itself like </w:t>
      </w:r>
      <w:proofErr w:type="spellStart"/>
      <w:r w:rsidRPr="00E3013F">
        <w:rPr>
          <w:rFonts w:ascii="Times New Roman" w:hAnsi="Times New Roman"/>
          <w:sz w:val="28"/>
          <w:szCs w:val="28"/>
        </w:rPr>
        <w:t>mysql_real_escape_string</w:t>
      </w:r>
      <w:proofErr w:type="spellEnd"/>
      <w:r w:rsidRPr="00E3013F">
        <w:rPr>
          <w:rFonts w:ascii="Times New Roman" w:hAnsi="Times New Roman"/>
          <w:sz w:val="28"/>
          <w:szCs w:val="28"/>
        </w:rPr>
        <w:t xml:space="preserve"> () for </w:t>
      </w:r>
      <w:hyperlink r:id="rId65" w:history="1">
        <w:r w:rsidRPr="00E3013F">
          <w:rPr>
            <w:rFonts w:ascii="Times New Roman" w:hAnsi="Times New Roman"/>
            <w:sz w:val="28"/>
            <w:szCs w:val="28"/>
          </w:rPr>
          <w:t>MySQL</w:t>
        </w:r>
      </w:hyperlink>
      <w:r w:rsidRPr="00E3013F">
        <w:rPr>
          <w:rFonts w:ascii="Times New Roman" w:hAnsi="Times New Roman"/>
          <w:sz w:val="28"/>
          <w:szCs w:val="28"/>
        </w:rPr>
        <w:t>. Functions that will be removed in PHP 6 have been deprecated in PHP 5.3 and will produce a warning if used.</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 Many high-profile open-source projects ceased to support PHP 4 in new code as of February 5, 2008, because of the GoPHP5 initiative, provided by a consortium of PHP developers promoting the transition from PHP 4 to PHP 5.</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 PHP currently does not have native support for </w:t>
      </w:r>
      <w:hyperlink r:id="rId66" w:history="1">
        <w:r w:rsidRPr="00E3013F">
          <w:rPr>
            <w:rFonts w:ascii="Times New Roman" w:hAnsi="Times New Roman"/>
            <w:sz w:val="28"/>
            <w:szCs w:val="28"/>
          </w:rPr>
          <w:t>Unicode</w:t>
        </w:r>
      </w:hyperlink>
      <w:r w:rsidRPr="00E3013F">
        <w:rPr>
          <w:rFonts w:ascii="Times New Roman" w:hAnsi="Times New Roman"/>
          <w:sz w:val="28"/>
          <w:szCs w:val="28"/>
        </w:rPr>
        <w:t xml:space="preserve"> or </w:t>
      </w:r>
      <w:proofErr w:type="spellStart"/>
      <w:r w:rsidRPr="00E3013F">
        <w:rPr>
          <w:rFonts w:ascii="Times New Roman" w:hAnsi="Times New Roman"/>
          <w:sz w:val="28"/>
          <w:szCs w:val="28"/>
        </w:rPr>
        <w:t>multibyte</w:t>
      </w:r>
      <w:proofErr w:type="spellEnd"/>
      <w:r w:rsidRPr="00E3013F">
        <w:rPr>
          <w:rFonts w:ascii="Times New Roman" w:hAnsi="Times New Roman"/>
          <w:sz w:val="28"/>
          <w:szCs w:val="28"/>
        </w:rPr>
        <w:t xml:space="preserve"> strings; Unicode support will be included in PHP 6 and will allow strings as well as class, method and function names to contain non-</w:t>
      </w:r>
      <w:hyperlink r:id="rId67" w:history="1">
        <w:r w:rsidRPr="00E3013F">
          <w:rPr>
            <w:rFonts w:ascii="Times New Roman" w:hAnsi="Times New Roman"/>
            <w:sz w:val="28"/>
            <w:szCs w:val="28"/>
          </w:rPr>
          <w:t>ASCII</w:t>
        </w:r>
      </w:hyperlink>
      <w:r w:rsidRPr="00E3013F">
        <w:rPr>
          <w:rFonts w:ascii="Times New Roman" w:hAnsi="Times New Roman"/>
          <w:sz w:val="28"/>
          <w:szCs w:val="28"/>
        </w:rPr>
        <w:t xml:space="preserve"> characters.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It runs in both </w:t>
      </w:r>
      <w:hyperlink r:id="rId68" w:history="1">
        <w:r w:rsidRPr="00E3013F">
          <w:rPr>
            <w:rFonts w:ascii="Times New Roman" w:hAnsi="Times New Roman"/>
            <w:sz w:val="28"/>
            <w:szCs w:val="28"/>
          </w:rPr>
          <w:t>32-bit</w:t>
        </w:r>
      </w:hyperlink>
      <w:r w:rsidRPr="00E3013F">
        <w:rPr>
          <w:rFonts w:ascii="Times New Roman" w:hAnsi="Times New Roman"/>
          <w:sz w:val="28"/>
          <w:szCs w:val="28"/>
        </w:rPr>
        <w:t xml:space="preserve"> and </w:t>
      </w:r>
      <w:hyperlink r:id="rId69" w:history="1">
        <w:r w:rsidRPr="00E3013F">
          <w:rPr>
            <w:rFonts w:ascii="Times New Roman" w:hAnsi="Times New Roman"/>
            <w:sz w:val="28"/>
            <w:szCs w:val="28"/>
          </w:rPr>
          <w:t>64-bit</w:t>
        </w:r>
      </w:hyperlink>
      <w:r w:rsidRPr="00E3013F">
        <w:rPr>
          <w:rFonts w:ascii="Times New Roman" w:hAnsi="Times New Roman"/>
          <w:sz w:val="28"/>
          <w:szCs w:val="28"/>
        </w:rPr>
        <w:t xml:space="preserve"> environments, but on Windows the only official distribution is 32-bit, requiring Windows 32-bit compatibility mode to be enabled while using </w:t>
      </w:r>
      <w:hyperlink r:id="rId70" w:history="1">
        <w:r w:rsidRPr="00E3013F">
          <w:rPr>
            <w:rFonts w:ascii="Times New Roman" w:hAnsi="Times New Roman"/>
            <w:sz w:val="28"/>
            <w:szCs w:val="28"/>
          </w:rPr>
          <w:t>IIS</w:t>
        </w:r>
      </w:hyperlink>
      <w:r w:rsidRPr="00E3013F">
        <w:rPr>
          <w:rFonts w:ascii="Times New Roman" w:hAnsi="Times New Roman"/>
          <w:sz w:val="28"/>
          <w:szCs w:val="28"/>
        </w:rPr>
        <w:t xml:space="preserve"> in a 64-bit Windows environment. As of PHP 5.3.0, experimental x64 bit versions are available.</w:t>
      </w:r>
      <w:bookmarkStart w:id="4" w:name="Release_history"/>
      <w:bookmarkEnd w:id="4"/>
    </w:p>
    <w:p w:rsidR="00552805" w:rsidRDefault="0055280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sectPr w:rsidR="00552805" w:rsidSect="00310721">
          <w:footerReference w:type="default" r:id="rId71"/>
          <w:pgSz w:w="11907" w:h="16839" w:code="9"/>
          <w:pgMar w:top="1440" w:right="1440" w:bottom="1440" w:left="1440" w:header="720" w:footer="720" w:gutter="0"/>
          <w:cols w:space="720"/>
          <w:docGrid w:linePitch="360"/>
        </w:sectPr>
      </w:pPr>
      <w:bookmarkStart w:id="5" w:name="Usage"/>
      <w:bookmarkEnd w:id="5"/>
    </w:p>
    <w:p w:rsidR="00310721" w:rsidRPr="000D5344"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lastRenderedPageBreak/>
        <w:t>3.</w:t>
      </w:r>
      <w:r w:rsidR="00DA3A7A">
        <w:rPr>
          <w:rFonts w:ascii="Times New Roman" w:hAnsi="Times New Roman"/>
          <w:b/>
          <w:bCs/>
          <w:sz w:val="32"/>
          <w:szCs w:val="28"/>
        </w:rPr>
        <w:t>2.2</w:t>
      </w:r>
      <w:r>
        <w:rPr>
          <w:rFonts w:ascii="Times New Roman" w:hAnsi="Times New Roman"/>
          <w:b/>
          <w:bCs/>
          <w:sz w:val="32"/>
          <w:szCs w:val="28"/>
        </w:rPr>
        <w:t xml:space="preserve"> </w:t>
      </w:r>
      <w:r w:rsidR="00310721" w:rsidRPr="000D5344">
        <w:rPr>
          <w:rFonts w:ascii="Times New Roman" w:hAnsi="Times New Roman"/>
          <w:b/>
          <w:bCs/>
          <w:sz w:val="32"/>
          <w:szCs w:val="28"/>
        </w:rPr>
        <w:t>Usage</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PHP is a general-purpose scripting language that is especially suited for </w:t>
      </w:r>
      <w:hyperlink r:id="rId72" w:history="1">
        <w:r w:rsidRPr="00E3013F">
          <w:rPr>
            <w:rFonts w:ascii="Times New Roman" w:hAnsi="Times New Roman"/>
            <w:sz w:val="28"/>
            <w:szCs w:val="28"/>
          </w:rPr>
          <w:t>web development</w:t>
        </w:r>
      </w:hyperlink>
      <w:r w:rsidRPr="00E3013F">
        <w:rPr>
          <w:rFonts w:ascii="Times New Roman" w:hAnsi="Times New Roman"/>
          <w:sz w:val="28"/>
          <w:szCs w:val="28"/>
        </w:rPr>
        <w:t xml:space="preserve">. PHP generally runs on a </w:t>
      </w:r>
      <w:hyperlink r:id="rId73" w:history="1">
        <w:r w:rsidRPr="00E3013F">
          <w:rPr>
            <w:rFonts w:ascii="Times New Roman" w:hAnsi="Times New Roman"/>
            <w:sz w:val="28"/>
            <w:szCs w:val="28"/>
          </w:rPr>
          <w:t>web server</w:t>
        </w:r>
      </w:hyperlink>
      <w:r w:rsidRPr="00E3013F">
        <w:rPr>
          <w:rFonts w:ascii="Times New Roman" w:hAnsi="Times New Roman"/>
          <w:sz w:val="28"/>
          <w:szCs w:val="28"/>
        </w:rPr>
        <w:t xml:space="preserve">. Any PHP code in a requested file is </w:t>
      </w:r>
      <w:hyperlink r:id="rId74" w:history="1">
        <w:r w:rsidRPr="00E3013F">
          <w:rPr>
            <w:rFonts w:ascii="Times New Roman" w:hAnsi="Times New Roman"/>
            <w:sz w:val="28"/>
            <w:szCs w:val="28"/>
          </w:rPr>
          <w:t>executed</w:t>
        </w:r>
      </w:hyperlink>
      <w:r w:rsidRPr="00E3013F">
        <w:rPr>
          <w:rFonts w:ascii="Times New Roman" w:hAnsi="Times New Roman"/>
          <w:sz w:val="28"/>
          <w:szCs w:val="28"/>
        </w:rPr>
        <w:t xml:space="preserve"> by the PHP runtime, usually to create </w:t>
      </w:r>
      <w:hyperlink r:id="rId75" w:history="1">
        <w:r w:rsidRPr="00E3013F">
          <w:rPr>
            <w:rFonts w:ascii="Times New Roman" w:hAnsi="Times New Roman"/>
            <w:sz w:val="28"/>
            <w:szCs w:val="28"/>
          </w:rPr>
          <w:t>dynamic web page</w:t>
        </w:r>
      </w:hyperlink>
      <w:r w:rsidRPr="00E3013F">
        <w:rPr>
          <w:rFonts w:ascii="Times New Roman" w:hAnsi="Times New Roman"/>
          <w:sz w:val="28"/>
          <w:szCs w:val="28"/>
        </w:rPr>
        <w:t xml:space="preserve"> content. It can also be used for </w:t>
      </w:r>
      <w:hyperlink r:id="rId76" w:history="1">
        <w:r w:rsidRPr="00E3013F">
          <w:rPr>
            <w:rFonts w:ascii="Times New Roman" w:hAnsi="Times New Roman"/>
            <w:sz w:val="28"/>
            <w:szCs w:val="28"/>
          </w:rPr>
          <w:t>command-line</w:t>
        </w:r>
      </w:hyperlink>
      <w:r w:rsidRPr="00E3013F">
        <w:rPr>
          <w:rFonts w:ascii="Times New Roman" w:hAnsi="Times New Roman"/>
          <w:sz w:val="28"/>
          <w:szCs w:val="28"/>
        </w:rPr>
        <w:t xml:space="preserve"> scripting and </w:t>
      </w:r>
      <w:hyperlink r:id="rId77" w:history="1">
        <w:r w:rsidRPr="00E3013F">
          <w:rPr>
            <w:rFonts w:ascii="Times New Roman" w:hAnsi="Times New Roman"/>
            <w:sz w:val="28"/>
            <w:szCs w:val="28"/>
          </w:rPr>
          <w:t>client-</w:t>
        </w:r>
        <w:proofErr w:type="spellStart"/>
        <w:r w:rsidRPr="00E3013F">
          <w:rPr>
            <w:rFonts w:ascii="Times New Roman" w:hAnsi="Times New Roman"/>
            <w:sz w:val="28"/>
            <w:szCs w:val="28"/>
          </w:rPr>
          <w:t>side</w:t>
        </w:r>
      </w:hyperlink>
      <w:hyperlink r:id="rId78" w:history="1">
        <w:r w:rsidRPr="00E3013F">
          <w:rPr>
            <w:rFonts w:ascii="Times New Roman" w:hAnsi="Times New Roman"/>
            <w:sz w:val="28"/>
            <w:szCs w:val="28"/>
          </w:rPr>
          <w:t>GUI</w:t>
        </w:r>
        <w:proofErr w:type="spellEnd"/>
      </w:hyperlink>
      <w:r w:rsidRPr="00E3013F">
        <w:rPr>
          <w:rFonts w:ascii="Times New Roman" w:hAnsi="Times New Roman"/>
          <w:sz w:val="28"/>
          <w:szCs w:val="28"/>
        </w:rPr>
        <w:t xml:space="preserve"> applications. PHP can be deployed on most </w:t>
      </w:r>
      <w:hyperlink r:id="rId79" w:history="1">
        <w:r w:rsidRPr="00E3013F">
          <w:rPr>
            <w:rFonts w:ascii="Times New Roman" w:hAnsi="Times New Roman"/>
            <w:sz w:val="28"/>
            <w:szCs w:val="28"/>
          </w:rPr>
          <w:t>web servers</w:t>
        </w:r>
      </w:hyperlink>
      <w:r w:rsidRPr="00E3013F">
        <w:rPr>
          <w:rFonts w:ascii="Times New Roman" w:hAnsi="Times New Roman"/>
          <w:sz w:val="28"/>
          <w:szCs w:val="28"/>
        </w:rPr>
        <w:t xml:space="preserve">, many </w:t>
      </w:r>
      <w:hyperlink r:id="rId80" w:history="1">
        <w:r w:rsidRPr="00E3013F">
          <w:rPr>
            <w:rFonts w:ascii="Times New Roman" w:hAnsi="Times New Roman"/>
            <w:sz w:val="28"/>
            <w:szCs w:val="28"/>
          </w:rPr>
          <w:t>operating systems</w:t>
        </w:r>
      </w:hyperlink>
      <w:r w:rsidRPr="00E3013F">
        <w:rPr>
          <w:rFonts w:ascii="Times New Roman" w:hAnsi="Times New Roman"/>
          <w:sz w:val="28"/>
          <w:szCs w:val="28"/>
        </w:rPr>
        <w:t xml:space="preserve"> and </w:t>
      </w:r>
      <w:hyperlink r:id="rId81" w:history="1">
        <w:r w:rsidRPr="00E3013F">
          <w:rPr>
            <w:rFonts w:ascii="Times New Roman" w:hAnsi="Times New Roman"/>
            <w:sz w:val="28"/>
            <w:szCs w:val="28"/>
          </w:rPr>
          <w:t>platforms</w:t>
        </w:r>
      </w:hyperlink>
      <w:r w:rsidRPr="00E3013F">
        <w:rPr>
          <w:rFonts w:ascii="Times New Roman" w:hAnsi="Times New Roman"/>
          <w:sz w:val="28"/>
          <w:szCs w:val="28"/>
        </w:rPr>
        <w:t xml:space="preserve">, and can be used with many </w:t>
      </w:r>
      <w:hyperlink r:id="rId82" w:history="1">
        <w:r w:rsidRPr="00E3013F">
          <w:rPr>
            <w:rFonts w:ascii="Times New Roman" w:hAnsi="Times New Roman"/>
            <w:sz w:val="28"/>
            <w:szCs w:val="28"/>
          </w:rPr>
          <w:t>relational database management systems</w:t>
        </w:r>
      </w:hyperlink>
      <w:r w:rsidRPr="00E3013F">
        <w:rPr>
          <w:rFonts w:ascii="Times New Roman" w:hAnsi="Times New Roman"/>
          <w:sz w:val="28"/>
          <w:szCs w:val="28"/>
        </w:rPr>
        <w:t xml:space="preserve">. It is available free of charge, and the PHP Group provides the complete source code for users to build, customize and extend for their own use.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PHP primarily acts as a </w:t>
      </w:r>
      <w:hyperlink r:id="rId83" w:history="1">
        <w:r w:rsidRPr="00E3013F">
          <w:rPr>
            <w:rFonts w:ascii="Times New Roman" w:hAnsi="Times New Roman"/>
            <w:sz w:val="28"/>
            <w:szCs w:val="28"/>
          </w:rPr>
          <w:t>filter</w:t>
        </w:r>
      </w:hyperlink>
      <w:r w:rsidRPr="00E3013F">
        <w:rPr>
          <w:rFonts w:ascii="Times New Roman" w:hAnsi="Times New Roman"/>
          <w:sz w:val="28"/>
          <w:szCs w:val="28"/>
        </w:rPr>
        <w:t xml:space="preserve">, taking input from a file or stream containing text and/or PHP instructions and outputs another stream of data; most commonly the output will be HTML. Since PHP 4, the PHP </w:t>
      </w:r>
      <w:r>
        <w:t>parser compiles</w:t>
      </w:r>
      <w:r w:rsidRPr="00E3013F">
        <w:rPr>
          <w:rFonts w:ascii="Times New Roman" w:hAnsi="Times New Roman"/>
          <w:sz w:val="28"/>
          <w:szCs w:val="28"/>
        </w:rPr>
        <w:t xml:space="preserve"> input to produce </w:t>
      </w:r>
      <w:hyperlink r:id="rId84" w:history="1">
        <w:r w:rsidRPr="00E3013F">
          <w:rPr>
            <w:rFonts w:ascii="Times New Roman" w:hAnsi="Times New Roman"/>
            <w:sz w:val="28"/>
            <w:szCs w:val="28"/>
          </w:rPr>
          <w:t>byte code</w:t>
        </w:r>
      </w:hyperlink>
      <w:r w:rsidRPr="00E3013F">
        <w:rPr>
          <w:rFonts w:ascii="Times New Roman" w:hAnsi="Times New Roman"/>
          <w:sz w:val="28"/>
          <w:szCs w:val="28"/>
        </w:rPr>
        <w:t xml:space="preserve"> for processing by the </w:t>
      </w:r>
      <w:hyperlink r:id="rId85" w:history="1">
        <w:r w:rsidRPr="00E3013F">
          <w:rPr>
            <w:rFonts w:ascii="Times New Roman" w:hAnsi="Times New Roman"/>
            <w:sz w:val="28"/>
            <w:szCs w:val="28"/>
          </w:rPr>
          <w:t>Zend Engine</w:t>
        </w:r>
      </w:hyperlink>
      <w:r w:rsidRPr="00E3013F">
        <w:rPr>
          <w:rFonts w:ascii="Times New Roman" w:hAnsi="Times New Roman"/>
          <w:sz w:val="28"/>
          <w:szCs w:val="28"/>
        </w:rPr>
        <w:t xml:space="preserve">, giving improved performance over its </w:t>
      </w:r>
      <w:hyperlink r:id="rId86" w:history="1">
        <w:r w:rsidRPr="00E3013F">
          <w:rPr>
            <w:rFonts w:ascii="Times New Roman" w:hAnsi="Times New Roman"/>
            <w:sz w:val="28"/>
            <w:szCs w:val="28"/>
          </w:rPr>
          <w:t>interpreter</w:t>
        </w:r>
      </w:hyperlink>
      <w:r>
        <w:rPr>
          <w:rFonts w:ascii="Times New Roman" w:hAnsi="Times New Roman"/>
          <w:sz w:val="28"/>
          <w:szCs w:val="28"/>
        </w:rPr>
        <w:t xml:space="preserve"> </w:t>
      </w:r>
      <w:r w:rsidRPr="00E3013F">
        <w:rPr>
          <w:rFonts w:ascii="Times New Roman" w:hAnsi="Times New Roman"/>
          <w:sz w:val="28"/>
          <w:szCs w:val="28"/>
        </w:rPr>
        <w:t>predecessor.</w:t>
      </w:r>
      <w:r>
        <w:rPr>
          <w:rFonts w:ascii="Times New Roman" w:hAnsi="Times New Roman"/>
          <w:sz w:val="28"/>
          <w:szCs w:val="28"/>
        </w:rPr>
        <w:t xml:space="preserve"> </w:t>
      </w:r>
      <w:r w:rsidRPr="00E3013F">
        <w:rPr>
          <w:rFonts w:ascii="Times New Roman" w:hAnsi="Times New Roman"/>
          <w:sz w:val="28"/>
          <w:szCs w:val="28"/>
        </w:rPr>
        <w:t xml:space="preserve">Originally designed to create dynamic web pages, PHP now focuses mainly on </w:t>
      </w:r>
      <w:hyperlink r:id="rId87" w:history="1">
        <w:r w:rsidRPr="00E3013F">
          <w:rPr>
            <w:rFonts w:ascii="Times New Roman" w:hAnsi="Times New Roman"/>
            <w:sz w:val="28"/>
            <w:szCs w:val="28"/>
          </w:rPr>
          <w:t>server-side scripting</w:t>
        </w:r>
      </w:hyperlink>
      <w:r w:rsidRPr="00E3013F">
        <w:rPr>
          <w:rFonts w:ascii="Times New Roman" w:hAnsi="Times New Roman"/>
          <w:sz w:val="28"/>
          <w:szCs w:val="28"/>
        </w:rPr>
        <w:t xml:space="preserve">, and it is similar to other server-side scripting languages that provide dynamic content from a web server to a </w:t>
      </w:r>
      <w:hyperlink r:id="rId88" w:history="1">
        <w:r w:rsidRPr="00E3013F">
          <w:rPr>
            <w:rFonts w:ascii="Times New Roman" w:hAnsi="Times New Roman"/>
            <w:sz w:val="28"/>
            <w:szCs w:val="28"/>
          </w:rPr>
          <w:t>client</w:t>
        </w:r>
      </w:hyperlink>
      <w:r w:rsidRPr="00E3013F">
        <w:rPr>
          <w:rFonts w:ascii="Times New Roman" w:hAnsi="Times New Roman"/>
          <w:sz w:val="28"/>
          <w:szCs w:val="28"/>
        </w:rPr>
        <w:t xml:space="preserve">, such as </w:t>
      </w:r>
      <w:hyperlink r:id="rId89" w:history="1">
        <w:r w:rsidRPr="00E3013F">
          <w:rPr>
            <w:rFonts w:ascii="Times New Roman" w:hAnsi="Times New Roman"/>
            <w:sz w:val="28"/>
            <w:szCs w:val="28"/>
          </w:rPr>
          <w:t>Microsoft</w:t>
        </w:r>
      </w:hyperlink>
      <w:r w:rsidRPr="00E3013F">
        <w:rPr>
          <w:rFonts w:ascii="Times New Roman" w:hAnsi="Times New Roman"/>
          <w:sz w:val="28"/>
          <w:szCs w:val="28"/>
        </w:rPr>
        <w:t xml:space="preserve">'s </w:t>
      </w:r>
      <w:hyperlink r:id="rId90" w:history="1">
        <w:r w:rsidRPr="00E3013F">
          <w:rPr>
            <w:rFonts w:ascii="Times New Roman" w:hAnsi="Times New Roman"/>
            <w:sz w:val="28"/>
            <w:szCs w:val="28"/>
          </w:rPr>
          <w:t>Active Server Pages</w:t>
        </w:r>
      </w:hyperlink>
      <w:r w:rsidRPr="00E3013F">
        <w:rPr>
          <w:rFonts w:ascii="Times New Roman" w:hAnsi="Times New Roman"/>
          <w:sz w:val="28"/>
          <w:szCs w:val="28"/>
        </w:rPr>
        <w:t xml:space="preserve">, </w:t>
      </w:r>
      <w:hyperlink r:id="rId91" w:history="1">
        <w:r w:rsidRPr="00E3013F">
          <w:rPr>
            <w:rFonts w:ascii="Times New Roman" w:hAnsi="Times New Roman"/>
            <w:sz w:val="28"/>
            <w:szCs w:val="28"/>
          </w:rPr>
          <w:t>Sun Microsystems</w:t>
        </w:r>
      </w:hyperlink>
      <w:r w:rsidRPr="00E3013F">
        <w:rPr>
          <w:rFonts w:ascii="Times New Roman" w:hAnsi="Times New Roman"/>
          <w:sz w:val="28"/>
          <w:szCs w:val="28"/>
        </w:rPr>
        <w:t xml:space="preserve">' </w:t>
      </w:r>
      <w:hyperlink r:id="rId92" w:history="1">
        <w:proofErr w:type="spellStart"/>
        <w:r w:rsidRPr="00E3013F">
          <w:rPr>
            <w:rFonts w:ascii="Times New Roman" w:hAnsi="Times New Roman"/>
            <w:sz w:val="28"/>
            <w:szCs w:val="28"/>
          </w:rPr>
          <w:t>JavaServer</w:t>
        </w:r>
        <w:proofErr w:type="spellEnd"/>
        <w:r w:rsidRPr="00E3013F">
          <w:rPr>
            <w:rFonts w:ascii="Times New Roman" w:hAnsi="Times New Roman"/>
            <w:sz w:val="28"/>
            <w:szCs w:val="28"/>
          </w:rPr>
          <w:t xml:space="preserve"> Pages</w:t>
        </w:r>
      </w:hyperlink>
      <w:r w:rsidRPr="00E3013F">
        <w:rPr>
          <w:rFonts w:ascii="Times New Roman" w:hAnsi="Times New Roman"/>
          <w:sz w:val="28"/>
          <w:szCs w:val="28"/>
        </w:rPr>
        <w:t xml:space="preserve">, and </w:t>
      </w:r>
      <w:hyperlink r:id="rId93" w:history="1">
        <w:proofErr w:type="spellStart"/>
        <w:r w:rsidRPr="00E3013F">
          <w:rPr>
            <w:rFonts w:ascii="Times New Roman" w:hAnsi="Times New Roman"/>
            <w:sz w:val="28"/>
            <w:szCs w:val="28"/>
          </w:rPr>
          <w:t>mod_perl</w:t>
        </w:r>
        <w:proofErr w:type="spellEnd"/>
      </w:hyperlink>
      <w:r w:rsidRPr="00E3013F">
        <w:rPr>
          <w:rFonts w:ascii="Times New Roman" w:hAnsi="Times New Roman"/>
          <w:sz w:val="28"/>
          <w:szCs w:val="28"/>
        </w:rPr>
        <w:t xml:space="preserve">. PHP has also attracted the development of many </w:t>
      </w:r>
      <w:hyperlink r:id="rId94" w:history="1">
        <w:r w:rsidRPr="00E3013F">
          <w:rPr>
            <w:rFonts w:ascii="Times New Roman" w:hAnsi="Times New Roman"/>
            <w:sz w:val="28"/>
            <w:szCs w:val="28"/>
          </w:rPr>
          <w:t>frameworks</w:t>
        </w:r>
      </w:hyperlink>
      <w:r w:rsidRPr="00E3013F">
        <w:rPr>
          <w:rFonts w:ascii="Times New Roman" w:hAnsi="Times New Roman"/>
          <w:sz w:val="28"/>
          <w:szCs w:val="28"/>
        </w:rPr>
        <w:t xml:space="preserve"> that provide building blocks and a design structure to promote </w:t>
      </w:r>
      <w:hyperlink r:id="rId95" w:history="1">
        <w:r w:rsidRPr="00E3013F">
          <w:rPr>
            <w:rFonts w:ascii="Times New Roman" w:hAnsi="Times New Roman"/>
            <w:sz w:val="28"/>
            <w:szCs w:val="28"/>
          </w:rPr>
          <w:t>rapid application development</w:t>
        </w:r>
      </w:hyperlink>
      <w:r w:rsidRPr="00E3013F">
        <w:rPr>
          <w:rFonts w:ascii="Times New Roman" w:hAnsi="Times New Roman"/>
          <w:sz w:val="28"/>
          <w:szCs w:val="28"/>
        </w:rPr>
        <w:t xml:space="preserve"> (RAD). Some of these include </w:t>
      </w:r>
      <w:hyperlink r:id="rId96" w:history="1">
        <w:proofErr w:type="spellStart"/>
        <w:r w:rsidRPr="00E3013F">
          <w:rPr>
            <w:rFonts w:ascii="Times New Roman" w:hAnsi="Times New Roman"/>
            <w:sz w:val="28"/>
            <w:szCs w:val="28"/>
          </w:rPr>
          <w:t>CakePHP</w:t>
        </w:r>
        <w:proofErr w:type="spellEnd"/>
      </w:hyperlink>
      <w:r w:rsidRPr="00E3013F">
        <w:rPr>
          <w:rFonts w:ascii="Times New Roman" w:hAnsi="Times New Roman"/>
          <w:sz w:val="28"/>
          <w:szCs w:val="28"/>
        </w:rPr>
        <w:t xml:space="preserve">, </w:t>
      </w:r>
      <w:hyperlink r:id="rId97" w:history="1">
        <w:r w:rsidRPr="00E3013F">
          <w:rPr>
            <w:rFonts w:ascii="Times New Roman" w:hAnsi="Times New Roman"/>
            <w:sz w:val="28"/>
            <w:szCs w:val="28"/>
          </w:rPr>
          <w:t>Symphony</w:t>
        </w:r>
      </w:hyperlink>
      <w:r w:rsidRPr="00E3013F">
        <w:rPr>
          <w:rFonts w:ascii="Times New Roman" w:hAnsi="Times New Roman"/>
          <w:sz w:val="28"/>
          <w:szCs w:val="28"/>
        </w:rPr>
        <w:t xml:space="preserve">, </w:t>
      </w:r>
      <w:hyperlink r:id="rId98" w:history="1">
        <w:proofErr w:type="spellStart"/>
        <w:r w:rsidRPr="00E3013F">
          <w:rPr>
            <w:rFonts w:ascii="Times New Roman" w:hAnsi="Times New Roman"/>
            <w:sz w:val="28"/>
            <w:szCs w:val="28"/>
          </w:rPr>
          <w:t>CodeIgniter</w:t>
        </w:r>
        <w:proofErr w:type="spellEnd"/>
      </w:hyperlink>
      <w:r w:rsidRPr="00E3013F">
        <w:rPr>
          <w:rFonts w:ascii="Times New Roman" w:hAnsi="Times New Roman"/>
          <w:sz w:val="28"/>
          <w:szCs w:val="28"/>
        </w:rPr>
        <w:t xml:space="preserve">, and </w:t>
      </w:r>
      <w:hyperlink r:id="rId99" w:history="1">
        <w:r w:rsidRPr="00E3013F">
          <w:rPr>
            <w:rFonts w:ascii="Times New Roman" w:hAnsi="Times New Roman"/>
            <w:sz w:val="28"/>
            <w:szCs w:val="28"/>
          </w:rPr>
          <w:t>Zend Framework</w:t>
        </w:r>
      </w:hyperlink>
      <w:r w:rsidRPr="00E3013F">
        <w:rPr>
          <w:rFonts w:ascii="Times New Roman" w:hAnsi="Times New Roman"/>
          <w:sz w:val="28"/>
          <w:szCs w:val="28"/>
        </w:rPr>
        <w:t xml:space="preserve">, offering features similar to other </w:t>
      </w:r>
      <w:hyperlink r:id="rId100" w:history="1">
        <w:r w:rsidRPr="00E3013F">
          <w:rPr>
            <w:rFonts w:ascii="Times New Roman" w:hAnsi="Times New Roman"/>
            <w:sz w:val="28"/>
            <w:szCs w:val="28"/>
          </w:rPr>
          <w:t>web application frameworks</w:t>
        </w:r>
      </w:hyperlink>
      <w:r w:rsidRPr="00E3013F">
        <w:rPr>
          <w:rFonts w:ascii="Times New Roman" w:hAnsi="Times New Roman"/>
          <w:sz w:val="28"/>
          <w:szCs w:val="28"/>
        </w:rPr>
        <w:t>.</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111057"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111057" w:rsidSect="00310721">
          <w:footerReference w:type="default" r:id="rId101"/>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The </w:t>
      </w:r>
      <w:hyperlink r:id="rId102" w:history="1">
        <w:r w:rsidRPr="00E3013F">
          <w:rPr>
            <w:rFonts w:ascii="Times New Roman" w:hAnsi="Times New Roman"/>
            <w:sz w:val="28"/>
            <w:szCs w:val="28"/>
          </w:rPr>
          <w:t>LAMP</w:t>
        </w:r>
      </w:hyperlink>
      <w:r w:rsidRPr="00E3013F">
        <w:rPr>
          <w:rFonts w:ascii="Times New Roman" w:hAnsi="Times New Roman"/>
          <w:sz w:val="28"/>
          <w:szCs w:val="28"/>
        </w:rPr>
        <w:t xml:space="preserve"> and </w:t>
      </w:r>
      <w:hyperlink r:id="rId103" w:history="1">
        <w:r w:rsidRPr="00E3013F">
          <w:rPr>
            <w:rFonts w:ascii="Times New Roman" w:hAnsi="Times New Roman"/>
            <w:sz w:val="28"/>
            <w:szCs w:val="28"/>
          </w:rPr>
          <w:t>WAMP</w:t>
        </w:r>
      </w:hyperlink>
      <w:r w:rsidRPr="00E3013F">
        <w:rPr>
          <w:rFonts w:ascii="Times New Roman" w:hAnsi="Times New Roman"/>
          <w:sz w:val="28"/>
          <w:szCs w:val="28"/>
        </w:rPr>
        <w:t xml:space="preserve"> architectures have become popular in the web industry as a way of deploying web applications. PHP is commonly used as the </w:t>
      </w:r>
      <w:r w:rsidRPr="00E3013F">
        <w:rPr>
          <w:rFonts w:ascii="Times New Roman" w:hAnsi="Times New Roman"/>
          <w:i/>
          <w:iCs/>
          <w:sz w:val="28"/>
          <w:szCs w:val="28"/>
        </w:rPr>
        <w:t>P</w:t>
      </w:r>
      <w:r w:rsidRPr="00E3013F">
        <w:rPr>
          <w:rFonts w:ascii="Times New Roman" w:hAnsi="Times New Roman"/>
          <w:sz w:val="28"/>
          <w:szCs w:val="28"/>
        </w:rPr>
        <w:t xml:space="preserve"> in this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bundle alongside </w:t>
      </w:r>
      <w:hyperlink r:id="rId104" w:history="1">
        <w:r w:rsidRPr="00E3013F">
          <w:rPr>
            <w:rFonts w:ascii="Times New Roman" w:hAnsi="Times New Roman"/>
            <w:sz w:val="28"/>
            <w:szCs w:val="28"/>
          </w:rPr>
          <w:t>Linux</w:t>
        </w:r>
      </w:hyperlink>
      <w:r w:rsidRPr="00E3013F">
        <w:rPr>
          <w:rFonts w:ascii="Times New Roman" w:hAnsi="Times New Roman"/>
          <w:sz w:val="28"/>
          <w:szCs w:val="28"/>
        </w:rPr>
        <w:t xml:space="preserve">, </w:t>
      </w:r>
      <w:hyperlink r:id="rId105" w:history="1">
        <w:r w:rsidRPr="00E3013F">
          <w:rPr>
            <w:rFonts w:ascii="Times New Roman" w:hAnsi="Times New Roman"/>
            <w:sz w:val="28"/>
            <w:szCs w:val="28"/>
          </w:rPr>
          <w:t>Apache</w:t>
        </w:r>
      </w:hyperlink>
      <w:r w:rsidRPr="00E3013F">
        <w:rPr>
          <w:rFonts w:ascii="Times New Roman" w:hAnsi="Times New Roman"/>
          <w:sz w:val="28"/>
          <w:szCs w:val="28"/>
        </w:rPr>
        <w:t xml:space="preserve"> and </w:t>
      </w:r>
      <w:hyperlink r:id="rId106" w:history="1">
        <w:r w:rsidRPr="00E3013F">
          <w:rPr>
            <w:rFonts w:ascii="Times New Roman" w:hAnsi="Times New Roman"/>
            <w:sz w:val="28"/>
            <w:szCs w:val="28"/>
          </w:rPr>
          <w:t>MySQL</w:t>
        </w:r>
      </w:hyperlink>
      <w:r w:rsidRPr="00E3013F">
        <w:rPr>
          <w:rFonts w:ascii="Times New Roman" w:hAnsi="Times New Roman"/>
          <w:sz w:val="28"/>
          <w:szCs w:val="28"/>
        </w:rPr>
        <w:t xml:space="preserve">, although the </w:t>
      </w:r>
      <w:r w:rsidRPr="00E3013F">
        <w:rPr>
          <w:rFonts w:ascii="Times New Roman" w:hAnsi="Times New Roman"/>
          <w:i/>
          <w:iCs/>
          <w:sz w:val="28"/>
          <w:szCs w:val="28"/>
        </w:rPr>
        <w:t>P</w:t>
      </w:r>
      <w:r w:rsidRPr="00E3013F">
        <w:rPr>
          <w:rFonts w:ascii="Times New Roman" w:hAnsi="Times New Roman"/>
          <w:sz w:val="28"/>
          <w:szCs w:val="28"/>
        </w:rPr>
        <w:t xml:space="preserve"> may also refer to </w:t>
      </w:r>
      <w:hyperlink r:id="rId107" w:history="1">
        <w:r w:rsidRPr="00E3013F">
          <w:rPr>
            <w:rFonts w:ascii="Times New Roman" w:hAnsi="Times New Roman"/>
            <w:sz w:val="28"/>
            <w:szCs w:val="28"/>
          </w:rPr>
          <w:t>Python</w:t>
        </w:r>
      </w:hyperlink>
      <w:r w:rsidRPr="00E3013F">
        <w:rPr>
          <w:rFonts w:ascii="Times New Roman" w:hAnsi="Times New Roman"/>
          <w:sz w:val="28"/>
          <w:szCs w:val="28"/>
        </w:rPr>
        <w:t xml:space="preserve"> or </w:t>
      </w:r>
      <w:hyperlink r:id="rId108" w:history="1">
        <w:r w:rsidRPr="00E3013F">
          <w:rPr>
            <w:rFonts w:ascii="Times New Roman" w:hAnsi="Times New Roman"/>
            <w:sz w:val="28"/>
            <w:szCs w:val="28"/>
          </w:rPr>
          <w:t>Perl</w:t>
        </w:r>
      </w:hyperlink>
      <w:r w:rsidRPr="00E3013F">
        <w:rPr>
          <w:rFonts w:ascii="Times New Roman" w:hAnsi="Times New Roman"/>
          <w:sz w:val="28"/>
          <w:szCs w:val="28"/>
        </w:rPr>
        <w:t>.</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As of April 2007, over 20 million Internet domains were hosted on serv</w:t>
      </w:r>
      <w:r>
        <w:rPr>
          <w:rFonts w:ascii="Times New Roman" w:hAnsi="Times New Roman"/>
          <w:sz w:val="28"/>
          <w:szCs w:val="28"/>
        </w:rPr>
        <w:t xml:space="preserve">ers with PHP installed, and mod </w:t>
      </w:r>
      <w:proofErr w:type="spellStart"/>
      <w:r w:rsidRPr="00E3013F">
        <w:rPr>
          <w:rFonts w:ascii="Times New Roman" w:hAnsi="Times New Roman"/>
          <w:sz w:val="28"/>
          <w:szCs w:val="28"/>
        </w:rPr>
        <w:t>php</w:t>
      </w:r>
      <w:proofErr w:type="spellEnd"/>
      <w:r w:rsidRPr="00E3013F">
        <w:rPr>
          <w:rFonts w:ascii="Times New Roman" w:hAnsi="Times New Roman"/>
          <w:sz w:val="28"/>
          <w:szCs w:val="28"/>
        </w:rPr>
        <w:t xml:space="preserve"> was recorded as the most popular Apache module. Significant websites are written in PHP including the user-facing portion of </w:t>
      </w:r>
      <w:hyperlink r:id="rId109" w:history="1">
        <w:r w:rsidRPr="00E3013F">
          <w:rPr>
            <w:rFonts w:ascii="Times New Roman" w:hAnsi="Times New Roman"/>
            <w:sz w:val="28"/>
            <w:szCs w:val="28"/>
          </w:rPr>
          <w:t>Facebook</w:t>
        </w:r>
      </w:hyperlink>
      <w:r w:rsidRPr="00E3013F">
        <w:rPr>
          <w:rFonts w:ascii="Times New Roman" w:hAnsi="Times New Roman"/>
          <w:sz w:val="28"/>
          <w:szCs w:val="28"/>
        </w:rPr>
        <w:t xml:space="preserve">, </w:t>
      </w:r>
      <w:hyperlink r:id="rId110" w:history="1">
        <w:r w:rsidRPr="00E3013F">
          <w:rPr>
            <w:rFonts w:ascii="Times New Roman" w:hAnsi="Times New Roman"/>
            <w:sz w:val="28"/>
            <w:szCs w:val="28"/>
          </w:rPr>
          <w:t>Wikipedia</w:t>
        </w:r>
      </w:hyperlink>
      <w:r w:rsidRPr="00E3013F">
        <w:rPr>
          <w:rFonts w:ascii="Times New Roman" w:hAnsi="Times New Roman"/>
          <w:sz w:val="28"/>
          <w:szCs w:val="28"/>
        </w:rPr>
        <w:t xml:space="preserve"> (Media Wiki), </w:t>
      </w:r>
      <w:hyperlink r:id="rId111" w:history="1">
        <w:r w:rsidRPr="00E3013F">
          <w:rPr>
            <w:rFonts w:ascii="Times New Roman" w:hAnsi="Times New Roman"/>
            <w:sz w:val="28"/>
            <w:szCs w:val="28"/>
          </w:rPr>
          <w:t>Yahoo!</w:t>
        </w:r>
      </w:hyperlink>
      <w:r w:rsidRPr="00E3013F">
        <w:rPr>
          <w:rFonts w:ascii="Times New Roman" w:hAnsi="Times New Roman"/>
          <w:sz w:val="28"/>
          <w:szCs w:val="28"/>
        </w:rPr>
        <w:t xml:space="preserve">, </w:t>
      </w:r>
      <w:hyperlink r:id="rId112" w:history="1">
        <w:r w:rsidRPr="00E3013F">
          <w:rPr>
            <w:rFonts w:ascii="Times New Roman" w:hAnsi="Times New Roman"/>
            <w:sz w:val="28"/>
            <w:szCs w:val="28"/>
          </w:rPr>
          <w:t>My Yearbook</w:t>
        </w:r>
      </w:hyperlink>
      <w:r w:rsidRPr="00E3013F">
        <w:rPr>
          <w:rFonts w:ascii="Times New Roman" w:hAnsi="Times New Roman"/>
          <w:sz w:val="28"/>
          <w:szCs w:val="28"/>
        </w:rPr>
        <w:t xml:space="preserve">, </w:t>
      </w:r>
      <w:hyperlink r:id="rId113" w:history="1">
        <w:r w:rsidRPr="00E3013F">
          <w:rPr>
            <w:rFonts w:ascii="Times New Roman" w:hAnsi="Times New Roman"/>
            <w:sz w:val="28"/>
            <w:szCs w:val="28"/>
          </w:rPr>
          <w:t>Digg</w:t>
        </w:r>
      </w:hyperlink>
      <w:r w:rsidRPr="00E3013F">
        <w:rPr>
          <w:rFonts w:ascii="Times New Roman" w:hAnsi="Times New Roman"/>
          <w:sz w:val="28"/>
          <w:szCs w:val="28"/>
        </w:rPr>
        <w:t xml:space="preserve">, </w:t>
      </w:r>
      <w:hyperlink r:id="rId114" w:history="1">
        <w:r w:rsidRPr="00E3013F">
          <w:rPr>
            <w:rFonts w:ascii="Times New Roman" w:hAnsi="Times New Roman"/>
            <w:sz w:val="28"/>
            <w:szCs w:val="28"/>
          </w:rPr>
          <w:t>Joomla</w:t>
        </w:r>
      </w:hyperlink>
      <w:r w:rsidRPr="00E3013F">
        <w:rPr>
          <w:rFonts w:ascii="Times New Roman" w:hAnsi="Times New Roman"/>
          <w:sz w:val="28"/>
          <w:szCs w:val="28"/>
        </w:rPr>
        <w:t xml:space="preserve">, </w:t>
      </w:r>
      <w:hyperlink r:id="rId115" w:history="1">
        <w:r w:rsidRPr="00E3013F">
          <w:rPr>
            <w:rFonts w:ascii="Times New Roman" w:hAnsi="Times New Roman"/>
            <w:sz w:val="28"/>
            <w:szCs w:val="28"/>
          </w:rPr>
          <w:t>WordPress</w:t>
        </w:r>
      </w:hyperlink>
      <w:r w:rsidRPr="00E3013F">
        <w:rPr>
          <w:rFonts w:ascii="Times New Roman" w:hAnsi="Times New Roman"/>
          <w:sz w:val="28"/>
          <w:szCs w:val="28"/>
        </w:rPr>
        <w:t xml:space="preserve">, </w:t>
      </w:r>
      <w:hyperlink r:id="rId116" w:history="1">
        <w:r w:rsidRPr="00E3013F">
          <w:rPr>
            <w:rFonts w:ascii="Times New Roman" w:hAnsi="Times New Roman"/>
            <w:sz w:val="28"/>
            <w:szCs w:val="28"/>
          </w:rPr>
          <w:t>YouTube</w:t>
        </w:r>
      </w:hyperlink>
      <w:r w:rsidRPr="00E3013F">
        <w:rPr>
          <w:rFonts w:ascii="Times New Roman" w:hAnsi="Times New Roman"/>
          <w:sz w:val="28"/>
          <w:szCs w:val="28"/>
        </w:rPr>
        <w:t xml:space="preserve">, </w:t>
      </w:r>
      <w:hyperlink r:id="rId117" w:history="1">
        <w:r w:rsidRPr="00E3013F">
          <w:rPr>
            <w:rFonts w:ascii="Times New Roman" w:hAnsi="Times New Roman"/>
            <w:sz w:val="28"/>
            <w:szCs w:val="28"/>
          </w:rPr>
          <w:t>Drupal</w:t>
        </w:r>
      </w:hyperlink>
      <w:r w:rsidRPr="00E3013F">
        <w:rPr>
          <w:rFonts w:ascii="Times New Roman" w:hAnsi="Times New Roman"/>
          <w:sz w:val="28"/>
          <w:szCs w:val="28"/>
        </w:rPr>
        <w:t xml:space="preserve"> and </w:t>
      </w:r>
      <w:hyperlink r:id="rId118" w:history="1">
        <w:r w:rsidRPr="00E3013F">
          <w:rPr>
            <w:rFonts w:ascii="Times New Roman" w:hAnsi="Times New Roman"/>
            <w:sz w:val="28"/>
            <w:szCs w:val="28"/>
          </w:rPr>
          <w:t>Tagged</w:t>
        </w:r>
      </w:hyperlink>
      <w:r w:rsidRPr="00E3013F">
        <w:rPr>
          <w:rFonts w:ascii="Times New Roman" w:hAnsi="Times New Roman"/>
          <w:sz w:val="28"/>
          <w:szCs w:val="28"/>
        </w:rPr>
        <w:t>.</w:t>
      </w:r>
      <w:hyperlink r:id="rId119" w:history="1"/>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Arial" w:hAnsi="Arial" w:cs="Arial"/>
          <w:b/>
          <w:bCs/>
          <w:sz w:val="28"/>
          <w:szCs w:val="28"/>
          <w:u w:val="single"/>
        </w:rPr>
      </w:pPr>
      <w:bookmarkStart w:id="6" w:name="Speed_optimization"/>
      <w:bookmarkEnd w:id="6"/>
    </w:p>
    <w:p w:rsidR="00310721" w:rsidRPr="00ED34ED"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b/>
          <w:bCs/>
          <w:sz w:val="32"/>
          <w:szCs w:val="28"/>
        </w:rPr>
      </w:pPr>
      <w:r>
        <w:rPr>
          <w:rFonts w:ascii="Times New Roman" w:hAnsi="Times New Roman"/>
          <w:b/>
          <w:bCs/>
          <w:sz w:val="32"/>
          <w:szCs w:val="28"/>
        </w:rPr>
        <w:t>3.</w:t>
      </w:r>
      <w:r w:rsidR="00DA3A7A">
        <w:rPr>
          <w:rFonts w:ascii="Times New Roman" w:hAnsi="Times New Roman"/>
          <w:b/>
          <w:bCs/>
          <w:sz w:val="32"/>
          <w:szCs w:val="28"/>
        </w:rPr>
        <w:t>2.3</w:t>
      </w:r>
      <w:r>
        <w:rPr>
          <w:rFonts w:ascii="Times New Roman" w:hAnsi="Times New Roman"/>
          <w:b/>
          <w:bCs/>
          <w:sz w:val="32"/>
          <w:szCs w:val="28"/>
        </w:rPr>
        <w:t xml:space="preserve"> </w:t>
      </w:r>
      <w:r w:rsidR="00310721" w:rsidRPr="00ED34ED">
        <w:rPr>
          <w:rFonts w:ascii="Times New Roman" w:hAnsi="Times New Roman"/>
          <w:b/>
          <w:bCs/>
          <w:sz w:val="32"/>
          <w:szCs w:val="28"/>
        </w:rPr>
        <w:t>Speed optimization</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As with many scripting languages, PHP scripts are normally kept as human-readable source code, even on production web servers. In this case, PHP scripts will be </w:t>
      </w:r>
      <w:hyperlink r:id="rId120" w:history="1">
        <w:r w:rsidRPr="00E3013F">
          <w:rPr>
            <w:rFonts w:ascii="Times New Roman" w:hAnsi="Times New Roman"/>
            <w:sz w:val="28"/>
            <w:szCs w:val="28"/>
          </w:rPr>
          <w:t>compiled</w:t>
        </w:r>
      </w:hyperlink>
      <w:r w:rsidRPr="00E3013F">
        <w:rPr>
          <w:rFonts w:ascii="Times New Roman" w:hAnsi="Times New Roman"/>
          <w:sz w:val="28"/>
          <w:szCs w:val="28"/>
        </w:rPr>
        <w:t xml:space="preserve"> at runtime by the PHP engine, which increases their execution speed. PHP scripts are able to be compiled before runtime using PHP compilers as with other programming languages such as </w:t>
      </w:r>
      <w:hyperlink r:id="rId121" w:history="1">
        <w:r w:rsidRPr="00E3013F">
          <w:rPr>
            <w:rFonts w:ascii="Times New Roman" w:hAnsi="Times New Roman"/>
            <w:sz w:val="28"/>
            <w:szCs w:val="28"/>
          </w:rPr>
          <w:t>C</w:t>
        </w:r>
      </w:hyperlink>
      <w:r w:rsidRPr="00E3013F">
        <w:rPr>
          <w:rFonts w:ascii="Times New Roman" w:hAnsi="Times New Roman"/>
          <w:sz w:val="28"/>
          <w:szCs w:val="28"/>
        </w:rPr>
        <w:t xml:space="preserve"> (the language PHP and its extensions are written in).</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Code optimizers aim to reduce the computational complexity of the compiled code by reducing its size and making other changes that can reduce the execution time with the overall goal of improving performance. The nature of the PHP </w:t>
      </w:r>
      <w:hyperlink r:id="rId122" w:history="1">
        <w:r w:rsidRPr="00E3013F">
          <w:rPr>
            <w:rFonts w:ascii="Times New Roman" w:hAnsi="Times New Roman"/>
            <w:sz w:val="28"/>
            <w:szCs w:val="28"/>
          </w:rPr>
          <w:t>compiler</w:t>
        </w:r>
      </w:hyperlink>
      <w:r w:rsidRPr="00E3013F">
        <w:rPr>
          <w:rFonts w:ascii="Times New Roman" w:hAnsi="Times New Roman"/>
          <w:sz w:val="28"/>
          <w:szCs w:val="28"/>
        </w:rPr>
        <w:t xml:space="preserve"> is such that there are often opportunities for </w:t>
      </w:r>
      <w:hyperlink r:id="rId123" w:history="1">
        <w:r w:rsidRPr="00E3013F">
          <w:rPr>
            <w:rFonts w:ascii="Times New Roman" w:hAnsi="Times New Roman"/>
            <w:sz w:val="28"/>
            <w:szCs w:val="28"/>
          </w:rPr>
          <w:t>code optimization</w:t>
        </w:r>
      </w:hyperlink>
      <w:r w:rsidRPr="00E3013F">
        <w:rPr>
          <w:rFonts w:ascii="Times New Roman" w:hAnsi="Times New Roman"/>
          <w:sz w:val="28"/>
          <w:szCs w:val="28"/>
        </w:rPr>
        <w:t xml:space="preserve">, and an example of a code optimizer is the </w:t>
      </w:r>
      <w:hyperlink r:id="rId124" w:history="1">
        <w:r w:rsidRPr="00E3013F">
          <w:rPr>
            <w:rFonts w:ascii="Times New Roman" w:hAnsi="Times New Roman"/>
            <w:sz w:val="28"/>
            <w:szCs w:val="28"/>
          </w:rPr>
          <w:t>Zend Optimizer</w:t>
        </w:r>
      </w:hyperlink>
      <w:r w:rsidRPr="00E3013F">
        <w:rPr>
          <w:rFonts w:ascii="Times New Roman" w:hAnsi="Times New Roman"/>
          <w:sz w:val="28"/>
          <w:szCs w:val="28"/>
        </w:rPr>
        <w:t xml:space="preserve"> PHP extension.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111057"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111057" w:rsidSect="00310721">
          <w:footerReference w:type="default" r:id="rId125"/>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Another approach for reducing overhead for high load PHP servers is using </w:t>
      </w:r>
      <w:hyperlink r:id="rId126" w:history="1">
        <w:r w:rsidRPr="00E3013F">
          <w:rPr>
            <w:rFonts w:ascii="Times New Roman" w:hAnsi="Times New Roman"/>
            <w:sz w:val="28"/>
            <w:szCs w:val="28"/>
          </w:rPr>
          <w:t>PHP accelerators</w:t>
        </w:r>
      </w:hyperlink>
      <w:r w:rsidRPr="00E3013F">
        <w:rPr>
          <w:rFonts w:ascii="Times New Roman" w:hAnsi="Times New Roman"/>
          <w:sz w:val="28"/>
          <w:szCs w:val="28"/>
        </w:rPr>
        <w:t xml:space="preserve">. These can offer significant performance gains by </w:t>
      </w:r>
      <w:hyperlink r:id="rId127" w:history="1">
        <w:r w:rsidRPr="00E3013F">
          <w:rPr>
            <w:rFonts w:ascii="Times New Roman" w:hAnsi="Times New Roman"/>
            <w:sz w:val="28"/>
            <w:szCs w:val="28"/>
          </w:rPr>
          <w:t>ca</w:t>
        </w:r>
        <w:r>
          <w:rPr>
            <w:rFonts w:ascii="Times New Roman" w:hAnsi="Times New Roman"/>
            <w:sz w:val="28"/>
            <w:szCs w:val="28"/>
          </w:rPr>
          <w:t>t</w:t>
        </w:r>
        <w:r w:rsidRPr="00E3013F">
          <w:rPr>
            <w:rFonts w:ascii="Times New Roman" w:hAnsi="Times New Roman"/>
            <w:sz w:val="28"/>
            <w:szCs w:val="28"/>
          </w:rPr>
          <w:t>ching</w:t>
        </w:r>
      </w:hyperlink>
      <w:r w:rsidRPr="00E3013F">
        <w:rPr>
          <w:rFonts w:ascii="Times New Roman" w:hAnsi="Times New Roman"/>
          <w:sz w:val="28"/>
          <w:szCs w:val="28"/>
        </w:rPr>
        <w:t xml:space="preserve"> the compiled form of a PHP script in </w:t>
      </w:r>
      <w:hyperlink r:id="rId128" w:history="1">
        <w:r w:rsidRPr="00E3013F">
          <w:rPr>
            <w:rFonts w:ascii="Times New Roman" w:hAnsi="Times New Roman"/>
            <w:sz w:val="28"/>
            <w:szCs w:val="28"/>
          </w:rPr>
          <w:t>shared memory</w:t>
        </w:r>
      </w:hyperlink>
      <w:r w:rsidRPr="00E3013F">
        <w:rPr>
          <w:rFonts w:ascii="Times New Roman" w:hAnsi="Times New Roman"/>
          <w:sz w:val="28"/>
          <w:szCs w:val="28"/>
        </w:rPr>
        <w:t xml:space="preserve"> to avoid the overhead of </w:t>
      </w:r>
      <w:hyperlink r:id="rId129" w:history="1">
        <w:r w:rsidRPr="00E3013F">
          <w:rPr>
            <w:rFonts w:ascii="Times New Roman" w:hAnsi="Times New Roman"/>
            <w:sz w:val="28"/>
            <w:szCs w:val="28"/>
          </w:rPr>
          <w:t>parsing</w:t>
        </w:r>
      </w:hyperlink>
      <w:r w:rsidRPr="00E3013F">
        <w:rPr>
          <w:rFonts w:ascii="Times New Roman" w:hAnsi="Times New Roman"/>
          <w:sz w:val="28"/>
          <w:szCs w:val="28"/>
        </w:rPr>
        <w:t xml:space="preserve">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and </w:t>
      </w:r>
      <w:hyperlink r:id="rId130" w:history="1">
        <w:r w:rsidRPr="00E3013F">
          <w:rPr>
            <w:rFonts w:ascii="Times New Roman" w:hAnsi="Times New Roman"/>
            <w:sz w:val="28"/>
            <w:szCs w:val="28"/>
          </w:rPr>
          <w:t>compiling</w:t>
        </w:r>
      </w:hyperlink>
      <w:r w:rsidRPr="00E3013F">
        <w:rPr>
          <w:rFonts w:ascii="Times New Roman" w:hAnsi="Times New Roman"/>
          <w:sz w:val="28"/>
          <w:szCs w:val="28"/>
        </w:rPr>
        <w:t xml:space="preserve"> the code every time the script runs. A PHP accelerator will be built into PHP 6.</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bookmarkStart w:id="7" w:name="Security"/>
      <w:bookmarkEnd w:id="7"/>
    </w:p>
    <w:p w:rsidR="00310721" w:rsidRPr="00601635"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t>3.</w:t>
      </w:r>
      <w:r w:rsidR="00DA3A7A">
        <w:rPr>
          <w:rFonts w:ascii="Times New Roman" w:hAnsi="Times New Roman"/>
          <w:b/>
          <w:bCs/>
          <w:sz w:val="32"/>
          <w:szCs w:val="28"/>
        </w:rPr>
        <w:t>2.4</w:t>
      </w:r>
      <w:r>
        <w:rPr>
          <w:rFonts w:ascii="Times New Roman" w:hAnsi="Times New Roman"/>
          <w:b/>
          <w:bCs/>
          <w:sz w:val="32"/>
          <w:szCs w:val="28"/>
        </w:rPr>
        <w:t xml:space="preserve"> </w:t>
      </w:r>
      <w:r w:rsidR="00310721" w:rsidRPr="00601635">
        <w:rPr>
          <w:rFonts w:ascii="Times New Roman" w:hAnsi="Times New Roman"/>
          <w:b/>
          <w:bCs/>
          <w:sz w:val="32"/>
          <w:szCs w:val="28"/>
        </w:rPr>
        <w:t>Security</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The </w:t>
      </w:r>
      <w:hyperlink r:id="rId131" w:history="1">
        <w:r w:rsidRPr="00E3013F">
          <w:rPr>
            <w:rFonts w:ascii="Times New Roman" w:hAnsi="Times New Roman"/>
            <w:sz w:val="28"/>
            <w:szCs w:val="28"/>
          </w:rPr>
          <w:t>National Vulnerability Database</w:t>
        </w:r>
      </w:hyperlink>
      <w:r w:rsidRPr="00E3013F">
        <w:rPr>
          <w:rFonts w:ascii="Times New Roman" w:hAnsi="Times New Roman"/>
          <w:sz w:val="28"/>
          <w:szCs w:val="28"/>
        </w:rPr>
        <w:t xml:space="preserve"> stores all vulnerabilities found in computer software. The overall proportion of PHP-related vulnerabilities on the database amounted to: 20% in 2004, 28% in 2005, 43% in 2006, 36% in 2007, and 35% in 2008. Most of these PHP-related vulnerabilities can be </w:t>
      </w:r>
      <w:hyperlink r:id="rId132" w:history="1">
        <w:r w:rsidRPr="00E3013F">
          <w:rPr>
            <w:rFonts w:ascii="Times New Roman" w:hAnsi="Times New Roman"/>
            <w:sz w:val="28"/>
            <w:szCs w:val="28"/>
          </w:rPr>
          <w:t>exploited</w:t>
        </w:r>
      </w:hyperlink>
      <w:r w:rsidRPr="00E3013F">
        <w:rPr>
          <w:rFonts w:ascii="Times New Roman" w:hAnsi="Times New Roman"/>
          <w:sz w:val="28"/>
          <w:szCs w:val="28"/>
        </w:rPr>
        <w:t xml:space="preserve"> remotely: they allow </w:t>
      </w:r>
      <w:hyperlink r:id="rId133" w:history="1">
        <w:r w:rsidRPr="00E3013F">
          <w:rPr>
            <w:rFonts w:ascii="Times New Roman" w:hAnsi="Times New Roman"/>
            <w:sz w:val="28"/>
            <w:szCs w:val="28"/>
          </w:rPr>
          <w:t>hackers</w:t>
        </w:r>
      </w:hyperlink>
      <w:r w:rsidRPr="00E3013F">
        <w:rPr>
          <w:rFonts w:ascii="Times New Roman" w:hAnsi="Times New Roman"/>
          <w:sz w:val="28"/>
          <w:szCs w:val="28"/>
        </w:rPr>
        <w:t xml:space="preserve"> to </w:t>
      </w:r>
      <w:hyperlink r:id="rId134" w:history="1">
        <w:r w:rsidRPr="00E3013F">
          <w:rPr>
            <w:rFonts w:ascii="Times New Roman" w:hAnsi="Times New Roman"/>
            <w:sz w:val="28"/>
            <w:szCs w:val="28"/>
          </w:rPr>
          <w:t>steal or destroy</w:t>
        </w:r>
      </w:hyperlink>
      <w:r w:rsidRPr="00E3013F">
        <w:rPr>
          <w:rFonts w:ascii="Times New Roman" w:hAnsi="Times New Roman"/>
          <w:sz w:val="28"/>
          <w:szCs w:val="28"/>
        </w:rPr>
        <w:t xml:space="preserve"> data from data sources linked to the webserver (such as an </w:t>
      </w:r>
      <w:hyperlink r:id="rId135" w:history="1">
        <w:proofErr w:type="spellStart"/>
        <w:r w:rsidRPr="00E3013F">
          <w:rPr>
            <w:rFonts w:ascii="Times New Roman" w:hAnsi="Times New Roman"/>
            <w:sz w:val="28"/>
            <w:szCs w:val="28"/>
          </w:rPr>
          <w:t>SQL</w:t>
        </w:r>
      </w:hyperlink>
      <w:hyperlink r:id="rId136" w:history="1">
        <w:r w:rsidRPr="00E3013F">
          <w:rPr>
            <w:rFonts w:ascii="Times New Roman" w:hAnsi="Times New Roman"/>
            <w:sz w:val="28"/>
            <w:szCs w:val="28"/>
          </w:rPr>
          <w:t>database</w:t>
        </w:r>
        <w:proofErr w:type="spellEnd"/>
      </w:hyperlink>
      <w:r w:rsidRPr="00E3013F">
        <w:rPr>
          <w:rFonts w:ascii="Times New Roman" w:hAnsi="Times New Roman"/>
          <w:sz w:val="28"/>
          <w:szCs w:val="28"/>
        </w:rPr>
        <w:t xml:space="preserve">), send </w:t>
      </w:r>
      <w:hyperlink r:id="rId137" w:history="1">
        <w:r w:rsidRPr="00E3013F">
          <w:rPr>
            <w:rFonts w:ascii="Times New Roman" w:hAnsi="Times New Roman"/>
            <w:sz w:val="28"/>
            <w:szCs w:val="28"/>
          </w:rPr>
          <w:t>spam</w:t>
        </w:r>
      </w:hyperlink>
      <w:r w:rsidRPr="00E3013F">
        <w:rPr>
          <w:rFonts w:ascii="Times New Roman" w:hAnsi="Times New Roman"/>
          <w:sz w:val="28"/>
          <w:szCs w:val="28"/>
        </w:rPr>
        <w:t xml:space="preserve"> or contribute to </w:t>
      </w:r>
      <w:hyperlink r:id="rId138" w:history="1">
        <w:r w:rsidRPr="00E3013F">
          <w:rPr>
            <w:rFonts w:ascii="Times New Roman" w:hAnsi="Times New Roman"/>
            <w:sz w:val="28"/>
            <w:szCs w:val="28"/>
          </w:rPr>
          <w:t>DOS attacks</w:t>
        </w:r>
      </w:hyperlink>
      <w:r w:rsidRPr="00E3013F">
        <w:rPr>
          <w:rFonts w:ascii="Times New Roman" w:hAnsi="Times New Roman"/>
          <w:sz w:val="28"/>
          <w:szCs w:val="28"/>
        </w:rPr>
        <w:t xml:space="preserve"> using </w:t>
      </w:r>
      <w:hyperlink r:id="rId139" w:history="1">
        <w:r w:rsidRPr="00E3013F">
          <w:rPr>
            <w:rFonts w:ascii="Times New Roman" w:hAnsi="Times New Roman"/>
            <w:sz w:val="28"/>
            <w:szCs w:val="28"/>
          </w:rPr>
          <w:t>malware</w:t>
        </w:r>
      </w:hyperlink>
      <w:r w:rsidRPr="00E3013F">
        <w:rPr>
          <w:rFonts w:ascii="Times New Roman" w:hAnsi="Times New Roman"/>
          <w:sz w:val="28"/>
          <w:szCs w:val="28"/>
        </w:rPr>
        <w:t>, which itself can be installed on the vulnerable servers.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C7269A"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b/>
          <w:bCs/>
          <w:sz w:val="28"/>
          <w:szCs w:val="28"/>
          <w:u w:val="single"/>
        </w:rPr>
      </w:pPr>
      <w:r w:rsidRPr="00E3013F">
        <w:rPr>
          <w:rFonts w:ascii="Times New Roman" w:hAnsi="Times New Roman"/>
          <w:sz w:val="28"/>
          <w:szCs w:val="28"/>
        </w:rPr>
        <w:t xml:space="preserve">These vulnerabilities are caused mostly by not following best practice programming rules: technical security flaws of the language itself or of its core libraries are not frequent (23 in 2008, about 1% of the total). Recognizing that programmers cannot be trusted, some languages include </w:t>
      </w:r>
      <w:hyperlink r:id="rId140" w:history="1">
        <w:r w:rsidRPr="00E3013F">
          <w:rPr>
            <w:rFonts w:ascii="Times New Roman" w:hAnsi="Times New Roman"/>
            <w:sz w:val="28"/>
            <w:szCs w:val="28"/>
          </w:rPr>
          <w:t>taint checking</w:t>
        </w:r>
      </w:hyperlink>
      <w:r w:rsidRPr="00E3013F">
        <w:rPr>
          <w:rFonts w:ascii="Times New Roman" w:hAnsi="Times New Roman"/>
          <w:sz w:val="28"/>
          <w:szCs w:val="28"/>
        </w:rPr>
        <w:t xml:space="preserve"> to detect automatically the lack of </w:t>
      </w:r>
      <w:hyperlink r:id="rId141" w:history="1">
        <w:r w:rsidRPr="00E3013F">
          <w:rPr>
            <w:rFonts w:ascii="Times New Roman" w:hAnsi="Times New Roman"/>
            <w:sz w:val="28"/>
            <w:szCs w:val="28"/>
          </w:rPr>
          <w:t>input validation</w:t>
        </w:r>
      </w:hyperlink>
      <w:r w:rsidRPr="00E3013F">
        <w:rPr>
          <w:rFonts w:ascii="Times New Roman" w:hAnsi="Times New Roman"/>
          <w:sz w:val="28"/>
          <w:szCs w:val="28"/>
        </w:rPr>
        <w:t xml:space="preserve"> which induces many issues.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Pr="00A5103B"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t>3.</w:t>
      </w:r>
      <w:r w:rsidR="00DA3A7A">
        <w:rPr>
          <w:rFonts w:ascii="Times New Roman" w:hAnsi="Times New Roman"/>
          <w:b/>
          <w:bCs/>
          <w:sz w:val="32"/>
          <w:szCs w:val="28"/>
        </w:rPr>
        <w:t>2.5</w:t>
      </w:r>
      <w:r>
        <w:rPr>
          <w:rFonts w:ascii="Times New Roman" w:hAnsi="Times New Roman"/>
          <w:b/>
          <w:bCs/>
          <w:sz w:val="32"/>
          <w:szCs w:val="28"/>
        </w:rPr>
        <w:t xml:space="preserve"> </w:t>
      </w:r>
      <w:r w:rsidR="00310721" w:rsidRPr="00A5103B">
        <w:rPr>
          <w:rFonts w:ascii="Times New Roman" w:hAnsi="Times New Roman"/>
          <w:b/>
          <w:bCs/>
          <w:sz w:val="32"/>
          <w:szCs w:val="28"/>
        </w:rPr>
        <w:t>Syntax</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Default="009E4BC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hyperlink r:id="rId142" w:history="1">
        <w:r w:rsidR="00310721" w:rsidRPr="00E3013F">
          <w:rPr>
            <w:rFonts w:ascii="Times New Roman" w:hAnsi="Times New Roman"/>
            <w:sz w:val="28"/>
            <w:szCs w:val="28"/>
          </w:rPr>
          <w:t>Syntax-highlighted</w:t>
        </w:r>
      </w:hyperlink>
      <w:r w:rsidR="00310721" w:rsidRPr="00E3013F">
        <w:rPr>
          <w:rFonts w:ascii="Times New Roman" w:hAnsi="Times New Roman"/>
          <w:sz w:val="28"/>
          <w:szCs w:val="28"/>
        </w:rPr>
        <w:t xml:space="preserve"> PHP code embedded within </w:t>
      </w:r>
      <w:hyperlink r:id="rId143" w:history="1">
        <w:r w:rsidR="00310721" w:rsidRPr="00E3013F">
          <w:rPr>
            <w:rFonts w:ascii="Times New Roman" w:hAnsi="Times New Roman"/>
            <w:sz w:val="28"/>
            <w:szCs w:val="28"/>
          </w:rPr>
          <w:t>HTML</w:t>
        </w:r>
      </w:hyperlink>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8"/>
          <w:szCs w:val="28"/>
        </w:rPr>
      </w:pPr>
    </w:p>
    <w:p w:rsidR="00111057"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111057" w:rsidSect="00310721">
          <w:footerReference w:type="default" r:id="rId144"/>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PHP only parses code within its </w:t>
      </w:r>
      <w:hyperlink r:id="rId145" w:history="1">
        <w:r w:rsidRPr="00E3013F">
          <w:rPr>
            <w:rFonts w:ascii="Times New Roman" w:hAnsi="Times New Roman"/>
            <w:sz w:val="28"/>
            <w:szCs w:val="28"/>
          </w:rPr>
          <w:t>delimiters</w:t>
        </w:r>
      </w:hyperlink>
      <w:r w:rsidRPr="00E3013F">
        <w:rPr>
          <w:rFonts w:ascii="Times New Roman" w:hAnsi="Times New Roman"/>
          <w:sz w:val="28"/>
          <w:szCs w:val="28"/>
        </w:rPr>
        <w:t>. Anything outside its delimiters is sent directly to the output and is not processed by PHP. The most common delimiters</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 are </w:t>
      </w:r>
      <w:proofErr w:type="gramStart"/>
      <w:r w:rsidRPr="00E3013F">
        <w:rPr>
          <w:rFonts w:ascii="Times New Roman" w:hAnsi="Times New Roman"/>
          <w:sz w:val="28"/>
          <w:szCs w:val="28"/>
        </w:rPr>
        <w:t>&lt;?</w:t>
      </w:r>
      <w:proofErr w:type="spellStart"/>
      <w:r w:rsidRPr="00E3013F">
        <w:rPr>
          <w:rFonts w:ascii="Times New Roman" w:hAnsi="Times New Roman"/>
          <w:sz w:val="28"/>
          <w:szCs w:val="28"/>
        </w:rPr>
        <w:t>php</w:t>
      </w:r>
      <w:proofErr w:type="spellEnd"/>
      <w:proofErr w:type="gramEnd"/>
      <w:r w:rsidRPr="00E3013F">
        <w:rPr>
          <w:rFonts w:ascii="Times New Roman" w:hAnsi="Times New Roman"/>
          <w:sz w:val="28"/>
          <w:szCs w:val="28"/>
        </w:rPr>
        <w:t xml:space="preserve"> to open and ?&gt; to close PHP sections. &lt;script language="</w:t>
      </w:r>
      <w:proofErr w:type="spellStart"/>
      <w:r w:rsidRPr="00E3013F">
        <w:rPr>
          <w:rFonts w:ascii="Times New Roman" w:hAnsi="Times New Roman"/>
          <w:sz w:val="28"/>
          <w:szCs w:val="28"/>
        </w:rPr>
        <w:t>php</w:t>
      </w:r>
      <w:proofErr w:type="spellEnd"/>
      <w:r w:rsidRPr="00E3013F">
        <w:rPr>
          <w:rFonts w:ascii="Times New Roman" w:hAnsi="Times New Roman"/>
          <w:sz w:val="28"/>
          <w:szCs w:val="28"/>
        </w:rPr>
        <w:t xml:space="preserve">"&gt; and &lt;/script&gt; delimiters are also available, as are the shortened forms &lt;? or &lt;?= (which is used to echo back a </w:t>
      </w:r>
      <w:hyperlink r:id="rId146" w:history="1">
        <w:r w:rsidRPr="00E3013F">
          <w:rPr>
            <w:rFonts w:ascii="Times New Roman" w:hAnsi="Times New Roman"/>
            <w:sz w:val="28"/>
            <w:szCs w:val="28"/>
          </w:rPr>
          <w:t>string</w:t>
        </w:r>
      </w:hyperlink>
      <w:r w:rsidRPr="00E3013F">
        <w:rPr>
          <w:rFonts w:ascii="Times New Roman" w:hAnsi="Times New Roman"/>
          <w:sz w:val="28"/>
          <w:szCs w:val="28"/>
        </w:rPr>
        <w:t xml:space="preserve"> or </w:t>
      </w:r>
      <w:hyperlink r:id="rId147" w:history="1">
        <w:r w:rsidRPr="00E3013F">
          <w:rPr>
            <w:rFonts w:ascii="Times New Roman" w:hAnsi="Times New Roman"/>
            <w:sz w:val="28"/>
            <w:szCs w:val="28"/>
          </w:rPr>
          <w:t>variable</w:t>
        </w:r>
      </w:hyperlink>
      <w:r w:rsidRPr="00E3013F">
        <w:rPr>
          <w:rFonts w:ascii="Times New Roman" w:hAnsi="Times New Roman"/>
          <w:sz w:val="28"/>
          <w:szCs w:val="28"/>
        </w:rPr>
        <w:t xml:space="preserve">) and ?&gt; as well as </w:t>
      </w:r>
      <w:hyperlink r:id="rId148" w:history="1">
        <w:r w:rsidRPr="00E3013F">
          <w:rPr>
            <w:rFonts w:ascii="Times New Roman" w:hAnsi="Times New Roman"/>
            <w:sz w:val="28"/>
            <w:szCs w:val="28"/>
          </w:rPr>
          <w:t>ASP</w:t>
        </w:r>
      </w:hyperlink>
      <w:r w:rsidRPr="00E3013F">
        <w:rPr>
          <w:rFonts w:ascii="Times New Roman" w:hAnsi="Times New Roman"/>
          <w:sz w:val="28"/>
          <w:szCs w:val="28"/>
        </w:rPr>
        <w:t xml:space="preserve">-style short forms &lt;% or &lt;%= and %&gt;. While short delimiters are used, they make script files less portable as their purpose can be disabled in the </w:t>
      </w:r>
      <w:hyperlink r:id="rId149" w:history="1">
        <w:r w:rsidRPr="00E3013F">
          <w:rPr>
            <w:rFonts w:ascii="Times New Roman" w:hAnsi="Times New Roman"/>
            <w:sz w:val="28"/>
            <w:szCs w:val="28"/>
          </w:rPr>
          <w:t>PHP configuration</w:t>
        </w:r>
      </w:hyperlink>
      <w:r w:rsidRPr="00E3013F">
        <w:rPr>
          <w:rFonts w:ascii="Times New Roman" w:hAnsi="Times New Roman"/>
          <w:sz w:val="28"/>
          <w:szCs w:val="28"/>
        </w:rPr>
        <w:t xml:space="preserve">, and so they are discouraged. The purpose of all these delimiters is to separate PHP code from non-PHP code, including HTML.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The first form of delimiters, &lt;?</w:t>
      </w:r>
      <w:proofErr w:type="spellStart"/>
      <w:r w:rsidRPr="00E3013F">
        <w:rPr>
          <w:rFonts w:ascii="Times New Roman" w:hAnsi="Times New Roman"/>
          <w:sz w:val="28"/>
          <w:szCs w:val="28"/>
        </w:rPr>
        <w:t>php</w:t>
      </w:r>
      <w:proofErr w:type="spellEnd"/>
      <w:r w:rsidRPr="00E3013F">
        <w:rPr>
          <w:rFonts w:ascii="Times New Roman" w:hAnsi="Times New Roman"/>
          <w:sz w:val="28"/>
          <w:szCs w:val="28"/>
        </w:rPr>
        <w:t xml:space="preserve"> and ?&gt;, in </w:t>
      </w:r>
      <w:hyperlink r:id="rId150" w:history="1">
        <w:r w:rsidRPr="00E3013F">
          <w:rPr>
            <w:rFonts w:ascii="Times New Roman" w:hAnsi="Times New Roman"/>
            <w:sz w:val="28"/>
            <w:szCs w:val="28"/>
          </w:rPr>
          <w:t>XHTML</w:t>
        </w:r>
      </w:hyperlink>
      <w:r w:rsidRPr="00E3013F">
        <w:rPr>
          <w:rFonts w:ascii="Times New Roman" w:hAnsi="Times New Roman"/>
          <w:sz w:val="28"/>
          <w:szCs w:val="28"/>
        </w:rPr>
        <w:t xml:space="preserve"> and other </w:t>
      </w:r>
      <w:hyperlink r:id="rId151" w:history="1">
        <w:r w:rsidRPr="00E3013F">
          <w:rPr>
            <w:rFonts w:ascii="Times New Roman" w:hAnsi="Times New Roman"/>
            <w:sz w:val="28"/>
            <w:szCs w:val="28"/>
          </w:rPr>
          <w:t>XML</w:t>
        </w:r>
      </w:hyperlink>
      <w:r w:rsidRPr="00E3013F">
        <w:rPr>
          <w:rFonts w:ascii="Times New Roman" w:hAnsi="Times New Roman"/>
          <w:sz w:val="28"/>
          <w:szCs w:val="28"/>
        </w:rPr>
        <w:t xml:space="preserve"> documents, creates correctly formed XML 'processing instructions'. This means that the resulting mixture of PHP code and other markup in the server-side file is well-formed XML.</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Variables are prefixed with a </w:t>
      </w:r>
      <w:hyperlink r:id="rId152" w:history="1">
        <w:r w:rsidRPr="00E3013F">
          <w:rPr>
            <w:rFonts w:ascii="Times New Roman" w:hAnsi="Times New Roman"/>
            <w:sz w:val="28"/>
            <w:szCs w:val="28"/>
          </w:rPr>
          <w:t>dollar symbol</w:t>
        </w:r>
      </w:hyperlink>
      <w:r w:rsidRPr="00E3013F">
        <w:rPr>
          <w:rFonts w:ascii="Times New Roman" w:hAnsi="Times New Roman"/>
          <w:sz w:val="28"/>
          <w:szCs w:val="28"/>
        </w:rPr>
        <w:t xml:space="preserve"> and a </w:t>
      </w:r>
      <w:hyperlink r:id="rId153" w:history="1">
        <w:r w:rsidRPr="00E3013F">
          <w:rPr>
            <w:rFonts w:ascii="Times New Roman" w:hAnsi="Times New Roman"/>
            <w:sz w:val="28"/>
            <w:szCs w:val="28"/>
          </w:rPr>
          <w:t>type</w:t>
        </w:r>
      </w:hyperlink>
      <w:r w:rsidRPr="00E3013F">
        <w:rPr>
          <w:rFonts w:ascii="Times New Roman" w:hAnsi="Times New Roman"/>
          <w:sz w:val="28"/>
          <w:szCs w:val="28"/>
        </w:rPr>
        <w:t xml:space="preserve"> does not need to be specified in advance. Unlike function and class names, variable names are case sensitive. Both double-quoted ("") and </w:t>
      </w:r>
      <w:hyperlink r:id="rId154" w:history="1">
        <w:proofErr w:type="spellStart"/>
        <w:r w:rsidRPr="00E3013F">
          <w:rPr>
            <w:rFonts w:ascii="Times New Roman" w:hAnsi="Times New Roman"/>
            <w:sz w:val="28"/>
            <w:szCs w:val="28"/>
          </w:rPr>
          <w:t>heredoc</w:t>
        </w:r>
        <w:proofErr w:type="spellEnd"/>
      </w:hyperlink>
      <w:r w:rsidRPr="00E3013F">
        <w:rPr>
          <w:rFonts w:ascii="Times New Roman" w:hAnsi="Times New Roman"/>
          <w:sz w:val="28"/>
          <w:szCs w:val="28"/>
        </w:rPr>
        <w:t xml:space="preserve"> strings allow the ability to embed a variable's value into the string. PHP treats </w:t>
      </w:r>
      <w:hyperlink r:id="rId155" w:history="1">
        <w:r w:rsidRPr="00E3013F">
          <w:rPr>
            <w:rFonts w:ascii="Times New Roman" w:hAnsi="Times New Roman"/>
            <w:sz w:val="28"/>
            <w:szCs w:val="28"/>
          </w:rPr>
          <w:t>newlines</w:t>
        </w:r>
      </w:hyperlink>
      <w:r w:rsidRPr="00E3013F">
        <w:rPr>
          <w:rFonts w:ascii="Times New Roman" w:hAnsi="Times New Roman"/>
          <w:sz w:val="28"/>
          <w:szCs w:val="28"/>
        </w:rPr>
        <w:t xml:space="preserve"> as </w:t>
      </w:r>
      <w:hyperlink r:id="rId156" w:history="1">
        <w:r w:rsidRPr="00E3013F">
          <w:rPr>
            <w:rFonts w:ascii="Times New Roman" w:hAnsi="Times New Roman"/>
            <w:sz w:val="28"/>
            <w:szCs w:val="28"/>
          </w:rPr>
          <w:t>whitespace</w:t>
        </w:r>
      </w:hyperlink>
      <w:r w:rsidRPr="00E3013F">
        <w:rPr>
          <w:rFonts w:ascii="Times New Roman" w:hAnsi="Times New Roman"/>
          <w:sz w:val="28"/>
          <w:szCs w:val="28"/>
        </w:rPr>
        <w:t xml:space="preserve"> in the manner of a </w:t>
      </w:r>
      <w:hyperlink r:id="rId157" w:history="1">
        <w:r w:rsidRPr="00E3013F">
          <w:rPr>
            <w:rFonts w:ascii="Times New Roman" w:hAnsi="Times New Roman"/>
            <w:sz w:val="28"/>
            <w:szCs w:val="28"/>
          </w:rPr>
          <w:t>free-form language</w:t>
        </w:r>
      </w:hyperlink>
      <w:r w:rsidRPr="00E3013F">
        <w:rPr>
          <w:rFonts w:ascii="Times New Roman" w:hAnsi="Times New Roman"/>
          <w:sz w:val="28"/>
          <w:szCs w:val="28"/>
        </w:rPr>
        <w:t xml:space="preserve"> (except when inside string quotes), and statements are terminated by a semicolon. PHP has three types of </w:t>
      </w:r>
      <w:hyperlink r:id="rId158" w:history="1">
        <w:r w:rsidRPr="00E3013F">
          <w:rPr>
            <w:rFonts w:ascii="Times New Roman" w:hAnsi="Times New Roman"/>
            <w:sz w:val="28"/>
            <w:szCs w:val="28"/>
          </w:rPr>
          <w:t>comment syntax</w:t>
        </w:r>
      </w:hyperlink>
      <w:r w:rsidRPr="00E3013F">
        <w:rPr>
          <w:rFonts w:ascii="Times New Roman" w:hAnsi="Times New Roman"/>
          <w:sz w:val="28"/>
          <w:szCs w:val="28"/>
        </w:rPr>
        <w:t>: /* */ marks block and inline comments; // as well as # are used for one-line comments. The echo statement is one of several facilities PHP provides to output text (e.g. to a web browser).</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Pr="00EC7500"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In terms of keywords and language syntax, PHP is similar to most high level languages that follow the C style syntax. </w:t>
      </w:r>
      <w:r w:rsidRPr="00E3013F">
        <w:rPr>
          <w:rFonts w:ascii="Times New Roman" w:hAnsi="Times New Roman"/>
          <w:i/>
          <w:iCs/>
          <w:sz w:val="28"/>
          <w:szCs w:val="28"/>
        </w:rPr>
        <w:t>If</w:t>
      </w:r>
      <w:r w:rsidRPr="00E3013F">
        <w:rPr>
          <w:rFonts w:ascii="Times New Roman" w:hAnsi="Times New Roman"/>
          <w:sz w:val="28"/>
          <w:szCs w:val="28"/>
        </w:rPr>
        <w:t xml:space="preserve"> conditions, </w:t>
      </w:r>
      <w:r w:rsidRPr="00E3013F">
        <w:rPr>
          <w:rFonts w:ascii="Times New Roman" w:hAnsi="Times New Roman"/>
          <w:i/>
          <w:iCs/>
          <w:sz w:val="28"/>
          <w:szCs w:val="28"/>
        </w:rPr>
        <w:t>for</w:t>
      </w:r>
      <w:r w:rsidRPr="00E3013F">
        <w:rPr>
          <w:rFonts w:ascii="Times New Roman" w:hAnsi="Times New Roman"/>
          <w:sz w:val="28"/>
          <w:szCs w:val="28"/>
        </w:rPr>
        <w:t xml:space="preserve"> and </w:t>
      </w:r>
      <w:r w:rsidRPr="00E3013F">
        <w:rPr>
          <w:rFonts w:ascii="Times New Roman" w:hAnsi="Times New Roman"/>
          <w:i/>
          <w:iCs/>
          <w:sz w:val="28"/>
          <w:szCs w:val="28"/>
        </w:rPr>
        <w:t>while</w:t>
      </w:r>
      <w:r w:rsidRPr="00E3013F">
        <w:rPr>
          <w:rFonts w:ascii="Times New Roman" w:hAnsi="Times New Roman"/>
          <w:sz w:val="28"/>
          <w:szCs w:val="28"/>
        </w:rPr>
        <w:t xml:space="preserve"> loops, and function returns are similar in syntax to languages such as C, C++, Java and Perl.</w:t>
      </w:r>
      <w:bookmarkStart w:id="8" w:name="Data_types"/>
      <w:bookmarkEnd w:id="8"/>
    </w:p>
    <w:p w:rsidR="00111057" w:rsidRDefault="00111057"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sectPr w:rsidR="00111057" w:rsidSect="00310721">
          <w:footerReference w:type="default" r:id="rId159"/>
          <w:pgSz w:w="11907" w:h="16839" w:code="9"/>
          <w:pgMar w:top="1440" w:right="1440" w:bottom="1440" w:left="1440" w:header="720" w:footer="720" w:gutter="0"/>
          <w:cols w:space="720"/>
          <w:docGrid w:linePitch="360"/>
        </w:sectPr>
      </w:pPr>
    </w:p>
    <w:p w:rsidR="00310721" w:rsidRPr="00800105"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lastRenderedPageBreak/>
        <w:t>3.</w:t>
      </w:r>
      <w:r w:rsidR="00DA3A7A">
        <w:rPr>
          <w:rFonts w:ascii="Times New Roman" w:hAnsi="Times New Roman"/>
          <w:b/>
          <w:bCs/>
          <w:sz w:val="32"/>
          <w:szCs w:val="28"/>
        </w:rPr>
        <w:t>2.6</w:t>
      </w:r>
      <w:r>
        <w:rPr>
          <w:rFonts w:ascii="Times New Roman" w:hAnsi="Times New Roman"/>
          <w:b/>
          <w:bCs/>
          <w:sz w:val="32"/>
          <w:szCs w:val="28"/>
        </w:rPr>
        <w:t xml:space="preserve"> </w:t>
      </w:r>
      <w:r w:rsidR="00310721" w:rsidRPr="00800105">
        <w:rPr>
          <w:rFonts w:ascii="Times New Roman" w:hAnsi="Times New Roman"/>
          <w:b/>
          <w:bCs/>
          <w:sz w:val="32"/>
          <w:szCs w:val="28"/>
        </w:rPr>
        <w:t>Data types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PHP stores whole numbers in a platform-dependent range. This range is typically that of 32-bit </w:t>
      </w:r>
      <w:hyperlink r:id="rId160" w:history="1">
        <w:r w:rsidRPr="00E3013F">
          <w:rPr>
            <w:rFonts w:ascii="Times New Roman" w:hAnsi="Times New Roman"/>
            <w:sz w:val="28"/>
            <w:szCs w:val="28"/>
          </w:rPr>
          <w:t>signed</w:t>
        </w:r>
      </w:hyperlink>
      <w:r>
        <w:rPr>
          <w:rFonts w:ascii="Times New Roman" w:hAnsi="Times New Roman"/>
          <w:sz w:val="28"/>
          <w:szCs w:val="28"/>
        </w:rPr>
        <w:t xml:space="preserve"> </w:t>
      </w:r>
      <w:hyperlink r:id="rId161" w:history="1">
        <w:r w:rsidRPr="00E3013F">
          <w:rPr>
            <w:rFonts w:ascii="Times New Roman" w:hAnsi="Times New Roman"/>
            <w:sz w:val="28"/>
            <w:szCs w:val="28"/>
          </w:rPr>
          <w:t>integers</w:t>
        </w:r>
      </w:hyperlink>
      <w:r w:rsidRPr="00E3013F">
        <w:rPr>
          <w:rFonts w:ascii="Times New Roman" w:hAnsi="Times New Roman"/>
          <w:sz w:val="28"/>
          <w:szCs w:val="28"/>
        </w:rPr>
        <w:t xml:space="preserve">. Unsigned integers are converted to signed values in certain situations; this behavior is different from other programming languages. Integer variables can be assigned using decimal (positive and negative), </w:t>
      </w:r>
      <w:hyperlink r:id="rId162" w:history="1">
        <w:r w:rsidRPr="00E3013F">
          <w:rPr>
            <w:rFonts w:ascii="Times New Roman" w:hAnsi="Times New Roman"/>
            <w:sz w:val="28"/>
            <w:szCs w:val="28"/>
          </w:rPr>
          <w:t>octal</w:t>
        </w:r>
      </w:hyperlink>
      <w:r w:rsidRPr="00E3013F">
        <w:rPr>
          <w:rFonts w:ascii="Times New Roman" w:hAnsi="Times New Roman"/>
          <w:sz w:val="28"/>
          <w:szCs w:val="28"/>
        </w:rPr>
        <w:t xml:space="preserve">, and </w:t>
      </w:r>
      <w:hyperlink r:id="rId163" w:history="1">
        <w:r w:rsidRPr="00E3013F">
          <w:rPr>
            <w:rFonts w:ascii="Times New Roman" w:hAnsi="Times New Roman"/>
            <w:sz w:val="28"/>
            <w:szCs w:val="28"/>
          </w:rPr>
          <w:t>hexadecimal</w:t>
        </w:r>
      </w:hyperlink>
      <w:r w:rsidRPr="00E3013F">
        <w:rPr>
          <w:rFonts w:ascii="Times New Roman" w:hAnsi="Times New Roman"/>
          <w:sz w:val="28"/>
          <w:szCs w:val="28"/>
        </w:rPr>
        <w:t xml:space="preserve"> notations. </w:t>
      </w:r>
      <w:hyperlink r:id="rId164" w:history="1">
        <w:r w:rsidRPr="00E3013F">
          <w:rPr>
            <w:rFonts w:ascii="Times New Roman" w:hAnsi="Times New Roman"/>
            <w:sz w:val="28"/>
            <w:szCs w:val="28"/>
          </w:rPr>
          <w:t>Floating point</w:t>
        </w:r>
      </w:hyperlink>
      <w:r w:rsidRPr="00E3013F">
        <w:rPr>
          <w:rFonts w:ascii="Times New Roman" w:hAnsi="Times New Roman"/>
          <w:sz w:val="28"/>
          <w:szCs w:val="28"/>
        </w:rPr>
        <w:t xml:space="preserve"> numbers are also stored in a platform-specific range. They can be specified using </w:t>
      </w:r>
      <w:hyperlink r:id="rId165" w:history="1">
        <w:r w:rsidRPr="00E3013F">
          <w:rPr>
            <w:rFonts w:ascii="Times New Roman" w:hAnsi="Times New Roman"/>
            <w:sz w:val="28"/>
            <w:szCs w:val="28"/>
          </w:rPr>
          <w:t>floating point</w:t>
        </w:r>
      </w:hyperlink>
      <w:r w:rsidRPr="00E3013F">
        <w:rPr>
          <w:rFonts w:ascii="Times New Roman" w:hAnsi="Times New Roman"/>
          <w:sz w:val="28"/>
          <w:szCs w:val="28"/>
        </w:rPr>
        <w:t xml:space="preserve"> notation, or two forms of </w:t>
      </w:r>
      <w:hyperlink r:id="rId166" w:history="1">
        <w:r w:rsidRPr="00E3013F">
          <w:rPr>
            <w:rFonts w:ascii="Times New Roman" w:hAnsi="Times New Roman"/>
            <w:sz w:val="28"/>
            <w:szCs w:val="28"/>
          </w:rPr>
          <w:t>scientific notation</w:t>
        </w:r>
      </w:hyperlink>
      <w:r w:rsidRPr="00E3013F">
        <w:rPr>
          <w:rFonts w:ascii="Times New Roman" w:hAnsi="Times New Roman"/>
          <w:sz w:val="28"/>
          <w:szCs w:val="28"/>
        </w:rPr>
        <w:t xml:space="preserve">. PHP has a native </w:t>
      </w:r>
      <w:hyperlink r:id="rId167" w:history="1">
        <w:r w:rsidRPr="00E3013F">
          <w:rPr>
            <w:rFonts w:ascii="Times New Roman" w:hAnsi="Times New Roman"/>
            <w:sz w:val="28"/>
            <w:szCs w:val="28"/>
          </w:rPr>
          <w:t>Boolean</w:t>
        </w:r>
      </w:hyperlink>
      <w:r w:rsidRPr="00E3013F">
        <w:rPr>
          <w:rFonts w:ascii="Times New Roman" w:hAnsi="Times New Roman"/>
          <w:sz w:val="28"/>
          <w:szCs w:val="28"/>
        </w:rPr>
        <w:t xml:space="preserve"> type that is similar to the native Boolean types in </w:t>
      </w:r>
      <w:hyperlink r:id="rId168" w:history="1">
        <w:r w:rsidRPr="00E3013F">
          <w:rPr>
            <w:rFonts w:ascii="Times New Roman" w:hAnsi="Times New Roman"/>
            <w:sz w:val="28"/>
            <w:szCs w:val="28"/>
          </w:rPr>
          <w:t>Java</w:t>
        </w:r>
      </w:hyperlink>
      <w:r w:rsidRPr="00E3013F">
        <w:rPr>
          <w:rFonts w:ascii="Times New Roman" w:hAnsi="Times New Roman"/>
          <w:sz w:val="28"/>
          <w:szCs w:val="28"/>
        </w:rPr>
        <w:t xml:space="preserve"> and </w:t>
      </w:r>
      <w:hyperlink r:id="rId169" w:history="1">
        <w:r w:rsidRPr="00E3013F">
          <w:rPr>
            <w:rFonts w:ascii="Times New Roman" w:hAnsi="Times New Roman"/>
            <w:sz w:val="28"/>
            <w:szCs w:val="28"/>
          </w:rPr>
          <w:t>C++</w:t>
        </w:r>
      </w:hyperlink>
      <w:r w:rsidRPr="00E3013F">
        <w:rPr>
          <w:rFonts w:ascii="Times New Roman" w:hAnsi="Times New Roman"/>
          <w:sz w:val="28"/>
          <w:szCs w:val="28"/>
        </w:rPr>
        <w:t xml:space="preserve">. Using the Boolean type conversion rules, non-zero values are interpreted as true and zero as false, as in Perl and C++. The null data type represents a variable that has no value. The only value in the null data type is </w:t>
      </w:r>
      <w:r w:rsidRPr="00E3013F">
        <w:rPr>
          <w:rFonts w:ascii="Times New Roman" w:hAnsi="Times New Roman"/>
          <w:i/>
          <w:iCs/>
          <w:sz w:val="28"/>
          <w:szCs w:val="28"/>
        </w:rPr>
        <w:t>NULL</w:t>
      </w:r>
      <w:r w:rsidRPr="00E3013F">
        <w:rPr>
          <w:rFonts w:ascii="Times New Roman" w:hAnsi="Times New Roman"/>
          <w:sz w:val="28"/>
          <w:szCs w:val="28"/>
        </w:rPr>
        <w:t xml:space="preserve">. Variables of the "resource" type represent references to resources from external sources. These are typically created by functions from a particular extension, and can only be processed by functions from the same extension; examples include file, image, and database resources. Arrays can contain elements of any type that PHP can handle, including resources, objects, and even other arrays. Order is preserved in lists of values and in </w:t>
      </w:r>
      <w:hyperlink r:id="rId170" w:history="1">
        <w:r w:rsidRPr="00E3013F">
          <w:rPr>
            <w:rFonts w:ascii="Times New Roman" w:hAnsi="Times New Roman"/>
            <w:sz w:val="28"/>
            <w:szCs w:val="28"/>
          </w:rPr>
          <w:t>hashes</w:t>
        </w:r>
      </w:hyperlink>
      <w:r w:rsidRPr="00E3013F">
        <w:rPr>
          <w:rFonts w:ascii="Times New Roman" w:hAnsi="Times New Roman"/>
          <w:sz w:val="28"/>
          <w:szCs w:val="28"/>
        </w:rPr>
        <w:t xml:space="preserve"> with both keys and values, and the two can be intermingled. PHP also supports </w:t>
      </w:r>
      <w:hyperlink r:id="rId171" w:history="1">
        <w:r w:rsidRPr="00E3013F">
          <w:rPr>
            <w:rFonts w:ascii="Times New Roman" w:hAnsi="Times New Roman"/>
            <w:sz w:val="28"/>
            <w:szCs w:val="28"/>
          </w:rPr>
          <w:t>strings</w:t>
        </w:r>
      </w:hyperlink>
      <w:r w:rsidRPr="00E3013F">
        <w:rPr>
          <w:rFonts w:ascii="Times New Roman" w:hAnsi="Times New Roman"/>
          <w:sz w:val="28"/>
          <w:szCs w:val="28"/>
        </w:rPr>
        <w:t xml:space="preserve">, which can be used with single quotes, double quotes, or </w:t>
      </w:r>
      <w:hyperlink r:id="rId172" w:history="1">
        <w:proofErr w:type="spellStart"/>
        <w:r w:rsidRPr="00E3013F">
          <w:rPr>
            <w:rFonts w:ascii="Times New Roman" w:hAnsi="Times New Roman"/>
            <w:sz w:val="28"/>
            <w:szCs w:val="28"/>
          </w:rPr>
          <w:t>heredoc</w:t>
        </w:r>
        <w:proofErr w:type="spellEnd"/>
        <w:r w:rsidRPr="00E3013F">
          <w:rPr>
            <w:rFonts w:ascii="Times New Roman" w:hAnsi="Times New Roman"/>
            <w:sz w:val="28"/>
            <w:szCs w:val="28"/>
          </w:rPr>
          <w:t xml:space="preserve"> syntax</w:t>
        </w:r>
      </w:hyperlink>
      <w:r w:rsidRPr="00E3013F">
        <w:rPr>
          <w:rFonts w:ascii="Times New Roman" w:hAnsi="Times New Roman"/>
          <w:sz w:val="28"/>
          <w:szCs w:val="28"/>
        </w:rPr>
        <w:t xml:space="preserve">.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The Standard PHP Library (SPL) attempts to solve standard problems and implements efficient data access interfaces and classes. </w:t>
      </w:r>
    </w:p>
    <w:p w:rsidR="000350EF" w:rsidRDefault="000350EF"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sectPr w:rsidR="000350EF" w:rsidSect="00310721">
          <w:footerReference w:type="default" r:id="rId173"/>
          <w:pgSz w:w="11907" w:h="16839" w:code="9"/>
          <w:pgMar w:top="1440" w:right="1440" w:bottom="1440" w:left="1440" w:header="720" w:footer="720" w:gutter="0"/>
          <w:cols w:space="720"/>
          <w:docGrid w:linePitch="360"/>
        </w:sectPr>
      </w:pPr>
      <w:bookmarkStart w:id="9" w:name="Functions"/>
      <w:bookmarkEnd w:id="9"/>
    </w:p>
    <w:p w:rsidR="00310721" w:rsidRPr="00800105"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lastRenderedPageBreak/>
        <w:t>3.</w:t>
      </w:r>
      <w:r w:rsidR="00DA3A7A">
        <w:rPr>
          <w:rFonts w:ascii="Times New Roman" w:hAnsi="Times New Roman"/>
          <w:b/>
          <w:bCs/>
          <w:sz w:val="32"/>
          <w:szCs w:val="28"/>
        </w:rPr>
        <w:t>2.7</w:t>
      </w:r>
      <w:r>
        <w:rPr>
          <w:rFonts w:ascii="Times New Roman" w:hAnsi="Times New Roman"/>
          <w:b/>
          <w:bCs/>
          <w:sz w:val="32"/>
          <w:szCs w:val="28"/>
        </w:rPr>
        <w:t xml:space="preserve"> </w:t>
      </w:r>
      <w:r w:rsidR="00310721" w:rsidRPr="00800105">
        <w:rPr>
          <w:rFonts w:ascii="Times New Roman" w:hAnsi="Times New Roman"/>
          <w:b/>
          <w:bCs/>
          <w:sz w:val="32"/>
          <w:szCs w:val="28"/>
        </w:rPr>
        <w:t>Functions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Pr="00EC7500"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PHP has hundreds of base functions and thousands more via extensions. These functions are well documented on the PHP site, however, the built-in library has a wide variety of naming conventions and inconsistencies. PHP currently has no functions for </w:t>
      </w:r>
      <w:hyperlink r:id="rId174" w:history="1">
        <w:r w:rsidRPr="00E3013F">
          <w:rPr>
            <w:rFonts w:ascii="Times New Roman" w:hAnsi="Times New Roman"/>
            <w:sz w:val="28"/>
            <w:szCs w:val="28"/>
          </w:rPr>
          <w:t>thread</w:t>
        </w:r>
      </w:hyperlink>
      <w:r w:rsidRPr="00E3013F">
        <w:rPr>
          <w:rFonts w:ascii="Times New Roman" w:hAnsi="Times New Roman"/>
          <w:sz w:val="28"/>
          <w:szCs w:val="28"/>
        </w:rPr>
        <w:t xml:space="preserve"> programming, although it does support </w:t>
      </w:r>
      <w:proofErr w:type="spellStart"/>
      <w:r w:rsidRPr="00E3013F">
        <w:rPr>
          <w:rFonts w:ascii="Times New Roman" w:hAnsi="Times New Roman"/>
          <w:sz w:val="28"/>
          <w:szCs w:val="28"/>
        </w:rPr>
        <w:t>multiprocess</w:t>
      </w:r>
      <w:proofErr w:type="spellEnd"/>
      <w:r w:rsidRPr="00E3013F">
        <w:rPr>
          <w:rFonts w:ascii="Times New Roman" w:hAnsi="Times New Roman"/>
          <w:sz w:val="28"/>
          <w:szCs w:val="28"/>
        </w:rPr>
        <w:t xml:space="preserve"> programming on POSIX systems.</w:t>
      </w:r>
      <w:bookmarkStart w:id="10" w:name="BM5_2_and_earlier"/>
      <w:bookmarkEnd w:id="10"/>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Pr="00800105"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b/>
          <w:bCs/>
          <w:sz w:val="32"/>
          <w:szCs w:val="28"/>
        </w:rPr>
      </w:pPr>
      <w:r>
        <w:rPr>
          <w:rFonts w:ascii="Times New Roman" w:hAnsi="Times New Roman"/>
          <w:b/>
          <w:bCs/>
          <w:sz w:val="32"/>
          <w:szCs w:val="28"/>
        </w:rPr>
        <w:t>3.</w:t>
      </w:r>
      <w:r w:rsidR="00DA3A7A">
        <w:rPr>
          <w:rFonts w:ascii="Times New Roman" w:hAnsi="Times New Roman"/>
          <w:b/>
          <w:bCs/>
          <w:sz w:val="32"/>
          <w:szCs w:val="28"/>
        </w:rPr>
        <w:t>2.8</w:t>
      </w:r>
      <w:r>
        <w:rPr>
          <w:rFonts w:ascii="Times New Roman" w:hAnsi="Times New Roman"/>
          <w:b/>
          <w:bCs/>
          <w:sz w:val="32"/>
          <w:szCs w:val="28"/>
        </w:rPr>
        <w:t xml:space="preserve"> </w:t>
      </w:r>
      <w:r w:rsidR="00310721" w:rsidRPr="00800105">
        <w:rPr>
          <w:rFonts w:ascii="Times New Roman" w:hAnsi="Times New Roman"/>
          <w:b/>
          <w:bCs/>
          <w:sz w:val="32"/>
          <w:szCs w:val="28"/>
        </w:rPr>
        <w:t>5.2 and earlier</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pPr>
      <w:r w:rsidRPr="00E3013F">
        <w:rPr>
          <w:rFonts w:ascii="Times New Roman" w:hAnsi="Times New Roman"/>
          <w:sz w:val="28"/>
          <w:szCs w:val="28"/>
        </w:rPr>
        <w:t xml:space="preserve">Functions are not </w:t>
      </w:r>
      <w:hyperlink r:id="rId175" w:history="1">
        <w:r w:rsidRPr="00E3013F">
          <w:rPr>
            <w:rFonts w:ascii="Times New Roman" w:hAnsi="Times New Roman"/>
            <w:sz w:val="28"/>
            <w:szCs w:val="28"/>
          </w:rPr>
          <w:t>first-class functions</w:t>
        </w:r>
      </w:hyperlink>
      <w:r w:rsidRPr="00E3013F">
        <w:rPr>
          <w:rFonts w:ascii="Times New Roman" w:hAnsi="Times New Roman"/>
          <w:sz w:val="28"/>
          <w:szCs w:val="28"/>
        </w:rPr>
        <w:t xml:space="preserve"> and can only be referenced by their name, directly or dynamically by a variable containing the name of the function. User-defined functions can be created at any time without being prototyped. Functions can be defined inside code blocks, permitting a </w:t>
      </w:r>
      <w:hyperlink r:id="rId176" w:history="1">
        <w:r w:rsidRPr="00E3013F">
          <w:rPr>
            <w:rFonts w:ascii="Times New Roman" w:hAnsi="Times New Roman"/>
            <w:sz w:val="28"/>
            <w:szCs w:val="28"/>
          </w:rPr>
          <w:t>run-time decision</w:t>
        </w:r>
      </w:hyperlink>
      <w:r w:rsidRPr="00E3013F">
        <w:rPr>
          <w:rFonts w:ascii="Times New Roman" w:hAnsi="Times New Roman"/>
          <w:sz w:val="28"/>
          <w:szCs w:val="28"/>
        </w:rPr>
        <w:t xml:space="preserve"> as to whether or not a function should be defined. Function calls must use parentheses, with the exception of zero argument class </w:t>
      </w:r>
      <w:hyperlink r:id="rId177" w:history="1">
        <w:r w:rsidRPr="00E3013F">
          <w:rPr>
            <w:rFonts w:ascii="Times New Roman" w:hAnsi="Times New Roman"/>
            <w:sz w:val="28"/>
            <w:szCs w:val="28"/>
          </w:rPr>
          <w:t>constructor</w:t>
        </w:r>
      </w:hyperlink>
      <w:r w:rsidRPr="00E3013F">
        <w:rPr>
          <w:rFonts w:ascii="Times New Roman" w:hAnsi="Times New Roman"/>
          <w:sz w:val="28"/>
          <w:szCs w:val="28"/>
        </w:rPr>
        <w:t xml:space="preserve"> functions called with the PHP new operator, where parentheses are optional. PHP supports quasi-</w:t>
      </w:r>
      <w:hyperlink r:id="rId178" w:history="1">
        <w:r w:rsidRPr="00E3013F">
          <w:rPr>
            <w:rFonts w:ascii="Times New Roman" w:hAnsi="Times New Roman"/>
            <w:sz w:val="28"/>
            <w:szCs w:val="28"/>
          </w:rPr>
          <w:t>anonymous functions</w:t>
        </w:r>
      </w:hyperlink>
      <w:r w:rsidRPr="00E3013F">
        <w:rPr>
          <w:rFonts w:ascii="Times New Roman" w:hAnsi="Times New Roman"/>
          <w:sz w:val="28"/>
          <w:szCs w:val="28"/>
        </w:rPr>
        <w:t xml:space="preserve"> through the </w:t>
      </w:r>
      <w:proofErr w:type="spellStart"/>
      <w:r w:rsidRPr="00E3013F">
        <w:rPr>
          <w:rFonts w:ascii="Times New Roman" w:hAnsi="Times New Roman"/>
          <w:sz w:val="28"/>
          <w:szCs w:val="28"/>
        </w:rPr>
        <w:t>create_function</w:t>
      </w:r>
      <w:proofErr w:type="spellEnd"/>
      <w:r w:rsidRPr="00E3013F">
        <w:rPr>
          <w:rFonts w:ascii="Times New Roman" w:hAnsi="Times New Roman"/>
          <w:sz w:val="28"/>
          <w:szCs w:val="28"/>
        </w:rPr>
        <w:t>() function, although they are not true anonymous functions because anonymous functions are nameless, but functions can only be referenced by name, or indirectly through a variable $function name</w:t>
      </w:r>
      <w:r>
        <w:rPr>
          <w:rFonts w:ascii="Times New Roman" w:hAnsi="Times New Roman"/>
          <w:sz w:val="28"/>
          <w:szCs w:val="28"/>
        </w:rPr>
        <w:t>();</w:t>
      </w:r>
      <w:r w:rsidRPr="00E3013F">
        <w:rPr>
          <w:rFonts w:ascii="Times New Roman" w:hAnsi="Times New Roman"/>
          <w:sz w:val="28"/>
          <w:szCs w:val="28"/>
        </w:rPr>
        <w:t xml:space="preserve"> in PHP</w:t>
      </w:r>
      <w:r w:rsidRPr="00E3013F">
        <w:rPr>
          <w:rFonts w:ascii="Arial" w:hAnsi="Arial" w:cs="Arial"/>
          <w:sz w:val="28"/>
          <w:szCs w:val="28"/>
        </w:rPr>
        <w:t xml:space="preserve">.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Arial" w:hAnsi="Arial" w:cs="Arial"/>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Arial" w:hAnsi="Arial" w:cs="Arial"/>
          <w:sz w:val="28"/>
          <w:szCs w:val="28"/>
        </w:rPr>
      </w:pPr>
    </w:p>
    <w:p w:rsidR="00E343A5"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pPr>
      <w:bookmarkStart w:id="11" w:name="BM5_3_and_newer"/>
      <w:bookmarkEnd w:id="11"/>
    </w:p>
    <w:p w:rsidR="000350EF" w:rsidRDefault="000350EF"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sectPr w:rsidR="000350EF" w:rsidSect="00310721">
          <w:footerReference w:type="default" r:id="rId179"/>
          <w:pgSz w:w="11907" w:h="16839" w:code="9"/>
          <w:pgMar w:top="1440" w:right="1440" w:bottom="1440" w:left="1440" w:header="720" w:footer="720" w:gutter="0"/>
          <w:cols w:space="720"/>
          <w:docGrid w:linePitch="360"/>
        </w:sectPr>
      </w:pPr>
    </w:p>
    <w:p w:rsidR="00310721" w:rsidRPr="00317121"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b/>
          <w:bCs/>
          <w:sz w:val="32"/>
          <w:szCs w:val="28"/>
        </w:rPr>
      </w:pPr>
      <w:r>
        <w:rPr>
          <w:rFonts w:ascii="Times New Roman" w:hAnsi="Times New Roman"/>
          <w:b/>
          <w:sz w:val="32"/>
          <w:szCs w:val="28"/>
        </w:rPr>
        <w:lastRenderedPageBreak/>
        <w:t>3.</w:t>
      </w:r>
      <w:r w:rsidR="00904343">
        <w:rPr>
          <w:rFonts w:ascii="Times New Roman" w:hAnsi="Times New Roman"/>
          <w:b/>
          <w:sz w:val="32"/>
          <w:szCs w:val="28"/>
        </w:rPr>
        <w:t>2.9</w:t>
      </w:r>
      <w:r>
        <w:rPr>
          <w:rFonts w:ascii="Times New Roman" w:hAnsi="Times New Roman"/>
          <w:b/>
          <w:sz w:val="32"/>
          <w:szCs w:val="28"/>
        </w:rPr>
        <w:t xml:space="preserve"> </w:t>
      </w:r>
      <w:r w:rsidR="00310721" w:rsidRPr="00317121">
        <w:rPr>
          <w:rFonts w:ascii="Times New Roman" w:hAnsi="Times New Roman"/>
          <w:b/>
          <w:bCs/>
          <w:sz w:val="32"/>
          <w:szCs w:val="28"/>
        </w:rPr>
        <w:t>5.3 and newer</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PHP gained support for </w:t>
      </w:r>
      <w:hyperlink r:id="rId180" w:history="1">
        <w:r w:rsidRPr="00E3013F">
          <w:rPr>
            <w:rFonts w:ascii="Times New Roman" w:hAnsi="Times New Roman"/>
            <w:sz w:val="28"/>
            <w:szCs w:val="28"/>
          </w:rPr>
          <w:t>closures</w:t>
        </w:r>
      </w:hyperlink>
      <w:r w:rsidRPr="00E3013F">
        <w:rPr>
          <w:rFonts w:ascii="Times New Roman" w:hAnsi="Times New Roman"/>
          <w:sz w:val="28"/>
          <w:szCs w:val="28"/>
        </w:rPr>
        <w:t xml:space="preserve">. True </w:t>
      </w:r>
      <w:hyperlink r:id="rId181" w:history="1">
        <w:r w:rsidRPr="00E3013F">
          <w:rPr>
            <w:rFonts w:ascii="Times New Roman" w:hAnsi="Times New Roman"/>
            <w:sz w:val="28"/>
            <w:szCs w:val="28"/>
          </w:rPr>
          <w:t>anonymous functions</w:t>
        </w:r>
      </w:hyperlink>
      <w:r w:rsidRPr="00E3013F">
        <w:rPr>
          <w:rFonts w:ascii="Times New Roman" w:hAnsi="Times New Roman"/>
          <w:sz w:val="28"/>
          <w:szCs w:val="28"/>
        </w:rPr>
        <w:t xml:space="preserve"> are supported using the following syntax:</w:t>
      </w:r>
    </w:p>
    <w:p w:rsidR="00310721" w:rsidRPr="00E3013F"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jc w:val="both"/>
        <w:rPr>
          <w:rFonts w:ascii="Times New Roman" w:hAnsi="Times New Roman"/>
          <w:sz w:val="28"/>
          <w:szCs w:val="28"/>
        </w:rPr>
      </w:pPr>
      <w:r w:rsidRPr="00E3013F">
        <w:rPr>
          <w:rFonts w:ascii="Times New Roman" w:hAnsi="Times New Roman"/>
          <w:sz w:val="28"/>
          <w:szCs w:val="28"/>
        </w:rPr>
        <w:t xml:space="preserve">function </w:t>
      </w:r>
      <w:proofErr w:type="spellStart"/>
      <w:r>
        <w:rPr>
          <w:rFonts w:ascii="Times New Roman" w:hAnsi="Times New Roman"/>
          <w:sz w:val="28"/>
          <w:szCs w:val="28"/>
        </w:rPr>
        <w:t>get</w:t>
      </w:r>
      <w:r w:rsidRPr="00E3013F">
        <w:rPr>
          <w:rFonts w:ascii="Times New Roman" w:hAnsi="Times New Roman"/>
          <w:sz w:val="28"/>
          <w:szCs w:val="28"/>
        </w:rPr>
        <w:t>Adder</w:t>
      </w:r>
      <w:proofErr w:type="spellEnd"/>
      <w:r w:rsidRPr="00E3013F">
        <w:rPr>
          <w:rFonts w:ascii="Times New Roman" w:hAnsi="Times New Roman"/>
          <w:sz w:val="28"/>
          <w:szCs w:val="28"/>
        </w:rPr>
        <w:t>($x)</w:t>
      </w:r>
    </w:p>
    <w:p w:rsidR="00310721" w:rsidRPr="00E3013F"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jc w:val="both"/>
        <w:rPr>
          <w:rFonts w:ascii="Times New Roman" w:hAnsi="Times New Roman"/>
          <w:sz w:val="28"/>
          <w:szCs w:val="28"/>
        </w:rPr>
      </w:pPr>
      <w:r w:rsidRPr="00E3013F">
        <w:rPr>
          <w:rFonts w:ascii="Times New Roman" w:hAnsi="Times New Roman"/>
          <w:sz w:val="28"/>
          <w:szCs w:val="28"/>
        </w:rPr>
        <w:t>{</w:t>
      </w:r>
    </w:p>
    <w:p w:rsidR="00310721" w:rsidRPr="00E3013F"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jc w:val="both"/>
        <w:rPr>
          <w:rFonts w:ascii="Times New Roman" w:hAnsi="Times New Roman"/>
          <w:sz w:val="28"/>
          <w:szCs w:val="28"/>
        </w:rPr>
      </w:pPr>
      <w:r w:rsidRPr="00E3013F">
        <w:rPr>
          <w:rFonts w:ascii="Times New Roman" w:hAnsi="Times New Roman"/>
          <w:sz w:val="28"/>
          <w:szCs w:val="28"/>
        </w:rPr>
        <w:t xml:space="preserve">    return function ($y) use ($x) {</w:t>
      </w:r>
    </w:p>
    <w:p w:rsidR="00310721" w:rsidRPr="00E3013F"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jc w:val="both"/>
        <w:rPr>
          <w:rFonts w:ascii="Times New Roman" w:hAnsi="Times New Roman"/>
          <w:sz w:val="28"/>
          <w:szCs w:val="28"/>
        </w:rPr>
      </w:pPr>
      <w:r w:rsidRPr="00E3013F">
        <w:rPr>
          <w:rFonts w:ascii="Times New Roman" w:hAnsi="Times New Roman"/>
          <w:sz w:val="28"/>
          <w:szCs w:val="28"/>
        </w:rPr>
        <w:t xml:space="preserve">        return $x + $y;</w:t>
      </w:r>
    </w:p>
    <w:p w:rsidR="00310721" w:rsidRPr="00E3013F"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jc w:val="both"/>
        <w:rPr>
          <w:rFonts w:ascii="Times New Roman" w:hAnsi="Times New Roman"/>
          <w:sz w:val="28"/>
          <w:szCs w:val="28"/>
        </w:rPr>
      </w:pPr>
      <w:r w:rsidRPr="00E3013F">
        <w:rPr>
          <w:rFonts w:ascii="Times New Roman" w:hAnsi="Times New Roman"/>
          <w:sz w:val="28"/>
          <w:szCs w:val="28"/>
        </w:rPr>
        <w:t xml:space="preserve">    };</w:t>
      </w:r>
    </w:p>
    <w:p w:rsidR="00310721" w:rsidRPr="00E3013F"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jc w:val="both"/>
        <w:rPr>
          <w:rFonts w:ascii="Times New Roman" w:hAnsi="Times New Roman"/>
          <w:sz w:val="28"/>
          <w:szCs w:val="28"/>
        </w:rPr>
      </w:pPr>
      <w:r w:rsidRPr="00E3013F">
        <w:rPr>
          <w:rFonts w:ascii="Times New Roman" w:hAnsi="Times New Roman"/>
          <w:sz w:val="28"/>
          <w:szCs w:val="28"/>
        </w:rPr>
        <w:t xml:space="preserve"> }</w:t>
      </w:r>
    </w:p>
    <w:p w:rsidR="00310721" w:rsidRPr="00E3013F"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jc w:val="both"/>
        <w:rPr>
          <w:rFonts w:ascii="Times New Roman" w:hAnsi="Times New Roman"/>
          <w:sz w:val="28"/>
          <w:szCs w:val="28"/>
        </w:rPr>
      </w:pPr>
    </w:p>
    <w:p w:rsidR="00310721" w:rsidRPr="00E3013F"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jc w:val="both"/>
        <w:rPr>
          <w:rFonts w:ascii="Times New Roman" w:hAnsi="Times New Roman"/>
          <w:sz w:val="28"/>
          <w:szCs w:val="28"/>
        </w:rPr>
      </w:pPr>
      <w:r w:rsidRPr="00E3013F">
        <w:rPr>
          <w:rFonts w:ascii="Times New Roman" w:hAnsi="Times New Roman"/>
          <w:sz w:val="28"/>
          <w:szCs w:val="28"/>
        </w:rPr>
        <w:t xml:space="preserve">$adder = </w:t>
      </w:r>
      <w:proofErr w:type="spellStart"/>
      <w:proofErr w:type="gramStart"/>
      <w:r w:rsidRPr="00E3013F">
        <w:rPr>
          <w:rFonts w:ascii="Times New Roman" w:hAnsi="Times New Roman"/>
          <w:sz w:val="28"/>
          <w:szCs w:val="28"/>
        </w:rPr>
        <w:t>getAdder</w:t>
      </w:r>
      <w:proofErr w:type="spellEnd"/>
      <w:r w:rsidRPr="00E3013F">
        <w:rPr>
          <w:rFonts w:ascii="Times New Roman" w:hAnsi="Times New Roman"/>
          <w:sz w:val="28"/>
          <w:szCs w:val="28"/>
        </w:rPr>
        <w:t>(</w:t>
      </w:r>
      <w:proofErr w:type="gramEnd"/>
      <w:r w:rsidRPr="00E3013F">
        <w:rPr>
          <w:rFonts w:ascii="Times New Roman" w:hAnsi="Times New Roman"/>
          <w:sz w:val="28"/>
          <w:szCs w:val="28"/>
        </w:rPr>
        <w:t>8);</w:t>
      </w:r>
    </w:p>
    <w:p w:rsidR="00310721"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jc w:val="both"/>
        <w:rPr>
          <w:rFonts w:ascii="Times New Roman" w:hAnsi="Times New Roman"/>
          <w:sz w:val="28"/>
          <w:szCs w:val="28"/>
        </w:rPr>
      </w:pPr>
      <w:r w:rsidRPr="00E3013F">
        <w:rPr>
          <w:rFonts w:ascii="Times New Roman" w:hAnsi="Times New Roman"/>
          <w:sz w:val="28"/>
          <w:szCs w:val="28"/>
        </w:rPr>
        <w:t>echo $</w:t>
      </w:r>
      <w:proofErr w:type="gramStart"/>
      <w:r w:rsidRPr="00E3013F">
        <w:rPr>
          <w:rFonts w:ascii="Times New Roman" w:hAnsi="Times New Roman"/>
          <w:sz w:val="28"/>
          <w:szCs w:val="28"/>
        </w:rPr>
        <w:t>adder(</w:t>
      </w:r>
      <w:proofErr w:type="gramEnd"/>
      <w:r w:rsidRPr="00E3013F">
        <w:rPr>
          <w:rFonts w:ascii="Times New Roman" w:hAnsi="Times New Roman"/>
          <w:sz w:val="28"/>
          <w:szCs w:val="28"/>
        </w:rPr>
        <w:t>2); // prints "10"</w:t>
      </w:r>
    </w:p>
    <w:p w:rsidR="00310721" w:rsidRPr="00E3013F" w:rsidRDefault="00310721" w:rsidP="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line="360" w:lineRule="auto"/>
        <w:rPr>
          <w:rFonts w:ascii="Times New Roman" w:hAnsi="Times New Roman"/>
          <w:sz w:val="28"/>
          <w:szCs w:val="28"/>
        </w:rPr>
      </w:pPr>
    </w:p>
    <w:p w:rsidR="00310721" w:rsidRP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Here, </w:t>
      </w:r>
      <w:proofErr w:type="spellStart"/>
      <w:proofErr w:type="gramStart"/>
      <w:r w:rsidRPr="00E3013F">
        <w:rPr>
          <w:rFonts w:ascii="Times New Roman" w:hAnsi="Times New Roman"/>
          <w:sz w:val="28"/>
          <w:szCs w:val="28"/>
        </w:rPr>
        <w:t>getAdder</w:t>
      </w:r>
      <w:proofErr w:type="spellEnd"/>
      <w:r w:rsidRPr="00E3013F">
        <w:rPr>
          <w:rFonts w:ascii="Times New Roman" w:hAnsi="Times New Roman"/>
          <w:sz w:val="28"/>
          <w:szCs w:val="28"/>
        </w:rPr>
        <w:t>(</w:t>
      </w:r>
      <w:proofErr w:type="gramEnd"/>
      <w:r w:rsidRPr="00E3013F">
        <w:rPr>
          <w:rFonts w:ascii="Times New Roman" w:hAnsi="Times New Roman"/>
          <w:sz w:val="28"/>
          <w:szCs w:val="28"/>
        </w:rPr>
        <w:t xml:space="preserve">) function creates a closure using parameter $x (keyword "use" forces getting variable from context), which takes additional argument $y and returns it to the caller. Such a function can be stored, given as the parameter to other functions, etc. For more details see </w:t>
      </w:r>
      <w:hyperlink r:id="rId182" w:history="1">
        <w:r w:rsidRPr="00E3013F">
          <w:rPr>
            <w:rFonts w:ascii="Times New Roman" w:hAnsi="Times New Roman"/>
            <w:sz w:val="28"/>
            <w:szCs w:val="28"/>
          </w:rPr>
          <w:t>Lambda functions and closures RFC</w:t>
        </w:r>
      </w:hyperlink>
      <w:r w:rsidRPr="00E3013F">
        <w:rPr>
          <w:rFonts w:ascii="Times New Roman" w:hAnsi="Times New Roman"/>
          <w:sz w:val="28"/>
          <w:szCs w:val="28"/>
        </w:rPr>
        <w:t>.</w:t>
      </w:r>
      <w:bookmarkStart w:id="12" w:name="Objects"/>
      <w:bookmarkEnd w:id="12"/>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Arial" w:hAnsi="Arial" w:cs="Arial"/>
          <w:b/>
          <w:bCs/>
          <w:sz w:val="28"/>
          <w:szCs w:val="28"/>
          <w:u w:val="single"/>
        </w:rPr>
      </w:pPr>
    </w:p>
    <w:p w:rsidR="00310721" w:rsidRPr="009B288E" w:rsidRDefault="00E343A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t>3.</w:t>
      </w:r>
      <w:r w:rsidR="00821F4B">
        <w:rPr>
          <w:rFonts w:ascii="Times New Roman" w:hAnsi="Times New Roman"/>
          <w:b/>
          <w:bCs/>
          <w:sz w:val="32"/>
          <w:szCs w:val="28"/>
        </w:rPr>
        <w:t>2.10</w:t>
      </w:r>
      <w:r w:rsidR="00C116B7">
        <w:rPr>
          <w:rFonts w:ascii="Times New Roman" w:hAnsi="Times New Roman"/>
          <w:b/>
          <w:bCs/>
          <w:sz w:val="32"/>
          <w:szCs w:val="28"/>
        </w:rPr>
        <w:t xml:space="preserve"> </w:t>
      </w:r>
      <w:r w:rsidR="00310721" w:rsidRPr="009B288E">
        <w:rPr>
          <w:rFonts w:ascii="Times New Roman" w:hAnsi="Times New Roman"/>
          <w:b/>
          <w:bCs/>
          <w:sz w:val="32"/>
          <w:szCs w:val="28"/>
        </w:rPr>
        <w:t>Objects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0350E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0350EF" w:rsidSect="00310721">
          <w:footerReference w:type="default" r:id="rId183"/>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Basic </w:t>
      </w:r>
      <w:hyperlink r:id="rId184" w:history="1">
        <w:r w:rsidRPr="00E3013F">
          <w:rPr>
            <w:rFonts w:ascii="Times New Roman" w:hAnsi="Times New Roman"/>
            <w:sz w:val="28"/>
            <w:szCs w:val="28"/>
          </w:rPr>
          <w:t>object-oriented programming</w:t>
        </w:r>
      </w:hyperlink>
      <w:r w:rsidRPr="00E3013F">
        <w:rPr>
          <w:rFonts w:ascii="Times New Roman" w:hAnsi="Times New Roman"/>
          <w:sz w:val="28"/>
          <w:szCs w:val="28"/>
        </w:rPr>
        <w:t xml:space="preserve"> functionality was added in PHP 3 and improved in PHP 4. Object handling was completely rewritten for PHP 5,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expanding the feature set and enhancing performance. In previous versions of PHP, objects were handled like </w:t>
      </w:r>
      <w:hyperlink r:id="rId185" w:history="1">
        <w:r w:rsidRPr="00E3013F">
          <w:rPr>
            <w:rFonts w:ascii="Times New Roman" w:hAnsi="Times New Roman"/>
            <w:sz w:val="28"/>
            <w:szCs w:val="28"/>
          </w:rPr>
          <w:t>primitive types</w:t>
        </w:r>
      </w:hyperlink>
      <w:r w:rsidRPr="00E3013F">
        <w:rPr>
          <w:rFonts w:ascii="Times New Roman" w:hAnsi="Times New Roman"/>
          <w:sz w:val="28"/>
          <w:szCs w:val="28"/>
        </w:rPr>
        <w:t xml:space="preserve">. The drawback of this method was that the whole object was copied when a variable was assigned or passed as a parameter to a method. In the new approach, objects are referenced by </w:t>
      </w:r>
      <w:hyperlink r:id="rId186" w:history="1">
        <w:r w:rsidRPr="00E3013F">
          <w:rPr>
            <w:rFonts w:ascii="Times New Roman" w:hAnsi="Times New Roman"/>
            <w:sz w:val="28"/>
            <w:szCs w:val="28"/>
          </w:rPr>
          <w:t>handle</w:t>
        </w:r>
      </w:hyperlink>
      <w:r w:rsidRPr="00E3013F">
        <w:rPr>
          <w:rFonts w:ascii="Times New Roman" w:hAnsi="Times New Roman"/>
          <w:sz w:val="28"/>
          <w:szCs w:val="28"/>
        </w:rPr>
        <w:t xml:space="preserve">, and not by value. PHP 5 introduced private and protected </w:t>
      </w:r>
      <w:hyperlink r:id="rId187" w:history="1">
        <w:r w:rsidRPr="00E3013F">
          <w:rPr>
            <w:rFonts w:ascii="Times New Roman" w:hAnsi="Times New Roman"/>
            <w:sz w:val="28"/>
            <w:szCs w:val="28"/>
          </w:rPr>
          <w:t>member variables</w:t>
        </w:r>
      </w:hyperlink>
      <w:r w:rsidRPr="00E3013F">
        <w:rPr>
          <w:rFonts w:ascii="Times New Roman" w:hAnsi="Times New Roman"/>
          <w:sz w:val="28"/>
          <w:szCs w:val="28"/>
        </w:rPr>
        <w:t xml:space="preserve"> and methods, along with </w:t>
      </w:r>
      <w:hyperlink r:id="rId188" w:history="1">
        <w:r w:rsidRPr="00E3013F">
          <w:rPr>
            <w:rFonts w:ascii="Times New Roman" w:hAnsi="Times New Roman"/>
            <w:sz w:val="28"/>
            <w:szCs w:val="28"/>
          </w:rPr>
          <w:t>abstract classes</w:t>
        </w:r>
      </w:hyperlink>
      <w:r w:rsidRPr="00E3013F">
        <w:rPr>
          <w:rFonts w:ascii="Times New Roman" w:hAnsi="Times New Roman"/>
          <w:sz w:val="28"/>
          <w:szCs w:val="28"/>
        </w:rPr>
        <w:t xml:space="preserve"> and </w:t>
      </w:r>
      <w:hyperlink r:id="rId189" w:history="1">
        <w:r w:rsidRPr="00E3013F">
          <w:rPr>
            <w:rFonts w:ascii="Times New Roman" w:hAnsi="Times New Roman"/>
            <w:sz w:val="28"/>
            <w:szCs w:val="28"/>
          </w:rPr>
          <w:t>final classes</w:t>
        </w:r>
      </w:hyperlink>
      <w:r w:rsidRPr="00E3013F">
        <w:rPr>
          <w:rFonts w:ascii="Times New Roman" w:hAnsi="Times New Roman"/>
          <w:sz w:val="28"/>
          <w:szCs w:val="28"/>
        </w:rPr>
        <w:t xml:space="preserve"> as well as </w:t>
      </w:r>
      <w:hyperlink r:id="rId190" w:history="1">
        <w:r w:rsidRPr="00E3013F">
          <w:rPr>
            <w:rFonts w:ascii="Times New Roman" w:hAnsi="Times New Roman"/>
            <w:sz w:val="28"/>
            <w:szCs w:val="28"/>
          </w:rPr>
          <w:t>abstract methods</w:t>
        </w:r>
      </w:hyperlink>
      <w:r w:rsidRPr="00E3013F">
        <w:rPr>
          <w:rFonts w:ascii="Times New Roman" w:hAnsi="Times New Roman"/>
          <w:sz w:val="28"/>
          <w:szCs w:val="28"/>
        </w:rPr>
        <w:t xml:space="preserve"> and </w:t>
      </w:r>
      <w:hyperlink r:id="rId191" w:history="1">
        <w:r w:rsidRPr="00E3013F">
          <w:rPr>
            <w:rFonts w:ascii="Times New Roman" w:hAnsi="Times New Roman"/>
            <w:sz w:val="28"/>
            <w:szCs w:val="28"/>
          </w:rPr>
          <w:t>final methods</w:t>
        </w:r>
      </w:hyperlink>
      <w:r w:rsidRPr="00E3013F">
        <w:rPr>
          <w:rFonts w:ascii="Times New Roman" w:hAnsi="Times New Roman"/>
          <w:sz w:val="28"/>
          <w:szCs w:val="28"/>
        </w:rPr>
        <w:t xml:space="preserve">. It also introduced a standard way of declaring </w:t>
      </w:r>
      <w:hyperlink r:id="rId192" w:history="1">
        <w:r w:rsidRPr="00E3013F">
          <w:rPr>
            <w:rFonts w:ascii="Times New Roman" w:hAnsi="Times New Roman"/>
            <w:sz w:val="28"/>
            <w:szCs w:val="28"/>
          </w:rPr>
          <w:t>constructors</w:t>
        </w:r>
      </w:hyperlink>
      <w:r w:rsidRPr="00E3013F">
        <w:rPr>
          <w:rFonts w:ascii="Times New Roman" w:hAnsi="Times New Roman"/>
          <w:sz w:val="28"/>
          <w:szCs w:val="28"/>
        </w:rPr>
        <w:t xml:space="preserve"> and </w:t>
      </w:r>
      <w:hyperlink r:id="rId193" w:history="1">
        <w:r w:rsidRPr="00E3013F">
          <w:rPr>
            <w:rFonts w:ascii="Times New Roman" w:hAnsi="Times New Roman"/>
            <w:sz w:val="28"/>
            <w:szCs w:val="28"/>
          </w:rPr>
          <w:t>destructors</w:t>
        </w:r>
      </w:hyperlink>
      <w:r w:rsidRPr="00E3013F">
        <w:rPr>
          <w:rFonts w:ascii="Times New Roman" w:hAnsi="Times New Roman"/>
          <w:sz w:val="28"/>
          <w:szCs w:val="28"/>
        </w:rPr>
        <w:t xml:space="preserve">, similar to that of other object-oriented languages such as </w:t>
      </w:r>
      <w:hyperlink r:id="rId194" w:history="1">
        <w:r w:rsidRPr="00E3013F">
          <w:rPr>
            <w:rFonts w:ascii="Times New Roman" w:hAnsi="Times New Roman"/>
            <w:sz w:val="28"/>
            <w:szCs w:val="28"/>
          </w:rPr>
          <w:t>C++</w:t>
        </w:r>
      </w:hyperlink>
      <w:r w:rsidRPr="00E3013F">
        <w:rPr>
          <w:rFonts w:ascii="Times New Roman" w:hAnsi="Times New Roman"/>
          <w:sz w:val="28"/>
          <w:szCs w:val="28"/>
        </w:rPr>
        <w:t xml:space="preserve">, and a standard </w:t>
      </w:r>
      <w:hyperlink r:id="rId195" w:history="1">
        <w:r w:rsidRPr="00E3013F">
          <w:rPr>
            <w:rFonts w:ascii="Times New Roman" w:hAnsi="Times New Roman"/>
            <w:sz w:val="28"/>
            <w:szCs w:val="28"/>
          </w:rPr>
          <w:t>exception handling</w:t>
        </w:r>
      </w:hyperlink>
      <w:r w:rsidRPr="00E3013F">
        <w:rPr>
          <w:rFonts w:ascii="Times New Roman" w:hAnsi="Times New Roman"/>
          <w:sz w:val="28"/>
          <w:szCs w:val="28"/>
        </w:rPr>
        <w:t xml:space="preserve"> model. Furthermore, PHP 5 added </w:t>
      </w:r>
      <w:hyperlink r:id="rId196" w:history="1">
        <w:r w:rsidRPr="00E3013F">
          <w:rPr>
            <w:rFonts w:ascii="Times New Roman" w:hAnsi="Times New Roman"/>
            <w:sz w:val="28"/>
            <w:szCs w:val="28"/>
          </w:rPr>
          <w:t>interfaces</w:t>
        </w:r>
      </w:hyperlink>
      <w:r w:rsidRPr="00E3013F">
        <w:rPr>
          <w:rFonts w:ascii="Times New Roman" w:hAnsi="Times New Roman"/>
          <w:sz w:val="28"/>
          <w:szCs w:val="28"/>
        </w:rPr>
        <w:t xml:space="preserve"> and allowed for multiple interfaces to be implemented. There are special interfaces that allow objects to interact with the runtime system. </w:t>
      </w:r>
      <w:hyperlink r:id="rId197" w:history="1">
        <w:r w:rsidRPr="00E3013F">
          <w:rPr>
            <w:rFonts w:ascii="Times New Roman" w:hAnsi="Times New Roman"/>
            <w:sz w:val="28"/>
            <w:szCs w:val="28"/>
          </w:rPr>
          <w:t>Objects</w:t>
        </w:r>
      </w:hyperlink>
      <w:r w:rsidRPr="00E3013F">
        <w:rPr>
          <w:rFonts w:ascii="Times New Roman" w:hAnsi="Times New Roman"/>
          <w:sz w:val="28"/>
          <w:szCs w:val="28"/>
        </w:rPr>
        <w:t xml:space="preserve"> implementing Array Access can be used with </w:t>
      </w:r>
      <w:hyperlink r:id="rId198" w:history="1">
        <w:r w:rsidRPr="00E3013F">
          <w:rPr>
            <w:rFonts w:ascii="Times New Roman" w:hAnsi="Times New Roman"/>
            <w:sz w:val="28"/>
            <w:szCs w:val="28"/>
          </w:rPr>
          <w:t>array</w:t>
        </w:r>
      </w:hyperlink>
      <w:r w:rsidRPr="00E3013F">
        <w:rPr>
          <w:rFonts w:ascii="Times New Roman" w:hAnsi="Times New Roman"/>
          <w:sz w:val="28"/>
          <w:szCs w:val="28"/>
        </w:rPr>
        <w:t xml:space="preserve"> syntax and </w:t>
      </w:r>
      <w:hyperlink r:id="rId199" w:history="1">
        <w:r w:rsidRPr="00E3013F">
          <w:rPr>
            <w:rFonts w:ascii="Times New Roman" w:hAnsi="Times New Roman"/>
            <w:sz w:val="28"/>
            <w:szCs w:val="28"/>
          </w:rPr>
          <w:t>objects</w:t>
        </w:r>
      </w:hyperlink>
      <w:r w:rsidRPr="00E3013F">
        <w:rPr>
          <w:rFonts w:ascii="Times New Roman" w:hAnsi="Times New Roman"/>
          <w:sz w:val="28"/>
          <w:szCs w:val="28"/>
        </w:rPr>
        <w:t xml:space="preserve"> implementing </w:t>
      </w:r>
      <w:hyperlink r:id="rId200" w:history="1">
        <w:r w:rsidRPr="00E3013F">
          <w:rPr>
            <w:rFonts w:ascii="Times New Roman" w:hAnsi="Times New Roman"/>
            <w:sz w:val="28"/>
            <w:szCs w:val="28"/>
          </w:rPr>
          <w:t>Iterator</w:t>
        </w:r>
      </w:hyperlink>
      <w:r w:rsidRPr="00E3013F">
        <w:rPr>
          <w:rFonts w:ascii="Times New Roman" w:hAnsi="Times New Roman"/>
          <w:sz w:val="28"/>
          <w:szCs w:val="28"/>
        </w:rPr>
        <w:t xml:space="preserve"> or </w:t>
      </w:r>
      <w:hyperlink r:id="rId201" w:history="1">
        <w:r w:rsidRPr="00E3013F">
          <w:rPr>
            <w:rFonts w:ascii="Times New Roman" w:hAnsi="Times New Roman"/>
            <w:sz w:val="28"/>
            <w:szCs w:val="28"/>
          </w:rPr>
          <w:t>Iterator</w:t>
        </w:r>
        <w:r>
          <w:rPr>
            <w:rFonts w:ascii="Times New Roman" w:hAnsi="Times New Roman"/>
            <w:sz w:val="28"/>
            <w:szCs w:val="28"/>
          </w:rPr>
          <w:t xml:space="preserve"> </w:t>
        </w:r>
        <w:r w:rsidRPr="00E3013F">
          <w:rPr>
            <w:rFonts w:ascii="Times New Roman" w:hAnsi="Times New Roman"/>
            <w:sz w:val="28"/>
            <w:szCs w:val="28"/>
          </w:rPr>
          <w:t>Aggregate</w:t>
        </w:r>
      </w:hyperlink>
      <w:r w:rsidRPr="00E3013F">
        <w:rPr>
          <w:rFonts w:ascii="Times New Roman" w:hAnsi="Times New Roman"/>
          <w:sz w:val="28"/>
          <w:szCs w:val="28"/>
        </w:rPr>
        <w:t xml:space="preserve"> can be used with the for each language construct. There is no </w:t>
      </w:r>
      <w:hyperlink r:id="rId202" w:history="1">
        <w:r w:rsidRPr="00E3013F">
          <w:rPr>
            <w:rFonts w:ascii="Times New Roman" w:hAnsi="Times New Roman"/>
            <w:sz w:val="28"/>
            <w:szCs w:val="28"/>
          </w:rPr>
          <w:t>virtual table</w:t>
        </w:r>
      </w:hyperlink>
      <w:r w:rsidRPr="00E3013F">
        <w:rPr>
          <w:rFonts w:ascii="Times New Roman" w:hAnsi="Times New Roman"/>
          <w:sz w:val="28"/>
          <w:szCs w:val="28"/>
        </w:rPr>
        <w:t xml:space="preserve"> feature in the engine, so </w:t>
      </w:r>
      <w:hyperlink r:id="rId203" w:history="1">
        <w:r w:rsidRPr="00E3013F">
          <w:rPr>
            <w:rFonts w:ascii="Times New Roman" w:hAnsi="Times New Roman"/>
            <w:sz w:val="28"/>
            <w:szCs w:val="28"/>
          </w:rPr>
          <w:t>static variables</w:t>
        </w:r>
      </w:hyperlink>
      <w:r w:rsidRPr="00E3013F">
        <w:rPr>
          <w:rFonts w:ascii="Times New Roman" w:hAnsi="Times New Roman"/>
          <w:sz w:val="28"/>
          <w:szCs w:val="28"/>
        </w:rPr>
        <w:t xml:space="preserve"> are bound with a name instead of a reference at compile time.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345CD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pPr>
      <w:r w:rsidRPr="00E3013F">
        <w:rPr>
          <w:rFonts w:ascii="Times New Roman" w:hAnsi="Times New Roman"/>
          <w:sz w:val="28"/>
          <w:szCs w:val="28"/>
        </w:rPr>
        <w:t xml:space="preserve">If the developer creates a copy of an object using the reserved word </w:t>
      </w:r>
      <w:r w:rsidRPr="00E3013F">
        <w:rPr>
          <w:rFonts w:ascii="Times New Roman" w:hAnsi="Times New Roman"/>
          <w:i/>
          <w:iCs/>
          <w:sz w:val="28"/>
          <w:szCs w:val="28"/>
        </w:rPr>
        <w:t>clone</w:t>
      </w:r>
      <w:r w:rsidRPr="00E3013F">
        <w:rPr>
          <w:rFonts w:ascii="Times New Roman" w:hAnsi="Times New Roman"/>
          <w:sz w:val="28"/>
          <w:szCs w:val="28"/>
        </w:rPr>
        <w:t>, the Zend engine will check if a __</w:t>
      </w:r>
      <w:proofErr w:type="gramStart"/>
      <w:r w:rsidRPr="00E3013F">
        <w:rPr>
          <w:rFonts w:ascii="Times New Roman" w:hAnsi="Times New Roman"/>
          <w:sz w:val="28"/>
          <w:szCs w:val="28"/>
        </w:rPr>
        <w:t>clone(</w:t>
      </w:r>
      <w:proofErr w:type="gramEnd"/>
      <w:r w:rsidRPr="00E3013F">
        <w:rPr>
          <w:rFonts w:ascii="Times New Roman" w:hAnsi="Times New Roman"/>
          <w:sz w:val="28"/>
          <w:szCs w:val="28"/>
        </w:rPr>
        <w:t>) method has been defined or not. If not, it will call a default __</w:t>
      </w:r>
      <w:proofErr w:type="gramStart"/>
      <w:r w:rsidRPr="00E3013F">
        <w:rPr>
          <w:rFonts w:ascii="Times New Roman" w:hAnsi="Times New Roman"/>
          <w:sz w:val="28"/>
          <w:szCs w:val="28"/>
        </w:rPr>
        <w:t>clone(</w:t>
      </w:r>
      <w:proofErr w:type="gramEnd"/>
      <w:r w:rsidRPr="00E3013F">
        <w:rPr>
          <w:rFonts w:ascii="Times New Roman" w:hAnsi="Times New Roman"/>
          <w:sz w:val="28"/>
          <w:szCs w:val="28"/>
        </w:rPr>
        <w:t>) which will copy the object's properties. If a __</w:t>
      </w:r>
      <w:proofErr w:type="gramStart"/>
      <w:r w:rsidRPr="00E3013F">
        <w:rPr>
          <w:rFonts w:ascii="Times New Roman" w:hAnsi="Times New Roman"/>
          <w:sz w:val="28"/>
          <w:szCs w:val="28"/>
        </w:rPr>
        <w:t>clone(</w:t>
      </w:r>
      <w:proofErr w:type="gramEnd"/>
      <w:r w:rsidRPr="00E3013F">
        <w:rPr>
          <w:rFonts w:ascii="Times New Roman" w:hAnsi="Times New Roman"/>
          <w:sz w:val="28"/>
          <w:szCs w:val="28"/>
        </w:rPr>
        <w:t xml:space="preserve">) method is defined, then it will be responsible for setting the necessary properties in the created object. For convenience, the engine will supply a function that imports the properties of the source object, so that the programmer can start with a </w:t>
      </w:r>
      <w:proofErr w:type="spellStart"/>
      <w:r w:rsidRPr="00E3013F">
        <w:rPr>
          <w:rFonts w:ascii="Times New Roman" w:hAnsi="Times New Roman"/>
          <w:sz w:val="28"/>
          <w:szCs w:val="28"/>
        </w:rPr>
        <w:t>byvalue</w:t>
      </w:r>
      <w:hyperlink r:id="rId204" w:history="1">
        <w:r w:rsidRPr="00E3013F">
          <w:rPr>
            <w:rFonts w:ascii="Times New Roman" w:hAnsi="Times New Roman"/>
            <w:sz w:val="28"/>
            <w:szCs w:val="28"/>
          </w:rPr>
          <w:t>replica</w:t>
        </w:r>
        <w:proofErr w:type="spellEnd"/>
      </w:hyperlink>
      <w:r w:rsidRPr="00E3013F">
        <w:rPr>
          <w:rFonts w:ascii="Times New Roman" w:hAnsi="Times New Roman"/>
          <w:sz w:val="28"/>
          <w:szCs w:val="28"/>
        </w:rPr>
        <w:t xml:space="preserve"> of the source object and only override properties that need to be changed</w:t>
      </w:r>
      <w:r>
        <w:rPr>
          <w:rFonts w:ascii="Arial" w:hAnsi="Arial" w:cs="Arial"/>
          <w:sz w:val="28"/>
          <w:szCs w:val="28"/>
        </w:rPr>
        <w:t>.</w:t>
      </w:r>
    </w:p>
    <w:p w:rsidR="00310721" w:rsidRDefault="00310721" w:rsidP="00310721">
      <w:pPr>
        <w:jc w:val="center"/>
        <w:rPr>
          <w:rFonts w:ascii="Times New Roman" w:hAnsi="Times New Roman"/>
          <w:b/>
          <w:sz w:val="40"/>
        </w:rPr>
      </w:pPr>
    </w:p>
    <w:p w:rsidR="00C26008" w:rsidRDefault="00C26008" w:rsidP="00310721">
      <w:pPr>
        <w:jc w:val="center"/>
        <w:rPr>
          <w:rFonts w:ascii="Times New Roman" w:hAnsi="Times New Roman"/>
          <w:b/>
          <w:sz w:val="40"/>
        </w:rPr>
        <w:sectPr w:rsidR="00C26008" w:rsidSect="00310721">
          <w:footerReference w:type="default" r:id="rId205"/>
          <w:pgSz w:w="11907" w:h="16839" w:code="9"/>
          <w:pgMar w:top="1440" w:right="1440" w:bottom="1440" w:left="1440" w:header="720" w:footer="720" w:gutter="0"/>
          <w:cols w:space="720"/>
          <w:docGrid w:linePitch="360"/>
        </w:sectPr>
      </w:pPr>
    </w:p>
    <w:p w:rsidR="00310721" w:rsidRPr="00A71A9E" w:rsidRDefault="00C116B7" w:rsidP="00C116B7">
      <w:pPr>
        <w:rPr>
          <w:rFonts w:ascii="Times New Roman" w:hAnsi="Times New Roman"/>
          <w:b/>
          <w:sz w:val="36"/>
        </w:rPr>
      </w:pPr>
      <w:r w:rsidRPr="00A71A9E">
        <w:rPr>
          <w:rFonts w:ascii="Times New Roman" w:hAnsi="Times New Roman"/>
          <w:b/>
          <w:sz w:val="36"/>
        </w:rPr>
        <w:lastRenderedPageBreak/>
        <w:t>3.3 Resources</w:t>
      </w:r>
    </w:p>
    <w:p w:rsidR="00310721" w:rsidRPr="00D6411E" w:rsidRDefault="00310721" w:rsidP="00310721">
      <w:pPr>
        <w:jc w:val="center"/>
        <w:rPr>
          <w:rFonts w:ascii="Times New Roman" w:hAnsi="Times New Roman"/>
          <w:b/>
          <w:sz w:val="40"/>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PHP includes </w:t>
      </w:r>
      <w:hyperlink r:id="rId206" w:history="1">
        <w:r w:rsidRPr="00E3013F">
          <w:rPr>
            <w:rFonts w:ascii="Times New Roman" w:hAnsi="Times New Roman"/>
            <w:sz w:val="28"/>
            <w:szCs w:val="28"/>
          </w:rPr>
          <w:t>free and open source libraries</w:t>
        </w:r>
      </w:hyperlink>
      <w:r w:rsidRPr="00E3013F">
        <w:rPr>
          <w:rFonts w:ascii="Times New Roman" w:hAnsi="Times New Roman"/>
          <w:sz w:val="28"/>
          <w:szCs w:val="28"/>
        </w:rPr>
        <w:t xml:space="preserve"> with the core build. PHP is a fundamentally </w:t>
      </w:r>
      <w:hyperlink r:id="rId207" w:history="1">
        <w:r w:rsidRPr="00E3013F">
          <w:rPr>
            <w:rFonts w:ascii="Times New Roman" w:hAnsi="Times New Roman"/>
            <w:sz w:val="28"/>
            <w:szCs w:val="28"/>
          </w:rPr>
          <w:t>Internet</w:t>
        </w:r>
      </w:hyperlink>
      <w:r w:rsidRPr="00E3013F">
        <w:rPr>
          <w:rFonts w:ascii="Times New Roman" w:hAnsi="Times New Roman"/>
          <w:sz w:val="28"/>
          <w:szCs w:val="28"/>
        </w:rPr>
        <w:t xml:space="preserve">-aware system with modules built in for accessing </w:t>
      </w:r>
      <w:hyperlink r:id="rId208" w:history="1">
        <w:r w:rsidRPr="00E3013F">
          <w:rPr>
            <w:rFonts w:ascii="Times New Roman" w:hAnsi="Times New Roman"/>
            <w:sz w:val="28"/>
            <w:szCs w:val="28"/>
          </w:rPr>
          <w:t>FTP</w:t>
        </w:r>
      </w:hyperlink>
      <w:r w:rsidRPr="00E3013F">
        <w:rPr>
          <w:rFonts w:ascii="Times New Roman" w:hAnsi="Times New Roman"/>
          <w:sz w:val="28"/>
          <w:szCs w:val="28"/>
        </w:rPr>
        <w:t xml:space="preserve"> servers, many database servers, embedded SQL libraries such as embedded </w:t>
      </w:r>
      <w:hyperlink r:id="rId209" w:history="1">
        <w:r w:rsidRPr="00E3013F">
          <w:rPr>
            <w:rFonts w:ascii="Times New Roman" w:hAnsi="Times New Roman"/>
            <w:sz w:val="28"/>
            <w:szCs w:val="28"/>
          </w:rPr>
          <w:t>PostgreSQL</w:t>
        </w:r>
      </w:hyperlink>
      <w:r w:rsidRPr="00E3013F">
        <w:rPr>
          <w:rFonts w:ascii="Times New Roman" w:hAnsi="Times New Roman"/>
          <w:sz w:val="28"/>
          <w:szCs w:val="28"/>
        </w:rPr>
        <w:t xml:space="preserve">, </w:t>
      </w:r>
      <w:hyperlink r:id="rId210" w:history="1">
        <w:r w:rsidRPr="00E3013F">
          <w:rPr>
            <w:rFonts w:ascii="Times New Roman" w:hAnsi="Times New Roman"/>
            <w:sz w:val="28"/>
            <w:szCs w:val="28"/>
          </w:rPr>
          <w:t>MySQL</w:t>
        </w:r>
      </w:hyperlink>
      <w:r w:rsidRPr="00E3013F">
        <w:rPr>
          <w:rFonts w:ascii="Times New Roman" w:hAnsi="Times New Roman"/>
          <w:sz w:val="28"/>
          <w:szCs w:val="28"/>
        </w:rPr>
        <w:t xml:space="preserve"> and </w:t>
      </w:r>
      <w:hyperlink r:id="rId211" w:history="1">
        <w:r w:rsidRPr="00E3013F">
          <w:rPr>
            <w:rFonts w:ascii="Times New Roman" w:hAnsi="Times New Roman"/>
            <w:sz w:val="28"/>
            <w:szCs w:val="28"/>
          </w:rPr>
          <w:t>SQLite</w:t>
        </w:r>
      </w:hyperlink>
      <w:r w:rsidRPr="00E3013F">
        <w:rPr>
          <w:rFonts w:ascii="Times New Roman" w:hAnsi="Times New Roman"/>
          <w:sz w:val="28"/>
          <w:szCs w:val="28"/>
        </w:rPr>
        <w:t xml:space="preserve">, </w:t>
      </w:r>
      <w:hyperlink r:id="rId212" w:history="1">
        <w:r w:rsidRPr="00E3013F">
          <w:rPr>
            <w:rFonts w:ascii="Times New Roman" w:hAnsi="Times New Roman"/>
            <w:sz w:val="28"/>
            <w:szCs w:val="28"/>
          </w:rPr>
          <w:t>LDAP</w:t>
        </w:r>
      </w:hyperlink>
      <w:r w:rsidRPr="00E3013F">
        <w:rPr>
          <w:rFonts w:ascii="Times New Roman" w:hAnsi="Times New Roman"/>
          <w:sz w:val="28"/>
          <w:szCs w:val="28"/>
        </w:rPr>
        <w:t xml:space="preserve"> servers, and others. Many functions familiar to C programmers such as those in the </w:t>
      </w:r>
      <w:hyperlink r:id="rId213" w:history="1">
        <w:proofErr w:type="spellStart"/>
        <w:r w:rsidRPr="00E3013F">
          <w:rPr>
            <w:rFonts w:ascii="Times New Roman" w:hAnsi="Times New Roman"/>
            <w:sz w:val="28"/>
            <w:szCs w:val="28"/>
          </w:rPr>
          <w:t>stdio</w:t>
        </w:r>
        <w:proofErr w:type="spellEnd"/>
      </w:hyperlink>
      <w:r w:rsidRPr="00E3013F">
        <w:rPr>
          <w:rFonts w:ascii="Times New Roman" w:hAnsi="Times New Roman"/>
          <w:sz w:val="28"/>
          <w:szCs w:val="28"/>
        </w:rPr>
        <w:t xml:space="preserve"> family are available in the standard PHP build. PHP has trad</w:t>
      </w:r>
      <w:r>
        <w:rPr>
          <w:rFonts w:ascii="Times New Roman" w:hAnsi="Times New Roman"/>
          <w:sz w:val="28"/>
          <w:szCs w:val="28"/>
        </w:rPr>
        <w:t xml:space="preserve">itionally used features such as </w:t>
      </w:r>
      <w:r w:rsidRPr="00E3013F">
        <w:rPr>
          <w:rFonts w:ascii="Times New Roman" w:hAnsi="Times New Roman"/>
          <w:sz w:val="28"/>
          <w:szCs w:val="28"/>
        </w:rPr>
        <w:t>"</w:t>
      </w:r>
      <w:proofErr w:type="spellStart"/>
      <w:r w:rsidR="00C26008">
        <w:fldChar w:fldCharType="begin"/>
      </w:r>
      <w:r w:rsidR="00C26008">
        <w:instrText xml:space="preserve"> HYPERLINK "http://en.wikipedia.org/wiki/Magic_quotes" </w:instrText>
      </w:r>
      <w:r w:rsidR="00C26008">
        <w:fldChar w:fldCharType="separate"/>
      </w:r>
      <w:r w:rsidRPr="00E3013F">
        <w:rPr>
          <w:rFonts w:ascii="Times New Roman" w:hAnsi="Times New Roman"/>
          <w:sz w:val="28"/>
          <w:szCs w:val="28"/>
        </w:rPr>
        <w:t>magic_quotes_gpc</w:t>
      </w:r>
      <w:proofErr w:type="spellEnd"/>
      <w:r w:rsidR="00C26008">
        <w:rPr>
          <w:rFonts w:ascii="Times New Roman" w:hAnsi="Times New Roman"/>
          <w:sz w:val="28"/>
          <w:szCs w:val="28"/>
        </w:rPr>
        <w:fldChar w:fldCharType="end"/>
      </w:r>
      <w:r w:rsidRPr="00E3013F">
        <w:rPr>
          <w:rFonts w:ascii="Times New Roman" w:hAnsi="Times New Roman"/>
          <w:sz w:val="28"/>
          <w:szCs w:val="28"/>
        </w:rPr>
        <w:t>" and "</w:t>
      </w:r>
      <w:proofErr w:type="spellStart"/>
      <w:r w:rsidRPr="00E3013F">
        <w:rPr>
          <w:rFonts w:ascii="Times New Roman" w:hAnsi="Times New Roman"/>
          <w:sz w:val="28"/>
          <w:szCs w:val="28"/>
        </w:rPr>
        <w:t>magic_quotes_runtime</w:t>
      </w:r>
      <w:proofErr w:type="spellEnd"/>
      <w:r w:rsidRPr="00E3013F">
        <w:rPr>
          <w:rFonts w:ascii="Times New Roman" w:hAnsi="Times New Roman"/>
          <w:sz w:val="28"/>
          <w:szCs w:val="28"/>
        </w:rPr>
        <w:t xml:space="preserve">" which attempt to escape apostrophes (') and quotes (") in strings in the assumption that they will be used in databases, to prevent </w:t>
      </w:r>
      <w:hyperlink r:id="rId214" w:history="1">
        <w:r w:rsidRPr="00E3013F">
          <w:rPr>
            <w:rFonts w:ascii="Times New Roman" w:hAnsi="Times New Roman"/>
            <w:sz w:val="28"/>
            <w:szCs w:val="28"/>
          </w:rPr>
          <w:t>SQL injection</w:t>
        </w:r>
      </w:hyperlink>
      <w:r w:rsidRPr="00E3013F">
        <w:rPr>
          <w:rFonts w:ascii="Times New Roman" w:hAnsi="Times New Roman"/>
          <w:sz w:val="28"/>
          <w:szCs w:val="28"/>
        </w:rPr>
        <w:t xml:space="preserve"> attacks. This leads to confusion over which data is escaped and which is not, and to problems when data is not in fact used as input to a database and when the escaping used is not completely correct.</w:t>
      </w:r>
      <w:hyperlink r:id="rId215" w:history="1"/>
      <w:r w:rsidRPr="00E3013F">
        <w:rPr>
          <w:rFonts w:ascii="Times New Roman" w:hAnsi="Times New Roman"/>
          <w:sz w:val="28"/>
          <w:szCs w:val="28"/>
        </w:rPr>
        <w:t xml:space="preserve"> To make code portable between servers which do and do not use magic quotes, developers can preface their code with a script to reverse the effect of magic quotes when it is applied.</w:t>
      </w:r>
    </w:p>
    <w:p w:rsidR="00310721" w:rsidRPr="00E3013F" w:rsidRDefault="009E4BC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hyperlink r:id="rId216" w:history="1"/>
    </w:p>
    <w:p w:rsidR="00C26008"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C26008" w:rsidSect="00310721">
          <w:footerReference w:type="default" r:id="rId217"/>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PHP allows developers to write </w:t>
      </w:r>
      <w:hyperlink r:id="rId218" w:history="1">
        <w:r w:rsidRPr="00E3013F">
          <w:rPr>
            <w:rFonts w:ascii="Times New Roman" w:hAnsi="Times New Roman"/>
            <w:sz w:val="28"/>
            <w:szCs w:val="28"/>
          </w:rPr>
          <w:t>extensions</w:t>
        </w:r>
      </w:hyperlink>
      <w:r w:rsidRPr="00E3013F">
        <w:rPr>
          <w:rFonts w:ascii="Times New Roman" w:hAnsi="Times New Roman"/>
          <w:sz w:val="28"/>
          <w:szCs w:val="28"/>
        </w:rPr>
        <w:t xml:space="preserve"> in </w:t>
      </w:r>
      <w:hyperlink r:id="rId219" w:history="1">
        <w:r w:rsidRPr="00E3013F">
          <w:rPr>
            <w:rFonts w:ascii="Times New Roman" w:hAnsi="Times New Roman"/>
            <w:sz w:val="28"/>
            <w:szCs w:val="28"/>
          </w:rPr>
          <w:t>C</w:t>
        </w:r>
      </w:hyperlink>
      <w:r w:rsidRPr="00E3013F">
        <w:rPr>
          <w:rFonts w:ascii="Times New Roman" w:hAnsi="Times New Roman"/>
          <w:sz w:val="28"/>
          <w:szCs w:val="28"/>
        </w:rPr>
        <w:t xml:space="preserve"> to add functionality to the PHP language. These can then be compiled into PHP or loaded dynamically at runtime. Extensions have been written to add support for the </w:t>
      </w:r>
      <w:hyperlink r:id="rId220" w:history="1">
        <w:r w:rsidRPr="00E3013F">
          <w:rPr>
            <w:rFonts w:ascii="Times New Roman" w:hAnsi="Times New Roman"/>
            <w:sz w:val="28"/>
            <w:szCs w:val="28"/>
          </w:rPr>
          <w:t>Windows API</w:t>
        </w:r>
      </w:hyperlink>
      <w:r w:rsidRPr="00E3013F">
        <w:rPr>
          <w:rFonts w:ascii="Times New Roman" w:hAnsi="Times New Roman"/>
          <w:sz w:val="28"/>
          <w:szCs w:val="28"/>
        </w:rPr>
        <w:t xml:space="preserve">, process management on </w:t>
      </w:r>
      <w:hyperlink r:id="rId221" w:history="1">
        <w:r w:rsidRPr="00E3013F">
          <w:rPr>
            <w:rFonts w:ascii="Times New Roman" w:hAnsi="Times New Roman"/>
            <w:sz w:val="28"/>
            <w:szCs w:val="28"/>
          </w:rPr>
          <w:t>Unix-</w:t>
        </w:r>
        <w:proofErr w:type="spellStart"/>
        <w:r w:rsidRPr="00E3013F">
          <w:rPr>
            <w:rFonts w:ascii="Times New Roman" w:hAnsi="Times New Roman"/>
            <w:sz w:val="28"/>
            <w:szCs w:val="28"/>
          </w:rPr>
          <w:t>like</w:t>
        </w:r>
      </w:hyperlink>
      <w:hyperlink r:id="rId222" w:history="1">
        <w:r w:rsidRPr="00E3013F">
          <w:rPr>
            <w:rFonts w:ascii="Times New Roman" w:hAnsi="Times New Roman"/>
            <w:sz w:val="28"/>
            <w:szCs w:val="28"/>
          </w:rPr>
          <w:t>operating</w:t>
        </w:r>
        <w:proofErr w:type="spellEnd"/>
        <w:r w:rsidRPr="00E3013F">
          <w:rPr>
            <w:rFonts w:ascii="Times New Roman" w:hAnsi="Times New Roman"/>
            <w:sz w:val="28"/>
            <w:szCs w:val="28"/>
          </w:rPr>
          <w:t xml:space="preserve"> systems</w:t>
        </w:r>
      </w:hyperlink>
      <w:r w:rsidRPr="00E3013F">
        <w:rPr>
          <w:rFonts w:ascii="Times New Roman" w:hAnsi="Times New Roman"/>
          <w:sz w:val="28"/>
          <w:szCs w:val="28"/>
        </w:rPr>
        <w:t xml:space="preserve">, </w:t>
      </w:r>
      <w:proofErr w:type="spellStart"/>
      <w:r w:rsidRPr="00E3013F">
        <w:rPr>
          <w:rFonts w:ascii="Times New Roman" w:hAnsi="Times New Roman"/>
          <w:sz w:val="28"/>
          <w:szCs w:val="28"/>
        </w:rPr>
        <w:t>multibyte</w:t>
      </w:r>
      <w:proofErr w:type="spellEnd"/>
      <w:r w:rsidRPr="00E3013F">
        <w:rPr>
          <w:rFonts w:ascii="Times New Roman" w:hAnsi="Times New Roman"/>
          <w:sz w:val="28"/>
          <w:szCs w:val="28"/>
        </w:rPr>
        <w:t xml:space="preserve"> strings (</w:t>
      </w:r>
      <w:hyperlink r:id="rId223" w:history="1">
        <w:r w:rsidRPr="00E3013F">
          <w:rPr>
            <w:rFonts w:ascii="Times New Roman" w:hAnsi="Times New Roman"/>
            <w:sz w:val="28"/>
            <w:szCs w:val="28"/>
          </w:rPr>
          <w:t>Unicode</w:t>
        </w:r>
      </w:hyperlink>
      <w:r w:rsidRPr="00E3013F">
        <w:rPr>
          <w:rFonts w:ascii="Times New Roman" w:hAnsi="Times New Roman"/>
          <w:sz w:val="28"/>
          <w:szCs w:val="28"/>
        </w:rPr>
        <w:t xml:space="preserve">), </w:t>
      </w:r>
      <w:hyperlink r:id="rId224" w:history="1">
        <w:proofErr w:type="spellStart"/>
        <w:r w:rsidRPr="00E3013F">
          <w:rPr>
            <w:rFonts w:ascii="Times New Roman" w:hAnsi="Times New Roman"/>
            <w:sz w:val="28"/>
            <w:szCs w:val="28"/>
          </w:rPr>
          <w:t>cURL</w:t>
        </w:r>
        <w:proofErr w:type="spellEnd"/>
      </w:hyperlink>
      <w:r w:rsidRPr="00E3013F">
        <w:rPr>
          <w:rFonts w:ascii="Times New Roman" w:hAnsi="Times New Roman"/>
          <w:sz w:val="28"/>
          <w:szCs w:val="28"/>
        </w:rPr>
        <w:t xml:space="preserve">, and several popular </w:t>
      </w:r>
      <w:hyperlink r:id="rId225" w:history="1">
        <w:r w:rsidRPr="00E3013F">
          <w:rPr>
            <w:rFonts w:ascii="Times New Roman" w:hAnsi="Times New Roman"/>
            <w:sz w:val="28"/>
            <w:szCs w:val="28"/>
          </w:rPr>
          <w:t>compression formats</w:t>
        </w:r>
      </w:hyperlink>
      <w:r w:rsidRPr="00E3013F">
        <w:rPr>
          <w:rFonts w:ascii="Times New Roman" w:hAnsi="Times New Roman"/>
          <w:sz w:val="28"/>
          <w:szCs w:val="28"/>
        </w:rPr>
        <w:t xml:space="preserve">. Some more unusual features include integration with </w:t>
      </w:r>
      <w:hyperlink r:id="rId226" w:history="1">
        <w:r w:rsidRPr="00E3013F">
          <w:rPr>
            <w:rFonts w:ascii="Times New Roman" w:hAnsi="Times New Roman"/>
            <w:sz w:val="28"/>
            <w:szCs w:val="28"/>
          </w:rPr>
          <w:t>Internet Relay Chat</w:t>
        </w:r>
      </w:hyperlink>
      <w:r w:rsidRPr="00E3013F">
        <w:rPr>
          <w:rFonts w:ascii="Times New Roman" w:hAnsi="Times New Roman"/>
          <w:sz w:val="28"/>
          <w:szCs w:val="28"/>
        </w:rPr>
        <w:t xml:space="preserve">, dynamic generation of images and </w:t>
      </w:r>
      <w:hyperlink r:id="rId227" w:history="1">
        <w:r w:rsidRPr="00E3013F">
          <w:rPr>
            <w:rFonts w:ascii="Times New Roman" w:hAnsi="Times New Roman"/>
            <w:sz w:val="28"/>
            <w:szCs w:val="28"/>
          </w:rPr>
          <w:t>Adobe Flash</w:t>
        </w:r>
      </w:hyperlink>
      <w:r w:rsidRPr="00E3013F">
        <w:rPr>
          <w:rFonts w:ascii="Times New Roman" w:hAnsi="Times New Roman"/>
          <w:sz w:val="28"/>
          <w:szCs w:val="28"/>
        </w:rPr>
        <w:t xml:space="preserve"> content, and even </w:t>
      </w:r>
      <w:hyperlink r:id="rId228" w:history="1">
        <w:r w:rsidRPr="00E3013F">
          <w:rPr>
            <w:rFonts w:ascii="Times New Roman" w:hAnsi="Times New Roman"/>
            <w:sz w:val="28"/>
            <w:szCs w:val="28"/>
          </w:rPr>
          <w:t>speech synthesis</w:t>
        </w:r>
      </w:hyperlink>
      <w:r w:rsidRPr="00E3013F">
        <w:rPr>
          <w:rFonts w:ascii="Times New Roman" w:hAnsi="Times New Roman"/>
          <w:sz w:val="28"/>
          <w:szCs w:val="28"/>
        </w:rPr>
        <w:t xml:space="preserve">. The </w:t>
      </w:r>
      <w:hyperlink r:id="rId229" w:history="1">
        <w:r w:rsidRPr="00E3013F">
          <w:rPr>
            <w:rFonts w:ascii="Times New Roman" w:hAnsi="Times New Roman"/>
            <w:sz w:val="28"/>
            <w:szCs w:val="28"/>
          </w:rPr>
          <w:t>PHP Extension Community Library</w:t>
        </w:r>
      </w:hyperlink>
      <w:r w:rsidRPr="00E3013F">
        <w:rPr>
          <w:rFonts w:ascii="Times New Roman" w:hAnsi="Times New Roman"/>
          <w:sz w:val="28"/>
          <w:szCs w:val="28"/>
        </w:rPr>
        <w:t xml:space="preserve"> (PECL) project is a repository for extensions to th</w:t>
      </w:r>
      <w:r>
        <w:rPr>
          <w:rFonts w:ascii="Times New Roman" w:hAnsi="Times New Roman"/>
          <w:sz w:val="28"/>
          <w:szCs w:val="28"/>
        </w:rPr>
        <w:t>e PHP language.</w:t>
      </w:r>
      <w:r w:rsidRPr="00E3013F">
        <w:rPr>
          <w:rFonts w:ascii="Times New Roman" w:hAnsi="Times New Roman"/>
          <w:sz w:val="28"/>
          <w:szCs w:val="28"/>
        </w:rPr>
        <w:t xml:space="preserve"> Zend provides a </w:t>
      </w:r>
      <w:hyperlink r:id="rId230" w:history="1">
        <w:r w:rsidRPr="00E3013F">
          <w:rPr>
            <w:rFonts w:ascii="Times New Roman" w:hAnsi="Times New Roman"/>
            <w:sz w:val="28"/>
            <w:szCs w:val="28"/>
          </w:rPr>
          <w:t>certification</w:t>
        </w:r>
      </w:hyperlink>
      <w:r w:rsidRPr="00E3013F">
        <w:rPr>
          <w:rFonts w:ascii="Times New Roman" w:hAnsi="Times New Roman"/>
          <w:sz w:val="28"/>
          <w:szCs w:val="28"/>
        </w:rPr>
        <w:t xml:space="preserve"> exam for programmers to become certified PHP developers.</w:t>
      </w:r>
    </w:p>
    <w:p w:rsidR="00310721" w:rsidRPr="00A71A9E" w:rsidRDefault="00C116B7" w:rsidP="00C116B7">
      <w:pPr>
        <w:rPr>
          <w:rFonts w:ascii="Times New Roman" w:hAnsi="Times New Roman"/>
          <w:b/>
          <w:sz w:val="20"/>
        </w:rPr>
      </w:pPr>
      <w:r w:rsidRPr="00A71A9E">
        <w:rPr>
          <w:rFonts w:ascii="Times New Roman" w:hAnsi="Times New Roman"/>
          <w:b/>
          <w:sz w:val="36"/>
        </w:rPr>
        <w:lastRenderedPageBreak/>
        <w:t>3.</w:t>
      </w:r>
      <w:r w:rsidR="00080D9F" w:rsidRPr="00A71A9E">
        <w:rPr>
          <w:rFonts w:ascii="Times New Roman" w:hAnsi="Times New Roman"/>
          <w:b/>
          <w:sz w:val="36"/>
        </w:rPr>
        <w:t>4</w:t>
      </w:r>
      <w:r w:rsidRPr="00A71A9E">
        <w:rPr>
          <w:rFonts w:ascii="Times New Roman" w:hAnsi="Times New Roman"/>
          <w:b/>
          <w:sz w:val="36"/>
        </w:rPr>
        <w:t xml:space="preserve"> </w:t>
      </w:r>
      <w:r w:rsidR="00310721" w:rsidRPr="00A71A9E">
        <w:rPr>
          <w:rFonts w:ascii="Times New Roman" w:hAnsi="Times New Roman"/>
          <w:b/>
          <w:sz w:val="36"/>
        </w:rPr>
        <w:t>M</w:t>
      </w:r>
      <w:r w:rsidR="00A71A9E">
        <w:rPr>
          <w:rFonts w:ascii="Times New Roman" w:hAnsi="Times New Roman"/>
          <w:b/>
          <w:sz w:val="36"/>
        </w:rPr>
        <w:t>y</w:t>
      </w:r>
      <w:r w:rsidR="00310721" w:rsidRPr="00A71A9E">
        <w:rPr>
          <w:rFonts w:ascii="Times New Roman" w:hAnsi="Times New Roman"/>
          <w:b/>
          <w:sz w:val="36"/>
        </w:rPr>
        <w:t>SQL</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rPr>
      </w:pPr>
    </w:p>
    <w:p w:rsidR="00310721" w:rsidRPr="00E3013F" w:rsidRDefault="00DA3A7A"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b/>
          <w:bCs/>
          <w:sz w:val="28"/>
          <w:szCs w:val="28"/>
        </w:rPr>
        <w:t>MySQL</w:t>
      </w:r>
      <w:r w:rsidRPr="00E3013F">
        <w:rPr>
          <w:rFonts w:ascii="Times New Roman" w:hAnsi="Times New Roman"/>
          <w:sz w:val="28"/>
          <w:szCs w:val="28"/>
        </w:rPr>
        <w:t xml:space="preserve"> is</w:t>
      </w:r>
      <w:r w:rsidR="00310721" w:rsidRPr="00E3013F">
        <w:rPr>
          <w:rFonts w:ascii="Times New Roman" w:hAnsi="Times New Roman"/>
          <w:sz w:val="28"/>
          <w:szCs w:val="28"/>
        </w:rPr>
        <w:t xml:space="preserve"> a </w:t>
      </w:r>
      <w:hyperlink r:id="rId231" w:history="1">
        <w:r w:rsidR="00310721" w:rsidRPr="00E3013F">
          <w:rPr>
            <w:rFonts w:ascii="Times New Roman" w:hAnsi="Times New Roman"/>
            <w:sz w:val="28"/>
            <w:szCs w:val="28"/>
          </w:rPr>
          <w:t>relational database management system</w:t>
        </w:r>
      </w:hyperlink>
      <w:r w:rsidR="00310721" w:rsidRPr="00E3013F">
        <w:rPr>
          <w:rFonts w:ascii="Times New Roman" w:hAnsi="Times New Roman"/>
          <w:sz w:val="28"/>
          <w:szCs w:val="28"/>
        </w:rPr>
        <w:t xml:space="preserve"> (RDBMS) which has more than 6 million installations. MySQL stands for "My Structured Query Language". The program runs as a server providing multi-user access to a number of databases.</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The project's </w:t>
      </w:r>
      <w:hyperlink r:id="rId232" w:history="1">
        <w:r w:rsidRPr="00E3013F">
          <w:rPr>
            <w:rFonts w:ascii="Times New Roman" w:hAnsi="Times New Roman"/>
            <w:sz w:val="28"/>
            <w:szCs w:val="28"/>
          </w:rPr>
          <w:t>source code</w:t>
        </w:r>
      </w:hyperlink>
      <w:r w:rsidRPr="00E3013F">
        <w:rPr>
          <w:rFonts w:ascii="Times New Roman" w:hAnsi="Times New Roman"/>
          <w:sz w:val="28"/>
          <w:szCs w:val="28"/>
        </w:rPr>
        <w:t xml:space="preserve"> is available under terms of the </w:t>
      </w:r>
      <w:hyperlink r:id="rId233" w:history="1">
        <w:r w:rsidRPr="00E3013F">
          <w:rPr>
            <w:rFonts w:ascii="Times New Roman" w:hAnsi="Times New Roman"/>
            <w:sz w:val="28"/>
            <w:szCs w:val="28"/>
          </w:rPr>
          <w:t>GNU General Public License</w:t>
        </w:r>
      </w:hyperlink>
      <w:r w:rsidRPr="00E3013F">
        <w:rPr>
          <w:rFonts w:ascii="Times New Roman" w:hAnsi="Times New Roman"/>
          <w:sz w:val="28"/>
          <w:szCs w:val="28"/>
        </w:rPr>
        <w:t xml:space="preserve">, as well as under a variety of </w:t>
      </w:r>
      <w:hyperlink r:id="rId234" w:history="1">
        <w:r w:rsidRPr="00E3013F">
          <w:rPr>
            <w:rFonts w:ascii="Times New Roman" w:hAnsi="Times New Roman"/>
            <w:sz w:val="28"/>
            <w:szCs w:val="28"/>
          </w:rPr>
          <w:t>proprietary</w:t>
        </w:r>
      </w:hyperlink>
      <w:r w:rsidRPr="00E3013F">
        <w:rPr>
          <w:rFonts w:ascii="Times New Roman" w:hAnsi="Times New Roman"/>
          <w:sz w:val="28"/>
          <w:szCs w:val="28"/>
        </w:rPr>
        <w:t xml:space="preserve"> agreements. MySQL is owned and sponsored by a single </w:t>
      </w:r>
      <w:hyperlink r:id="rId235" w:history="1">
        <w:r w:rsidRPr="00E3013F">
          <w:rPr>
            <w:rFonts w:ascii="Times New Roman" w:hAnsi="Times New Roman"/>
            <w:sz w:val="28"/>
            <w:szCs w:val="28"/>
          </w:rPr>
          <w:t>for-profit</w:t>
        </w:r>
      </w:hyperlink>
      <w:r w:rsidRPr="00E3013F">
        <w:rPr>
          <w:rFonts w:ascii="Times New Roman" w:hAnsi="Times New Roman"/>
          <w:sz w:val="28"/>
          <w:szCs w:val="28"/>
        </w:rPr>
        <w:t xml:space="preserve"> firm, the </w:t>
      </w:r>
      <w:hyperlink r:id="rId236" w:history="1">
        <w:r w:rsidRPr="00E3013F">
          <w:rPr>
            <w:rFonts w:ascii="Times New Roman" w:hAnsi="Times New Roman"/>
            <w:sz w:val="28"/>
            <w:szCs w:val="28"/>
          </w:rPr>
          <w:t>Swedish</w:t>
        </w:r>
      </w:hyperlink>
      <w:r w:rsidRPr="00E3013F">
        <w:rPr>
          <w:rFonts w:ascii="Times New Roman" w:hAnsi="Times New Roman"/>
          <w:sz w:val="28"/>
          <w:szCs w:val="28"/>
        </w:rPr>
        <w:t xml:space="preserve"> company </w:t>
      </w:r>
      <w:hyperlink r:id="rId237" w:history="1">
        <w:r w:rsidRPr="00E3013F">
          <w:rPr>
            <w:rFonts w:ascii="Times New Roman" w:hAnsi="Times New Roman"/>
            <w:sz w:val="28"/>
            <w:szCs w:val="28"/>
          </w:rPr>
          <w:t>MySQL AB</w:t>
        </w:r>
      </w:hyperlink>
      <w:r w:rsidRPr="00E3013F">
        <w:rPr>
          <w:rFonts w:ascii="Times New Roman" w:hAnsi="Times New Roman"/>
          <w:sz w:val="28"/>
          <w:szCs w:val="28"/>
        </w:rPr>
        <w:t xml:space="preserve">, now a </w:t>
      </w:r>
      <w:hyperlink r:id="rId238" w:history="1">
        <w:r w:rsidRPr="00E3013F">
          <w:rPr>
            <w:rFonts w:ascii="Times New Roman" w:hAnsi="Times New Roman"/>
            <w:sz w:val="28"/>
            <w:szCs w:val="28"/>
          </w:rPr>
          <w:t>subsidiary</w:t>
        </w:r>
      </w:hyperlink>
      <w:r w:rsidRPr="00E3013F">
        <w:rPr>
          <w:rFonts w:ascii="Times New Roman" w:hAnsi="Times New Roman"/>
          <w:sz w:val="28"/>
          <w:szCs w:val="28"/>
        </w:rPr>
        <w:t xml:space="preserve"> of </w:t>
      </w:r>
      <w:hyperlink r:id="rId239" w:history="1">
        <w:r w:rsidRPr="00E3013F">
          <w:rPr>
            <w:rFonts w:ascii="Times New Roman" w:hAnsi="Times New Roman"/>
            <w:sz w:val="28"/>
            <w:szCs w:val="28"/>
          </w:rPr>
          <w:t>Sun Microsystems</w:t>
        </w:r>
      </w:hyperlink>
      <w:r w:rsidRPr="00E3013F">
        <w:rPr>
          <w:rFonts w:ascii="Times New Roman" w:hAnsi="Times New Roman"/>
          <w:sz w:val="28"/>
          <w:szCs w:val="28"/>
        </w:rPr>
        <w:t>, which holds the copyright to most of the codebase.</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pPr>
      <w:r w:rsidRPr="00E3013F">
        <w:rPr>
          <w:rFonts w:ascii="Times New Roman" w:hAnsi="Times New Roman"/>
          <w:sz w:val="28"/>
          <w:szCs w:val="28"/>
        </w:rPr>
        <w:t xml:space="preserve">MySQL is commonly used by </w:t>
      </w:r>
      <w:hyperlink r:id="rId240" w:history="1">
        <w:r w:rsidRPr="00E3013F">
          <w:rPr>
            <w:rFonts w:ascii="Times New Roman" w:hAnsi="Times New Roman"/>
            <w:sz w:val="28"/>
            <w:szCs w:val="28"/>
          </w:rPr>
          <w:t>free software</w:t>
        </w:r>
      </w:hyperlink>
      <w:r w:rsidRPr="00E3013F">
        <w:rPr>
          <w:rFonts w:ascii="Times New Roman" w:hAnsi="Times New Roman"/>
          <w:sz w:val="28"/>
          <w:szCs w:val="28"/>
        </w:rPr>
        <w:t xml:space="preserve"> projects which require a full-featured database management system, such as </w:t>
      </w:r>
      <w:hyperlink r:id="rId241" w:history="1">
        <w:r w:rsidRPr="00E3013F">
          <w:rPr>
            <w:rFonts w:ascii="Times New Roman" w:hAnsi="Times New Roman"/>
            <w:sz w:val="28"/>
            <w:szCs w:val="28"/>
          </w:rPr>
          <w:t>WordPress</w:t>
        </w:r>
      </w:hyperlink>
      <w:r w:rsidRPr="00E3013F">
        <w:rPr>
          <w:rFonts w:ascii="Times New Roman" w:hAnsi="Times New Roman"/>
          <w:sz w:val="28"/>
          <w:szCs w:val="28"/>
        </w:rPr>
        <w:t xml:space="preserve">, </w:t>
      </w:r>
      <w:hyperlink r:id="rId242" w:history="1">
        <w:proofErr w:type="spellStart"/>
        <w:r w:rsidRPr="00E3013F">
          <w:rPr>
            <w:rFonts w:ascii="Times New Roman" w:hAnsi="Times New Roman"/>
            <w:sz w:val="28"/>
            <w:szCs w:val="28"/>
          </w:rPr>
          <w:t>phpBB</w:t>
        </w:r>
        <w:proofErr w:type="spellEnd"/>
      </w:hyperlink>
      <w:r w:rsidRPr="00E3013F">
        <w:rPr>
          <w:rFonts w:ascii="Times New Roman" w:hAnsi="Times New Roman"/>
          <w:sz w:val="28"/>
          <w:szCs w:val="28"/>
        </w:rPr>
        <w:t xml:space="preserve"> and other software built on the </w:t>
      </w:r>
      <w:hyperlink r:id="rId243" w:history="1">
        <w:r w:rsidRPr="00E3013F">
          <w:rPr>
            <w:rFonts w:ascii="Times New Roman" w:hAnsi="Times New Roman"/>
            <w:sz w:val="28"/>
            <w:szCs w:val="28"/>
          </w:rPr>
          <w:t>LAMP</w:t>
        </w:r>
      </w:hyperlink>
      <w:r w:rsidRPr="00E3013F">
        <w:rPr>
          <w:rFonts w:ascii="Times New Roman" w:hAnsi="Times New Roman"/>
          <w:sz w:val="28"/>
          <w:szCs w:val="28"/>
        </w:rPr>
        <w:t xml:space="preserve"> software stack. It is also used in very high-scale </w:t>
      </w:r>
      <w:hyperlink r:id="rId244" w:history="1">
        <w:r w:rsidRPr="00E3013F">
          <w:rPr>
            <w:rFonts w:ascii="Times New Roman" w:hAnsi="Times New Roman"/>
            <w:sz w:val="28"/>
            <w:szCs w:val="28"/>
          </w:rPr>
          <w:t>World Wide Web</w:t>
        </w:r>
      </w:hyperlink>
      <w:r w:rsidRPr="00E3013F">
        <w:rPr>
          <w:rFonts w:ascii="Times New Roman" w:hAnsi="Times New Roman"/>
          <w:sz w:val="28"/>
          <w:szCs w:val="28"/>
        </w:rPr>
        <w:t xml:space="preserve"> products including </w:t>
      </w:r>
      <w:hyperlink r:id="rId245" w:history="1">
        <w:r w:rsidRPr="00E3013F">
          <w:rPr>
            <w:rFonts w:ascii="Times New Roman" w:hAnsi="Times New Roman"/>
            <w:sz w:val="28"/>
            <w:szCs w:val="28"/>
          </w:rPr>
          <w:t>Google</w:t>
        </w:r>
      </w:hyperlink>
      <w:r w:rsidRPr="00E3013F">
        <w:rPr>
          <w:rFonts w:ascii="Times New Roman" w:hAnsi="Times New Roman"/>
          <w:sz w:val="28"/>
          <w:szCs w:val="28"/>
        </w:rPr>
        <w:t xml:space="preserve"> and </w:t>
      </w:r>
      <w:hyperlink r:id="rId246" w:history="1">
        <w:r w:rsidRPr="00E3013F">
          <w:rPr>
            <w:rFonts w:ascii="Times New Roman" w:hAnsi="Times New Roman"/>
            <w:sz w:val="28"/>
            <w:szCs w:val="28"/>
          </w:rPr>
          <w:t>Facebook</w:t>
        </w:r>
      </w:hyperlink>
      <w:r w:rsidRPr="00E3013F">
        <w:rPr>
          <w:rFonts w:ascii="Arial" w:hAnsi="Arial" w:cs="Arial"/>
          <w:sz w:val="28"/>
          <w:szCs w:val="28"/>
        </w:rPr>
        <w:t>.</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Pr="00226248" w:rsidRDefault="00080D9F"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t xml:space="preserve">3.4.1 </w:t>
      </w:r>
      <w:r w:rsidR="00310721" w:rsidRPr="00226248">
        <w:rPr>
          <w:rFonts w:ascii="Times New Roman" w:hAnsi="Times New Roman"/>
          <w:b/>
          <w:bCs/>
          <w:sz w:val="32"/>
          <w:szCs w:val="28"/>
        </w:rPr>
        <w:t xml:space="preserve">Uses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C26008"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sectPr w:rsidR="00C26008" w:rsidSect="00310721">
          <w:footerReference w:type="default" r:id="rId247"/>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MySQL is used in </w:t>
      </w:r>
      <w:hyperlink r:id="rId248" w:history="1">
        <w:r w:rsidRPr="00E3013F">
          <w:rPr>
            <w:rFonts w:ascii="Times New Roman" w:hAnsi="Times New Roman"/>
            <w:sz w:val="28"/>
            <w:szCs w:val="28"/>
          </w:rPr>
          <w:t>web applications</w:t>
        </w:r>
      </w:hyperlink>
      <w:r w:rsidRPr="00E3013F">
        <w:rPr>
          <w:rFonts w:ascii="Times New Roman" w:hAnsi="Times New Roman"/>
          <w:sz w:val="28"/>
          <w:szCs w:val="28"/>
        </w:rPr>
        <w:t xml:space="preserve"> and acts as the database component of the </w:t>
      </w:r>
      <w:hyperlink r:id="rId249" w:history="1">
        <w:r w:rsidRPr="00E3013F">
          <w:rPr>
            <w:rFonts w:ascii="Times New Roman" w:hAnsi="Times New Roman"/>
            <w:sz w:val="28"/>
            <w:szCs w:val="28"/>
          </w:rPr>
          <w:t>LAMP</w:t>
        </w:r>
      </w:hyperlink>
      <w:r w:rsidRPr="00E3013F">
        <w:rPr>
          <w:rFonts w:ascii="Times New Roman" w:hAnsi="Times New Roman"/>
          <w:sz w:val="28"/>
          <w:szCs w:val="28"/>
        </w:rPr>
        <w:t xml:space="preserve"> software stack. Its popularity for use with web applications is closely tied to the popularity of </w:t>
      </w:r>
      <w:hyperlink r:id="rId250" w:history="1">
        <w:r w:rsidRPr="00E3013F">
          <w:rPr>
            <w:rFonts w:ascii="Times New Roman" w:hAnsi="Times New Roman"/>
            <w:sz w:val="28"/>
            <w:szCs w:val="28"/>
          </w:rPr>
          <w:t>PHP</w:t>
        </w:r>
      </w:hyperlink>
      <w:r w:rsidRPr="00E3013F">
        <w:rPr>
          <w:rFonts w:ascii="Times New Roman" w:hAnsi="Times New Roman"/>
          <w:sz w:val="28"/>
          <w:szCs w:val="28"/>
        </w:rPr>
        <w:t xml:space="preserve">, which is often combined with MySQL. Several high-traffic web sites (including </w:t>
      </w:r>
      <w:hyperlink r:id="rId251" w:history="1">
        <w:r w:rsidRPr="00E3013F">
          <w:rPr>
            <w:rFonts w:ascii="Times New Roman" w:hAnsi="Times New Roman"/>
            <w:sz w:val="28"/>
            <w:szCs w:val="28"/>
          </w:rPr>
          <w:t>Flickr</w:t>
        </w:r>
      </w:hyperlink>
      <w:r w:rsidRPr="00E3013F">
        <w:rPr>
          <w:rFonts w:ascii="Times New Roman" w:hAnsi="Times New Roman"/>
          <w:sz w:val="28"/>
          <w:szCs w:val="28"/>
        </w:rPr>
        <w:t xml:space="preserve">, </w:t>
      </w:r>
      <w:hyperlink r:id="rId252" w:history="1">
        <w:r w:rsidRPr="00E3013F">
          <w:rPr>
            <w:rFonts w:ascii="Times New Roman" w:hAnsi="Times New Roman"/>
            <w:sz w:val="28"/>
            <w:szCs w:val="28"/>
          </w:rPr>
          <w:t>Facebook</w:t>
        </w:r>
      </w:hyperlink>
      <w:r w:rsidRPr="00E3013F">
        <w:rPr>
          <w:rFonts w:ascii="Times New Roman" w:hAnsi="Times New Roman"/>
          <w:sz w:val="28"/>
          <w:szCs w:val="28"/>
        </w:rPr>
        <w:t xml:space="preserve">, </w:t>
      </w:r>
      <w:hyperlink r:id="rId253" w:history="1">
        <w:r w:rsidRPr="00E3013F">
          <w:rPr>
            <w:rFonts w:ascii="Times New Roman" w:hAnsi="Times New Roman"/>
            <w:sz w:val="28"/>
            <w:szCs w:val="28"/>
          </w:rPr>
          <w:t>Wikipedia</w:t>
        </w:r>
      </w:hyperlink>
      <w:r w:rsidRPr="00E3013F">
        <w:rPr>
          <w:rFonts w:ascii="Times New Roman" w:hAnsi="Times New Roman"/>
          <w:sz w:val="28"/>
          <w:szCs w:val="28"/>
        </w:rPr>
        <w:t xml:space="preserve">, </w:t>
      </w:r>
      <w:hyperlink r:id="rId254" w:history="1">
        <w:r w:rsidRPr="00E3013F">
          <w:rPr>
            <w:rFonts w:ascii="Times New Roman" w:hAnsi="Times New Roman"/>
            <w:sz w:val="28"/>
            <w:szCs w:val="28"/>
          </w:rPr>
          <w:t>Google</w:t>
        </w:r>
      </w:hyperlink>
      <w:r w:rsidRPr="00E3013F">
        <w:rPr>
          <w:rFonts w:ascii="Times New Roman" w:hAnsi="Times New Roman"/>
          <w:sz w:val="28"/>
          <w:szCs w:val="28"/>
        </w:rPr>
        <w:t xml:space="preserve"> (though not for searches), </w:t>
      </w:r>
      <w:hyperlink r:id="rId255" w:history="1">
        <w:r w:rsidRPr="00E3013F">
          <w:rPr>
            <w:rFonts w:ascii="Times New Roman" w:hAnsi="Times New Roman"/>
            <w:sz w:val="28"/>
            <w:szCs w:val="28"/>
          </w:rPr>
          <w:t>Nokia</w:t>
        </w:r>
      </w:hyperlink>
      <w:r w:rsidRPr="00E3013F">
        <w:rPr>
          <w:rFonts w:ascii="Times New Roman" w:hAnsi="Times New Roman"/>
          <w:sz w:val="28"/>
          <w:szCs w:val="28"/>
        </w:rPr>
        <w:t>, Auction</w:t>
      </w:r>
      <w:r>
        <w:rPr>
          <w:rFonts w:ascii="Times New Roman" w:hAnsi="Times New Roman"/>
          <w:sz w:val="28"/>
          <w:szCs w:val="28"/>
        </w:rPr>
        <w:t xml:space="preserve"> </w:t>
      </w:r>
      <w:r w:rsidRPr="00E3013F">
        <w:rPr>
          <w:rFonts w:ascii="Times New Roman" w:hAnsi="Times New Roman"/>
          <w:sz w:val="28"/>
          <w:szCs w:val="28"/>
        </w:rPr>
        <w:t xml:space="preserve">marts and </w:t>
      </w:r>
      <w:hyperlink r:id="rId256" w:history="1">
        <w:r w:rsidRPr="00E3013F">
          <w:rPr>
            <w:rFonts w:ascii="Times New Roman" w:hAnsi="Times New Roman"/>
            <w:sz w:val="28"/>
            <w:szCs w:val="28"/>
          </w:rPr>
          <w:t>YouTube</w:t>
        </w:r>
      </w:hyperlink>
      <w:r w:rsidRPr="00E3013F">
        <w:rPr>
          <w:rFonts w:ascii="Times New Roman" w:hAnsi="Times New Roman"/>
          <w:sz w:val="28"/>
          <w:szCs w:val="28"/>
        </w:rPr>
        <w:t>) use MySQL for data storage and logging of user data</w:t>
      </w:r>
      <w:r w:rsidRPr="00E3013F">
        <w:rPr>
          <w:rFonts w:ascii="Arial" w:hAnsi="Arial" w:cs="Arial"/>
          <w:sz w:val="28"/>
          <w:szCs w:val="28"/>
        </w:rPr>
        <w:t>.</w:t>
      </w:r>
    </w:p>
    <w:p w:rsidR="00310721" w:rsidRPr="00330161" w:rsidRDefault="00080D9F" w:rsidP="00080D9F">
      <w:pPr>
        <w:rPr>
          <w:rFonts w:ascii="Times New Roman" w:hAnsi="Times New Roman"/>
          <w:b/>
          <w:sz w:val="36"/>
          <w:szCs w:val="32"/>
        </w:rPr>
      </w:pPr>
      <w:r w:rsidRPr="00330161">
        <w:rPr>
          <w:rFonts w:ascii="Times New Roman" w:hAnsi="Times New Roman"/>
          <w:b/>
          <w:sz w:val="36"/>
          <w:szCs w:val="32"/>
        </w:rPr>
        <w:lastRenderedPageBreak/>
        <w:t>3.5 Platforms and Interfaces</w:t>
      </w:r>
    </w:p>
    <w:p w:rsidR="00310721" w:rsidRPr="00175B78" w:rsidRDefault="009E4BC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8"/>
          <w:szCs w:val="28"/>
        </w:rPr>
      </w:pPr>
      <w:hyperlink r:id="rId257" w:history="1"/>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MySQL is written in </w:t>
      </w:r>
      <w:hyperlink r:id="rId258" w:history="1">
        <w:r w:rsidRPr="00E3013F">
          <w:rPr>
            <w:rFonts w:ascii="Times New Roman" w:hAnsi="Times New Roman"/>
            <w:sz w:val="28"/>
            <w:szCs w:val="28"/>
          </w:rPr>
          <w:t>C</w:t>
        </w:r>
      </w:hyperlink>
      <w:r w:rsidRPr="00E3013F">
        <w:rPr>
          <w:rFonts w:ascii="Times New Roman" w:hAnsi="Times New Roman"/>
          <w:sz w:val="28"/>
          <w:szCs w:val="28"/>
        </w:rPr>
        <w:t xml:space="preserve"> and </w:t>
      </w:r>
      <w:hyperlink r:id="rId259" w:history="1">
        <w:r w:rsidRPr="00E3013F">
          <w:rPr>
            <w:rFonts w:ascii="Times New Roman" w:hAnsi="Times New Roman"/>
            <w:sz w:val="28"/>
            <w:szCs w:val="28"/>
          </w:rPr>
          <w:t>C++</w:t>
        </w:r>
      </w:hyperlink>
      <w:r w:rsidRPr="00E3013F">
        <w:rPr>
          <w:rFonts w:ascii="Times New Roman" w:hAnsi="Times New Roman"/>
          <w:sz w:val="28"/>
          <w:szCs w:val="28"/>
        </w:rPr>
        <w:t xml:space="preserve">. The </w:t>
      </w:r>
      <w:hyperlink r:id="rId260" w:history="1">
        <w:r w:rsidRPr="00E3013F">
          <w:rPr>
            <w:rFonts w:ascii="Times New Roman" w:hAnsi="Times New Roman"/>
            <w:sz w:val="28"/>
            <w:szCs w:val="28"/>
          </w:rPr>
          <w:t>SQL</w:t>
        </w:r>
      </w:hyperlink>
      <w:r w:rsidRPr="00E3013F">
        <w:rPr>
          <w:rFonts w:ascii="Times New Roman" w:hAnsi="Times New Roman"/>
          <w:sz w:val="28"/>
          <w:szCs w:val="28"/>
        </w:rPr>
        <w:t xml:space="preserve"> parser uses </w:t>
      </w:r>
      <w:hyperlink r:id="rId261" w:history="1">
        <w:proofErr w:type="spellStart"/>
        <w:r w:rsidRPr="00E3013F">
          <w:rPr>
            <w:rFonts w:ascii="Times New Roman" w:hAnsi="Times New Roman"/>
            <w:sz w:val="28"/>
            <w:szCs w:val="28"/>
          </w:rPr>
          <w:t>yacc</w:t>
        </w:r>
        <w:proofErr w:type="spellEnd"/>
      </w:hyperlink>
      <w:r w:rsidRPr="00E3013F">
        <w:rPr>
          <w:rFonts w:ascii="Times New Roman" w:hAnsi="Times New Roman"/>
          <w:sz w:val="28"/>
          <w:szCs w:val="28"/>
        </w:rPr>
        <w:t xml:space="preserve"> and a home-brewed </w:t>
      </w:r>
      <w:hyperlink r:id="rId262" w:history="1">
        <w:proofErr w:type="spellStart"/>
        <w:r w:rsidRPr="00E3013F">
          <w:rPr>
            <w:rFonts w:ascii="Times New Roman" w:hAnsi="Times New Roman"/>
            <w:sz w:val="28"/>
            <w:szCs w:val="28"/>
          </w:rPr>
          <w:t>lexer</w:t>
        </w:r>
        <w:proofErr w:type="spellEnd"/>
      </w:hyperlink>
      <w:r w:rsidRPr="00E3013F">
        <w:rPr>
          <w:rFonts w:ascii="Times New Roman" w:hAnsi="Times New Roman"/>
          <w:sz w:val="28"/>
          <w:szCs w:val="28"/>
        </w:rPr>
        <w:t>, sql_lex.cc</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MySQL works on many different </w:t>
      </w:r>
      <w:hyperlink r:id="rId263" w:history="1">
        <w:r w:rsidRPr="00E3013F">
          <w:rPr>
            <w:rFonts w:ascii="Times New Roman" w:hAnsi="Times New Roman"/>
            <w:sz w:val="28"/>
            <w:szCs w:val="28"/>
          </w:rPr>
          <w:t>system platforms</w:t>
        </w:r>
      </w:hyperlink>
      <w:r w:rsidRPr="00E3013F">
        <w:rPr>
          <w:rFonts w:ascii="Times New Roman" w:hAnsi="Times New Roman"/>
          <w:sz w:val="28"/>
          <w:szCs w:val="28"/>
        </w:rPr>
        <w:t xml:space="preserve">, including </w:t>
      </w:r>
      <w:hyperlink r:id="rId264" w:history="1">
        <w:r w:rsidRPr="00E3013F">
          <w:rPr>
            <w:rFonts w:ascii="Times New Roman" w:hAnsi="Times New Roman"/>
            <w:sz w:val="28"/>
            <w:szCs w:val="28"/>
          </w:rPr>
          <w:t>AIX</w:t>
        </w:r>
      </w:hyperlink>
      <w:r w:rsidRPr="00E3013F">
        <w:rPr>
          <w:rFonts w:ascii="Times New Roman" w:hAnsi="Times New Roman"/>
          <w:sz w:val="28"/>
          <w:szCs w:val="28"/>
        </w:rPr>
        <w:t xml:space="preserve">, </w:t>
      </w:r>
      <w:hyperlink r:id="rId265" w:history="1">
        <w:proofErr w:type="spellStart"/>
        <w:r w:rsidRPr="00E3013F">
          <w:rPr>
            <w:rFonts w:ascii="Times New Roman" w:hAnsi="Times New Roman"/>
            <w:sz w:val="28"/>
            <w:szCs w:val="28"/>
          </w:rPr>
          <w:t>BSDi</w:t>
        </w:r>
        <w:proofErr w:type="spellEnd"/>
      </w:hyperlink>
      <w:r w:rsidRPr="00E3013F">
        <w:rPr>
          <w:rFonts w:ascii="Times New Roman" w:hAnsi="Times New Roman"/>
          <w:sz w:val="28"/>
          <w:szCs w:val="28"/>
        </w:rPr>
        <w:t xml:space="preserve">, </w:t>
      </w:r>
      <w:hyperlink r:id="rId266" w:history="1">
        <w:r w:rsidRPr="00E3013F">
          <w:rPr>
            <w:rFonts w:ascii="Times New Roman" w:hAnsi="Times New Roman"/>
            <w:sz w:val="28"/>
            <w:szCs w:val="28"/>
          </w:rPr>
          <w:t>FreeBSD</w:t>
        </w:r>
      </w:hyperlink>
      <w:r w:rsidRPr="00E3013F">
        <w:rPr>
          <w:rFonts w:ascii="Times New Roman" w:hAnsi="Times New Roman"/>
          <w:sz w:val="28"/>
          <w:szCs w:val="28"/>
        </w:rPr>
        <w:t xml:space="preserve">, </w:t>
      </w:r>
      <w:hyperlink r:id="rId267" w:history="1">
        <w:r w:rsidRPr="00E3013F">
          <w:rPr>
            <w:rFonts w:ascii="Times New Roman" w:hAnsi="Times New Roman"/>
            <w:sz w:val="28"/>
            <w:szCs w:val="28"/>
          </w:rPr>
          <w:t>HP-UX</w:t>
        </w:r>
      </w:hyperlink>
      <w:r w:rsidRPr="00E3013F">
        <w:rPr>
          <w:rFonts w:ascii="Times New Roman" w:hAnsi="Times New Roman"/>
          <w:sz w:val="28"/>
          <w:szCs w:val="28"/>
        </w:rPr>
        <w:t xml:space="preserve">, </w:t>
      </w:r>
      <w:hyperlink r:id="rId268" w:history="1">
        <w:r w:rsidRPr="00E3013F">
          <w:rPr>
            <w:rFonts w:ascii="Times New Roman" w:hAnsi="Times New Roman"/>
            <w:sz w:val="28"/>
            <w:szCs w:val="28"/>
          </w:rPr>
          <w:t>i5/OS</w:t>
        </w:r>
      </w:hyperlink>
      <w:r w:rsidRPr="00E3013F">
        <w:rPr>
          <w:rFonts w:ascii="Times New Roman" w:hAnsi="Times New Roman"/>
          <w:sz w:val="28"/>
          <w:szCs w:val="28"/>
        </w:rPr>
        <w:t xml:space="preserve">, </w:t>
      </w:r>
      <w:hyperlink r:id="rId269" w:history="1">
        <w:r w:rsidRPr="00E3013F">
          <w:rPr>
            <w:rFonts w:ascii="Times New Roman" w:hAnsi="Times New Roman"/>
            <w:sz w:val="28"/>
            <w:szCs w:val="28"/>
          </w:rPr>
          <w:t>Linux</w:t>
        </w:r>
      </w:hyperlink>
      <w:r w:rsidRPr="00E3013F">
        <w:rPr>
          <w:rFonts w:ascii="Times New Roman" w:hAnsi="Times New Roman"/>
          <w:sz w:val="28"/>
          <w:szCs w:val="28"/>
        </w:rPr>
        <w:t xml:space="preserve">, </w:t>
      </w:r>
      <w:hyperlink r:id="rId270" w:history="1">
        <w:r w:rsidRPr="00E3013F">
          <w:rPr>
            <w:rFonts w:ascii="Times New Roman" w:hAnsi="Times New Roman"/>
            <w:sz w:val="28"/>
            <w:szCs w:val="28"/>
          </w:rPr>
          <w:t>Mac OS X</w:t>
        </w:r>
      </w:hyperlink>
      <w:r w:rsidRPr="00E3013F">
        <w:rPr>
          <w:rFonts w:ascii="Times New Roman" w:hAnsi="Times New Roman"/>
          <w:sz w:val="28"/>
          <w:szCs w:val="28"/>
        </w:rPr>
        <w:t xml:space="preserve">, </w:t>
      </w:r>
      <w:hyperlink r:id="rId271" w:history="1">
        <w:proofErr w:type="spellStart"/>
        <w:r w:rsidRPr="00E3013F">
          <w:rPr>
            <w:rFonts w:ascii="Times New Roman" w:hAnsi="Times New Roman"/>
            <w:sz w:val="28"/>
            <w:szCs w:val="28"/>
          </w:rPr>
          <w:t>NetBSD</w:t>
        </w:r>
        <w:proofErr w:type="spellEnd"/>
      </w:hyperlink>
      <w:r w:rsidRPr="00E3013F">
        <w:rPr>
          <w:rFonts w:ascii="Times New Roman" w:hAnsi="Times New Roman"/>
          <w:sz w:val="28"/>
          <w:szCs w:val="28"/>
        </w:rPr>
        <w:t xml:space="preserve">, </w:t>
      </w:r>
      <w:hyperlink r:id="rId272" w:history="1">
        <w:r w:rsidRPr="00E3013F">
          <w:rPr>
            <w:rFonts w:ascii="Times New Roman" w:hAnsi="Times New Roman"/>
            <w:sz w:val="28"/>
            <w:szCs w:val="28"/>
          </w:rPr>
          <w:t>Novell NetWare</w:t>
        </w:r>
      </w:hyperlink>
      <w:r w:rsidRPr="00E3013F">
        <w:rPr>
          <w:rFonts w:ascii="Times New Roman" w:hAnsi="Times New Roman"/>
          <w:sz w:val="28"/>
          <w:szCs w:val="28"/>
        </w:rPr>
        <w:t xml:space="preserve">, </w:t>
      </w:r>
      <w:hyperlink r:id="rId273" w:history="1">
        <w:proofErr w:type="spellStart"/>
        <w:r w:rsidRPr="00E3013F">
          <w:rPr>
            <w:rFonts w:ascii="Times New Roman" w:hAnsi="Times New Roman"/>
            <w:sz w:val="28"/>
            <w:szCs w:val="28"/>
          </w:rPr>
          <w:t>OpenBSD</w:t>
        </w:r>
        <w:proofErr w:type="spellEnd"/>
      </w:hyperlink>
      <w:r w:rsidRPr="00E3013F">
        <w:rPr>
          <w:rFonts w:ascii="Times New Roman" w:hAnsi="Times New Roman"/>
          <w:sz w:val="28"/>
          <w:szCs w:val="28"/>
        </w:rPr>
        <w:t xml:space="preserve">, </w:t>
      </w:r>
      <w:hyperlink r:id="rId274" w:history="1">
        <w:proofErr w:type="spellStart"/>
        <w:r w:rsidRPr="00E3013F">
          <w:rPr>
            <w:rFonts w:ascii="Times New Roman" w:hAnsi="Times New Roman"/>
            <w:sz w:val="28"/>
            <w:szCs w:val="28"/>
          </w:rPr>
          <w:t>OpenSolaris</w:t>
        </w:r>
        <w:proofErr w:type="spellEnd"/>
      </w:hyperlink>
      <w:r w:rsidRPr="00E3013F">
        <w:rPr>
          <w:rFonts w:ascii="Times New Roman" w:hAnsi="Times New Roman"/>
          <w:sz w:val="28"/>
          <w:szCs w:val="28"/>
        </w:rPr>
        <w:t xml:space="preserve">, </w:t>
      </w:r>
      <w:hyperlink r:id="rId275" w:history="1">
        <w:proofErr w:type="spellStart"/>
        <w:r w:rsidRPr="00E3013F">
          <w:rPr>
            <w:rFonts w:ascii="Times New Roman" w:hAnsi="Times New Roman"/>
            <w:sz w:val="28"/>
            <w:szCs w:val="28"/>
          </w:rPr>
          <w:t>eComStation</w:t>
        </w:r>
        <w:proofErr w:type="spellEnd"/>
      </w:hyperlink>
      <w:r w:rsidRPr="00E3013F">
        <w:rPr>
          <w:rFonts w:ascii="Times New Roman" w:hAnsi="Times New Roman"/>
          <w:sz w:val="28"/>
          <w:szCs w:val="28"/>
        </w:rPr>
        <w:t xml:space="preserve">, </w:t>
      </w:r>
      <w:hyperlink r:id="rId276" w:history="1">
        <w:r w:rsidRPr="00E3013F">
          <w:rPr>
            <w:rFonts w:ascii="Times New Roman" w:hAnsi="Times New Roman"/>
            <w:sz w:val="28"/>
            <w:szCs w:val="28"/>
          </w:rPr>
          <w:t>OS/2</w:t>
        </w:r>
      </w:hyperlink>
      <w:r w:rsidRPr="00E3013F">
        <w:rPr>
          <w:rFonts w:ascii="Times New Roman" w:hAnsi="Times New Roman"/>
          <w:sz w:val="28"/>
          <w:szCs w:val="28"/>
        </w:rPr>
        <w:t xml:space="preserve"> Warp, </w:t>
      </w:r>
      <w:hyperlink r:id="rId277" w:history="1">
        <w:r w:rsidRPr="00E3013F">
          <w:rPr>
            <w:rFonts w:ascii="Times New Roman" w:hAnsi="Times New Roman"/>
            <w:sz w:val="28"/>
            <w:szCs w:val="28"/>
          </w:rPr>
          <w:t>QNX</w:t>
        </w:r>
      </w:hyperlink>
      <w:r w:rsidRPr="00E3013F">
        <w:rPr>
          <w:rFonts w:ascii="Times New Roman" w:hAnsi="Times New Roman"/>
          <w:sz w:val="28"/>
          <w:szCs w:val="28"/>
        </w:rPr>
        <w:t xml:space="preserve">, </w:t>
      </w:r>
      <w:hyperlink r:id="rId278" w:history="1">
        <w:r w:rsidRPr="00E3013F">
          <w:rPr>
            <w:rFonts w:ascii="Times New Roman" w:hAnsi="Times New Roman"/>
            <w:sz w:val="28"/>
            <w:szCs w:val="28"/>
          </w:rPr>
          <w:t>IRIX</w:t>
        </w:r>
      </w:hyperlink>
      <w:r w:rsidRPr="00E3013F">
        <w:rPr>
          <w:rFonts w:ascii="Times New Roman" w:hAnsi="Times New Roman"/>
          <w:sz w:val="28"/>
          <w:szCs w:val="28"/>
        </w:rPr>
        <w:t xml:space="preserve">, </w:t>
      </w:r>
      <w:hyperlink r:id="rId279" w:history="1">
        <w:r w:rsidRPr="00E3013F">
          <w:rPr>
            <w:rFonts w:ascii="Times New Roman" w:hAnsi="Times New Roman"/>
            <w:sz w:val="28"/>
            <w:szCs w:val="28"/>
          </w:rPr>
          <w:t>Solaris</w:t>
        </w:r>
      </w:hyperlink>
      <w:r w:rsidRPr="00E3013F">
        <w:rPr>
          <w:rFonts w:ascii="Times New Roman" w:hAnsi="Times New Roman"/>
          <w:sz w:val="28"/>
          <w:szCs w:val="28"/>
        </w:rPr>
        <w:t xml:space="preserve">, </w:t>
      </w:r>
      <w:hyperlink r:id="rId280" w:history="1">
        <w:r w:rsidRPr="00E3013F">
          <w:rPr>
            <w:rFonts w:ascii="Times New Roman" w:hAnsi="Times New Roman"/>
            <w:sz w:val="28"/>
            <w:szCs w:val="28"/>
          </w:rPr>
          <w:t>Symbian</w:t>
        </w:r>
      </w:hyperlink>
      <w:r w:rsidRPr="00E3013F">
        <w:rPr>
          <w:rFonts w:ascii="Times New Roman" w:hAnsi="Times New Roman"/>
          <w:sz w:val="28"/>
          <w:szCs w:val="28"/>
        </w:rPr>
        <w:t xml:space="preserve">, </w:t>
      </w:r>
      <w:hyperlink r:id="rId281" w:history="1">
        <w:r w:rsidRPr="00E3013F">
          <w:rPr>
            <w:rFonts w:ascii="Times New Roman" w:hAnsi="Times New Roman"/>
            <w:sz w:val="28"/>
            <w:szCs w:val="28"/>
          </w:rPr>
          <w:t>SunOS</w:t>
        </w:r>
      </w:hyperlink>
      <w:r w:rsidRPr="00E3013F">
        <w:rPr>
          <w:rFonts w:ascii="Times New Roman" w:hAnsi="Times New Roman"/>
          <w:sz w:val="28"/>
          <w:szCs w:val="28"/>
        </w:rPr>
        <w:t xml:space="preserve">, </w:t>
      </w:r>
      <w:hyperlink r:id="rId282" w:history="1">
        <w:r w:rsidRPr="00E3013F">
          <w:rPr>
            <w:rFonts w:ascii="Times New Roman" w:hAnsi="Times New Roman"/>
            <w:sz w:val="28"/>
            <w:szCs w:val="28"/>
          </w:rPr>
          <w:t xml:space="preserve">SCO </w:t>
        </w:r>
        <w:proofErr w:type="spellStart"/>
        <w:r w:rsidRPr="00E3013F">
          <w:rPr>
            <w:rFonts w:ascii="Times New Roman" w:hAnsi="Times New Roman"/>
            <w:sz w:val="28"/>
            <w:szCs w:val="28"/>
          </w:rPr>
          <w:t>OpenServer</w:t>
        </w:r>
        <w:proofErr w:type="spellEnd"/>
      </w:hyperlink>
      <w:r w:rsidRPr="00E3013F">
        <w:rPr>
          <w:rFonts w:ascii="Times New Roman" w:hAnsi="Times New Roman"/>
          <w:sz w:val="28"/>
          <w:szCs w:val="28"/>
        </w:rPr>
        <w:t xml:space="preserve">, SCO </w:t>
      </w:r>
      <w:hyperlink r:id="rId283" w:history="1">
        <w:r w:rsidRPr="00E3013F">
          <w:rPr>
            <w:rFonts w:ascii="Times New Roman" w:hAnsi="Times New Roman"/>
            <w:sz w:val="28"/>
            <w:szCs w:val="28"/>
          </w:rPr>
          <w:t>UnixWare</w:t>
        </w:r>
      </w:hyperlink>
      <w:r w:rsidRPr="00E3013F">
        <w:rPr>
          <w:rFonts w:ascii="Times New Roman" w:hAnsi="Times New Roman"/>
          <w:sz w:val="28"/>
          <w:szCs w:val="28"/>
        </w:rPr>
        <w:t xml:space="preserve">, </w:t>
      </w:r>
      <w:hyperlink r:id="rId284" w:history="1">
        <w:proofErr w:type="spellStart"/>
        <w:r w:rsidRPr="00E3013F">
          <w:rPr>
            <w:rFonts w:ascii="Times New Roman" w:hAnsi="Times New Roman"/>
            <w:sz w:val="28"/>
            <w:szCs w:val="28"/>
          </w:rPr>
          <w:t>Sanos</w:t>
        </w:r>
        <w:proofErr w:type="spellEnd"/>
      </w:hyperlink>
      <w:r w:rsidRPr="00E3013F">
        <w:rPr>
          <w:rFonts w:ascii="Times New Roman" w:hAnsi="Times New Roman"/>
          <w:sz w:val="28"/>
          <w:szCs w:val="28"/>
        </w:rPr>
        <w:t xml:space="preserve">, </w:t>
      </w:r>
      <w:hyperlink r:id="rId285" w:history="1">
        <w:r w:rsidRPr="00E3013F">
          <w:rPr>
            <w:rFonts w:ascii="Times New Roman" w:hAnsi="Times New Roman"/>
            <w:sz w:val="28"/>
            <w:szCs w:val="28"/>
          </w:rPr>
          <w:t>Tru64</w:t>
        </w:r>
      </w:hyperlink>
      <w:r w:rsidRPr="00E3013F">
        <w:rPr>
          <w:rFonts w:ascii="Times New Roman" w:hAnsi="Times New Roman"/>
          <w:sz w:val="28"/>
          <w:szCs w:val="28"/>
        </w:rPr>
        <w:t xml:space="preserve"> and </w:t>
      </w:r>
      <w:hyperlink r:id="rId286" w:history="1">
        <w:r w:rsidRPr="00E3013F">
          <w:rPr>
            <w:rFonts w:ascii="Times New Roman" w:hAnsi="Times New Roman"/>
            <w:sz w:val="28"/>
            <w:szCs w:val="28"/>
          </w:rPr>
          <w:t>Microsoft Windows</w:t>
        </w:r>
      </w:hyperlink>
      <w:r w:rsidRPr="00E3013F">
        <w:rPr>
          <w:rFonts w:ascii="Times New Roman" w:hAnsi="Times New Roman"/>
          <w:sz w:val="28"/>
          <w:szCs w:val="28"/>
        </w:rPr>
        <w:t xml:space="preserve">. A port of MySQL to </w:t>
      </w:r>
      <w:hyperlink r:id="rId287" w:history="1">
        <w:r w:rsidRPr="00E3013F">
          <w:rPr>
            <w:rFonts w:ascii="Times New Roman" w:hAnsi="Times New Roman"/>
            <w:sz w:val="28"/>
            <w:szCs w:val="28"/>
          </w:rPr>
          <w:t>OpenVMS</w:t>
        </w:r>
      </w:hyperlink>
      <w:r w:rsidRPr="00E3013F">
        <w:rPr>
          <w:rFonts w:ascii="Times New Roman" w:hAnsi="Times New Roman"/>
          <w:sz w:val="28"/>
          <w:szCs w:val="28"/>
        </w:rPr>
        <w:t xml:space="preserve"> is also available. </w:t>
      </w:r>
    </w:p>
    <w:p w:rsidR="00310721" w:rsidRDefault="009E4BC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288" w:history="1">
        <w:r w:rsidR="00310721" w:rsidRPr="00E3013F">
          <w:rPr>
            <w:rFonts w:ascii="Times New Roman" w:hAnsi="Times New Roman"/>
            <w:sz w:val="28"/>
            <w:szCs w:val="28"/>
          </w:rPr>
          <w:t>Libraries</w:t>
        </w:r>
      </w:hyperlink>
      <w:r w:rsidR="00310721" w:rsidRPr="00E3013F">
        <w:rPr>
          <w:rFonts w:ascii="Times New Roman" w:hAnsi="Times New Roman"/>
          <w:sz w:val="28"/>
          <w:szCs w:val="28"/>
        </w:rPr>
        <w:t xml:space="preserve"> for accessing MySQL databases are available in all major </w:t>
      </w:r>
      <w:hyperlink r:id="rId289" w:history="1">
        <w:r w:rsidR="00310721" w:rsidRPr="00E3013F">
          <w:rPr>
            <w:rFonts w:ascii="Times New Roman" w:hAnsi="Times New Roman"/>
            <w:sz w:val="28"/>
            <w:szCs w:val="28"/>
          </w:rPr>
          <w:t>programming languages</w:t>
        </w:r>
      </w:hyperlink>
      <w:r w:rsidR="00310721" w:rsidRPr="00E3013F">
        <w:rPr>
          <w:rFonts w:ascii="Times New Roman" w:hAnsi="Times New Roman"/>
          <w:sz w:val="28"/>
          <w:szCs w:val="28"/>
        </w:rPr>
        <w:t xml:space="preserve"> with language-specific </w:t>
      </w:r>
      <w:hyperlink r:id="rId290" w:history="1">
        <w:r w:rsidR="00310721" w:rsidRPr="00E3013F">
          <w:rPr>
            <w:rFonts w:ascii="Times New Roman" w:hAnsi="Times New Roman"/>
            <w:sz w:val="28"/>
            <w:szCs w:val="28"/>
          </w:rPr>
          <w:t>APIs</w:t>
        </w:r>
      </w:hyperlink>
      <w:r w:rsidR="00310721" w:rsidRPr="00E3013F">
        <w:rPr>
          <w:rFonts w:ascii="Times New Roman" w:hAnsi="Times New Roman"/>
          <w:sz w:val="28"/>
          <w:szCs w:val="28"/>
        </w:rPr>
        <w:t xml:space="preserve">. In addition, an </w:t>
      </w:r>
      <w:hyperlink r:id="rId291" w:history="1">
        <w:r w:rsidR="00310721" w:rsidRPr="00E3013F">
          <w:rPr>
            <w:rFonts w:ascii="Times New Roman" w:hAnsi="Times New Roman"/>
            <w:sz w:val="28"/>
            <w:szCs w:val="28"/>
          </w:rPr>
          <w:t>ODBC</w:t>
        </w:r>
      </w:hyperlink>
      <w:r w:rsidR="00310721" w:rsidRPr="00E3013F">
        <w:rPr>
          <w:rFonts w:ascii="Times New Roman" w:hAnsi="Times New Roman"/>
          <w:sz w:val="28"/>
          <w:szCs w:val="28"/>
        </w:rPr>
        <w:t xml:space="preserve"> interface called </w:t>
      </w:r>
      <w:hyperlink r:id="rId292" w:history="1">
        <w:proofErr w:type="spellStart"/>
        <w:r w:rsidR="00310721" w:rsidRPr="00E3013F">
          <w:rPr>
            <w:rFonts w:ascii="Times New Roman" w:hAnsi="Times New Roman"/>
            <w:sz w:val="28"/>
            <w:szCs w:val="28"/>
          </w:rPr>
          <w:t>MyODBC</w:t>
        </w:r>
        <w:proofErr w:type="spellEnd"/>
      </w:hyperlink>
      <w:r w:rsidR="00310721" w:rsidRPr="00E3013F">
        <w:rPr>
          <w:rFonts w:ascii="Times New Roman" w:hAnsi="Times New Roman"/>
          <w:sz w:val="28"/>
          <w:szCs w:val="28"/>
        </w:rPr>
        <w:t xml:space="preserve"> allows additional programming languages that support the ODBC interface to communicate with a MySQL database, such as </w:t>
      </w:r>
      <w:hyperlink r:id="rId293" w:history="1">
        <w:r w:rsidR="00310721" w:rsidRPr="00E3013F">
          <w:rPr>
            <w:rFonts w:ascii="Times New Roman" w:hAnsi="Times New Roman"/>
            <w:sz w:val="28"/>
            <w:szCs w:val="28"/>
          </w:rPr>
          <w:t>ASP</w:t>
        </w:r>
      </w:hyperlink>
      <w:r w:rsidR="00310721" w:rsidRPr="00E3013F">
        <w:rPr>
          <w:rFonts w:ascii="Times New Roman" w:hAnsi="Times New Roman"/>
          <w:sz w:val="28"/>
          <w:szCs w:val="28"/>
        </w:rPr>
        <w:t xml:space="preserve"> or </w:t>
      </w:r>
      <w:hyperlink r:id="rId294" w:history="1">
        <w:r w:rsidR="00310721" w:rsidRPr="00E3013F">
          <w:rPr>
            <w:rFonts w:ascii="Times New Roman" w:hAnsi="Times New Roman"/>
            <w:sz w:val="28"/>
            <w:szCs w:val="28"/>
          </w:rPr>
          <w:t>ColdFusion</w:t>
        </w:r>
      </w:hyperlink>
      <w:r w:rsidR="00310721" w:rsidRPr="00E3013F">
        <w:rPr>
          <w:rFonts w:ascii="Times New Roman" w:hAnsi="Times New Roman"/>
          <w:sz w:val="28"/>
          <w:szCs w:val="28"/>
        </w:rPr>
        <w:t xml:space="preserve">. The MySQL server and official libraries are mostly implemented in </w:t>
      </w:r>
      <w:hyperlink r:id="rId295" w:history="1">
        <w:r w:rsidR="00310721" w:rsidRPr="00E3013F">
          <w:rPr>
            <w:rFonts w:ascii="Times New Roman" w:hAnsi="Times New Roman"/>
            <w:sz w:val="28"/>
            <w:szCs w:val="28"/>
          </w:rPr>
          <w:t>ANSI C</w:t>
        </w:r>
      </w:hyperlink>
      <w:r w:rsidR="00310721" w:rsidRPr="00E3013F">
        <w:rPr>
          <w:rFonts w:ascii="Times New Roman" w:hAnsi="Times New Roman"/>
          <w:sz w:val="28"/>
          <w:szCs w:val="28"/>
        </w:rPr>
        <w:t>/</w:t>
      </w:r>
      <w:hyperlink r:id="rId296" w:history="1">
        <w:r w:rsidR="00310721" w:rsidRPr="00E3013F">
          <w:rPr>
            <w:rFonts w:ascii="Times New Roman" w:hAnsi="Times New Roman"/>
            <w:sz w:val="28"/>
            <w:szCs w:val="28"/>
          </w:rPr>
          <w:t>ANSI C++</w:t>
        </w:r>
      </w:hyperlink>
      <w:r w:rsidR="00310721" w:rsidRPr="00E3013F">
        <w:rPr>
          <w:rFonts w:ascii="Times New Roman" w:hAnsi="Times New Roman"/>
          <w:sz w:val="28"/>
          <w:szCs w:val="28"/>
        </w:rPr>
        <w:t>.</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To administer MySQL databases one can use the included </w:t>
      </w:r>
      <w:hyperlink r:id="rId297" w:history="1">
        <w:r w:rsidRPr="00E3013F">
          <w:rPr>
            <w:rFonts w:ascii="Times New Roman" w:hAnsi="Times New Roman"/>
            <w:sz w:val="28"/>
            <w:szCs w:val="28"/>
          </w:rPr>
          <w:t>command-line</w:t>
        </w:r>
      </w:hyperlink>
      <w:r w:rsidRPr="00E3013F">
        <w:rPr>
          <w:rFonts w:ascii="Times New Roman" w:hAnsi="Times New Roman"/>
          <w:sz w:val="28"/>
          <w:szCs w:val="28"/>
        </w:rPr>
        <w:t xml:space="preserve"> tool (commands: MySQL and </w:t>
      </w:r>
      <w:proofErr w:type="spellStart"/>
      <w:r w:rsidRPr="00E3013F">
        <w:rPr>
          <w:rFonts w:ascii="Times New Roman" w:hAnsi="Times New Roman"/>
          <w:sz w:val="28"/>
          <w:szCs w:val="28"/>
        </w:rPr>
        <w:t>mysqladmin</w:t>
      </w:r>
      <w:proofErr w:type="spellEnd"/>
      <w:r w:rsidRPr="00E3013F">
        <w:rPr>
          <w:rFonts w:ascii="Times New Roman" w:hAnsi="Times New Roman"/>
          <w:sz w:val="28"/>
          <w:szCs w:val="28"/>
        </w:rPr>
        <w:t xml:space="preserve">).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Also downloadable from the MySQL site are </w:t>
      </w:r>
      <w:hyperlink r:id="rId298" w:history="1">
        <w:r w:rsidRPr="00E3013F">
          <w:rPr>
            <w:rFonts w:ascii="Times New Roman" w:hAnsi="Times New Roman"/>
            <w:sz w:val="28"/>
            <w:szCs w:val="28"/>
          </w:rPr>
          <w:t>GUI</w:t>
        </w:r>
      </w:hyperlink>
      <w:r w:rsidRPr="00E3013F">
        <w:rPr>
          <w:rFonts w:ascii="Times New Roman" w:hAnsi="Times New Roman"/>
          <w:sz w:val="28"/>
          <w:szCs w:val="28"/>
        </w:rPr>
        <w:t xml:space="preserve"> administration tools: </w:t>
      </w:r>
      <w:hyperlink r:id="rId299" w:history="1">
        <w:r w:rsidRPr="00E3013F">
          <w:rPr>
            <w:rFonts w:ascii="Times New Roman" w:hAnsi="Times New Roman"/>
            <w:i/>
            <w:iCs/>
            <w:sz w:val="28"/>
            <w:szCs w:val="28"/>
          </w:rPr>
          <w:t>MySQL Administrator</w:t>
        </w:r>
      </w:hyperlink>
      <w:r w:rsidRPr="00E3013F">
        <w:rPr>
          <w:rFonts w:ascii="Times New Roman" w:hAnsi="Times New Roman"/>
          <w:sz w:val="28"/>
          <w:szCs w:val="28"/>
        </w:rPr>
        <w:t xml:space="preserve">, </w:t>
      </w:r>
      <w:hyperlink r:id="rId300" w:history="1">
        <w:r w:rsidRPr="00E3013F">
          <w:rPr>
            <w:rFonts w:ascii="Times New Roman" w:hAnsi="Times New Roman"/>
            <w:i/>
            <w:iCs/>
            <w:sz w:val="28"/>
            <w:szCs w:val="28"/>
          </w:rPr>
          <w:t>MySQL Migration Toolkit</w:t>
        </w:r>
      </w:hyperlink>
      <w:r w:rsidRPr="00E3013F">
        <w:rPr>
          <w:rFonts w:ascii="Times New Roman" w:hAnsi="Times New Roman"/>
          <w:sz w:val="28"/>
          <w:szCs w:val="28"/>
        </w:rPr>
        <w:t xml:space="preserve"> and </w:t>
      </w:r>
      <w:hyperlink r:id="rId301" w:history="1">
        <w:r w:rsidRPr="00E3013F">
          <w:rPr>
            <w:rFonts w:ascii="Times New Roman" w:hAnsi="Times New Roman"/>
            <w:i/>
            <w:iCs/>
            <w:sz w:val="28"/>
            <w:szCs w:val="28"/>
          </w:rPr>
          <w:t>MySQL Query Browser</w:t>
        </w:r>
      </w:hyperlink>
      <w:r w:rsidRPr="00E3013F">
        <w:rPr>
          <w:rFonts w:ascii="Times New Roman" w:hAnsi="Times New Roman"/>
          <w:sz w:val="28"/>
          <w:szCs w:val="28"/>
        </w:rPr>
        <w:t xml:space="preserve">. The GUI tools are now included in one package called </w:t>
      </w:r>
      <w:hyperlink r:id="rId302" w:history="1">
        <w:r w:rsidRPr="00E3013F">
          <w:rPr>
            <w:rFonts w:ascii="Times New Roman" w:hAnsi="Times New Roman"/>
            <w:i/>
            <w:iCs/>
            <w:sz w:val="28"/>
            <w:szCs w:val="28"/>
          </w:rPr>
          <w:t>MySQL GUI Tools</w:t>
        </w:r>
      </w:hyperlink>
      <w:r w:rsidRPr="00E3013F">
        <w:rPr>
          <w:rFonts w:ascii="Times New Roman" w:hAnsi="Times New Roman"/>
          <w:sz w:val="28"/>
          <w:szCs w:val="28"/>
        </w:rPr>
        <w:t>.</w:t>
      </w:r>
    </w:p>
    <w:p w:rsidR="00C26008"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C26008" w:rsidSect="00310721">
          <w:footerReference w:type="default" r:id="rId303"/>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In addition to the above-mentioned tools developed by MySQL AB, there are several other commercial and </w:t>
      </w:r>
      <w:hyperlink r:id="rId304" w:history="1">
        <w:r w:rsidRPr="00E3013F">
          <w:rPr>
            <w:rFonts w:ascii="Times New Roman" w:hAnsi="Times New Roman"/>
            <w:sz w:val="28"/>
            <w:szCs w:val="28"/>
          </w:rPr>
          <w:t>non-commercial</w:t>
        </w:r>
      </w:hyperlink>
      <w:r w:rsidRPr="00E3013F">
        <w:rPr>
          <w:rFonts w:ascii="Times New Roman" w:hAnsi="Times New Roman"/>
          <w:sz w:val="28"/>
          <w:szCs w:val="28"/>
        </w:rPr>
        <w:t xml:space="preserve"> tools available. Examples include </w:t>
      </w:r>
      <w:hyperlink r:id="rId305" w:history="1">
        <w:proofErr w:type="spellStart"/>
        <w:r w:rsidRPr="00E3013F">
          <w:rPr>
            <w:rFonts w:ascii="Times New Roman" w:hAnsi="Times New Roman"/>
            <w:sz w:val="28"/>
            <w:szCs w:val="28"/>
          </w:rPr>
          <w:t>Navicat</w:t>
        </w:r>
        <w:proofErr w:type="spellEnd"/>
      </w:hyperlink>
      <w:r w:rsidRPr="00E3013F">
        <w:rPr>
          <w:rFonts w:ascii="Times New Roman" w:hAnsi="Times New Roman"/>
          <w:sz w:val="28"/>
          <w:szCs w:val="28"/>
        </w:rPr>
        <w:t xml:space="preserve"> Free Lite Edition or </w:t>
      </w:r>
      <w:hyperlink r:id="rId306" w:history="1">
        <w:proofErr w:type="spellStart"/>
        <w:r w:rsidRPr="00E3013F">
          <w:rPr>
            <w:rFonts w:ascii="Times New Roman" w:hAnsi="Times New Roman"/>
            <w:sz w:val="28"/>
            <w:szCs w:val="28"/>
          </w:rPr>
          <w:t>SQLyog</w:t>
        </w:r>
        <w:proofErr w:type="spellEnd"/>
      </w:hyperlink>
      <w:r w:rsidRPr="00E3013F">
        <w:rPr>
          <w:rFonts w:ascii="Times New Roman" w:hAnsi="Times New Roman"/>
          <w:sz w:val="28"/>
          <w:szCs w:val="28"/>
        </w:rPr>
        <w:t xml:space="preserve"> Community Edition, they are free desktop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based GUI tools, and </w:t>
      </w:r>
      <w:hyperlink r:id="rId307" w:history="1">
        <w:proofErr w:type="spellStart"/>
        <w:r w:rsidRPr="00E3013F">
          <w:rPr>
            <w:rFonts w:ascii="Times New Roman" w:hAnsi="Times New Roman"/>
            <w:sz w:val="28"/>
            <w:szCs w:val="28"/>
          </w:rPr>
          <w:t>phpMyAdmin</w:t>
        </w:r>
        <w:proofErr w:type="spellEnd"/>
      </w:hyperlink>
      <w:r w:rsidRPr="00E3013F">
        <w:rPr>
          <w:rFonts w:ascii="Times New Roman" w:hAnsi="Times New Roman"/>
          <w:sz w:val="28"/>
          <w:szCs w:val="28"/>
        </w:rPr>
        <w:t xml:space="preserve">, a free </w:t>
      </w:r>
      <w:hyperlink r:id="rId308" w:history="1">
        <w:r w:rsidRPr="00E3013F">
          <w:rPr>
            <w:rFonts w:ascii="Times New Roman" w:hAnsi="Times New Roman"/>
            <w:sz w:val="28"/>
            <w:szCs w:val="28"/>
          </w:rPr>
          <w:t>Web</w:t>
        </w:r>
      </w:hyperlink>
      <w:r w:rsidRPr="00E3013F">
        <w:rPr>
          <w:rFonts w:ascii="Times New Roman" w:hAnsi="Times New Roman"/>
          <w:sz w:val="28"/>
          <w:szCs w:val="28"/>
        </w:rPr>
        <w:t xml:space="preserve">-based administration interface implemented in </w:t>
      </w:r>
      <w:hyperlink r:id="rId309" w:history="1">
        <w:r w:rsidRPr="00E3013F">
          <w:rPr>
            <w:rFonts w:ascii="Times New Roman" w:hAnsi="Times New Roman"/>
            <w:sz w:val="28"/>
            <w:szCs w:val="28"/>
          </w:rPr>
          <w:t>PHP</w:t>
        </w:r>
      </w:hyperlink>
      <w:r w:rsidRPr="00E3013F">
        <w:rPr>
          <w:rFonts w:ascii="Times New Roman" w:hAnsi="Times New Roman"/>
          <w:sz w:val="28"/>
          <w:szCs w:val="28"/>
        </w:rPr>
        <w:t>.</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F80014" w:rsidRDefault="00462DDB"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bookmarkStart w:id="13" w:name="Features"/>
      <w:bookmarkEnd w:id="13"/>
      <w:r>
        <w:rPr>
          <w:rFonts w:ascii="Times New Roman" w:hAnsi="Times New Roman"/>
          <w:b/>
          <w:bCs/>
          <w:sz w:val="32"/>
          <w:szCs w:val="28"/>
        </w:rPr>
        <w:t xml:space="preserve">3.5.1 </w:t>
      </w:r>
      <w:r w:rsidR="00310721" w:rsidRPr="00F80014">
        <w:rPr>
          <w:rFonts w:ascii="Times New Roman" w:hAnsi="Times New Roman"/>
          <w:b/>
          <w:bCs/>
          <w:sz w:val="32"/>
          <w:szCs w:val="28"/>
        </w:rPr>
        <w:t>Features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As of April 2009</w:t>
      </w:r>
      <w:hyperlink r:id="rId310" w:history="1">
        <w:r w:rsidRPr="00E3013F">
          <w:rPr>
            <w:rFonts w:ascii="Times New Roman" w:hAnsi="Times New Roman"/>
            <w:position w:val="6"/>
            <w:sz w:val="28"/>
            <w:szCs w:val="28"/>
          </w:rPr>
          <w:t>[update]</w:t>
        </w:r>
      </w:hyperlink>
      <w:r w:rsidRPr="00E3013F">
        <w:rPr>
          <w:rFonts w:ascii="Times New Roman" w:hAnsi="Times New Roman"/>
          <w:sz w:val="28"/>
          <w:szCs w:val="28"/>
        </w:rPr>
        <w:t xml:space="preserve">, MySQL offers MySQL 5.1 in two different variants: the MySQL Community Server and </w:t>
      </w:r>
      <w:hyperlink r:id="rId311" w:history="1">
        <w:r w:rsidRPr="00E3013F">
          <w:rPr>
            <w:rFonts w:ascii="Times New Roman" w:hAnsi="Times New Roman"/>
            <w:sz w:val="28"/>
            <w:szCs w:val="28"/>
          </w:rPr>
          <w:t>Enterprise Server</w:t>
        </w:r>
      </w:hyperlink>
      <w:r w:rsidRPr="00E3013F">
        <w:rPr>
          <w:rFonts w:ascii="Times New Roman" w:hAnsi="Times New Roman"/>
          <w:sz w:val="28"/>
          <w:szCs w:val="28"/>
        </w:rPr>
        <w:t>. They have a common code base and include the following features: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A broad subset of </w:t>
      </w:r>
      <w:hyperlink r:id="rId312" w:history="1">
        <w:r w:rsidRPr="00E3013F">
          <w:rPr>
            <w:rFonts w:ascii="Times New Roman" w:hAnsi="Times New Roman"/>
            <w:sz w:val="28"/>
            <w:szCs w:val="28"/>
          </w:rPr>
          <w:t>ANSI SQL 99</w:t>
        </w:r>
      </w:hyperlink>
      <w:r w:rsidRPr="00E3013F">
        <w:rPr>
          <w:rFonts w:ascii="Times New Roman" w:hAnsi="Times New Roman"/>
          <w:sz w:val="28"/>
          <w:szCs w:val="28"/>
        </w:rPr>
        <w:t>, as well as extensions</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Cross-platform support</w:t>
      </w:r>
    </w:p>
    <w:p w:rsidR="00310721" w:rsidRPr="00E3013F" w:rsidRDefault="009E4BC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313" w:history="1">
        <w:r w:rsidR="00310721" w:rsidRPr="00E3013F">
          <w:rPr>
            <w:rFonts w:ascii="Times New Roman" w:hAnsi="Times New Roman"/>
            <w:sz w:val="28"/>
            <w:szCs w:val="28"/>
          </w:rPr>
          <w:t>Stored procedures</w:t>
        </w:r>
      </w:hyperlink>
    </w:p>
    <w:p w:rsidR="00310721" w:rsidRPr="00E3013F" w:rsidRDefault="009E4BC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314" w:history="1">
        <w:r w:rsidR="00310721" w:rsidRPr="00E3013F">
          <w:rPr>
            <w:rFonts w:ascii="Times New Roman" w:hAnsi="Times New Roman"/>
            <w:sz w:val="28"/>
            <w:szCs w:val="28"/>
          </w:rPr>
          <w:t>Triggers</w:t>
        </w:r>
      </w:hyperlink>
    </w:p>
    <w:p w:rsidR="00310721" w:rsidRPr="00E3013F" w:rsidRDefault="009E4BC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315" w:history="1">
        <w:r w:rsidR="00310721" w:rsidRPr="00E3013F">
          <w:rPr>
            <w:rFonts w:ascii="Times New Roman" w:hAnsi="Times New Roman"/>
            <w:sz w:val="28"/>
            <w:szCs w:val="28"/>
          </w:rPr>
          <w:t>Cursors</w:t>
        </w:r>
      </w:hyperlink>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Updatable </w:t>
      </w:r>
      <w:hyperlink r:id="rId316" w:history="1">
        <w:r w:rsidRPr="00E3013F">
          <w:rPr>
            <w:rFonts w:ascii="Times New Roman" w:hAnsi="Times New Roman"/>
            <w:sz w:val="28"/>
            <w:szCs w:val="28"/>
          </w:rPr>
          <w:t>Views</w:t>
        </w:r>
      </w:hyperlink>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True </w:t>
      </w:r>
      <w:hyperlink r:id="rId317" w:history="1">
        <w:r w:rsidRPr="00E3013F">
          <w:rPr>
            <w:rFonts w:ascii="Times New Roman" w:hAnsi="Times New Roman"/>
            <w:sz w:val="28"/>
            <w:szCs w:val="28"/>
          </w:rPr>
          <w:t>Varchar</w:t>
        </w:r>
      </w:hyperlink>
      <w:r w:rsidRPr="00E3013F">
        <w:rPr>
          <w:rFonts w:ascii="Times New Roman" w:hAnsi="Times New Roman"/>
          <w:sz w:val="28"/>
          <w:szCs w:val="28"/>
        </w:rPr>
        <w:t xml:space="preserve"> support</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INFORMATION_SCHEMA</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Strict mode</w:t>
      </w:r>
    </w:p>
    <w:p w:rsidR="00310721" w:rsidRPr="00E3013F" w:rsidRDefault="009E4BC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318" w:history="1">
        <w:r w:rsidR="00310721" w:rsidRPr="00E3013F">
          <w:rPr>
            <w:rFonts w:ascii="Times New Roman" w:hAnsi="Times New Roman"/>
            <w:sz w:val="28"/>
            <w:szCs w:val="28"/>
          </w:rPr>
          <w:t xml:space="preserve">X/Open </w:t>
        </w:r>
        <w:proofErr w:type="spellStart"/>
        <w:r w:rsidR="00310721" w:rsidRPr="00E3013F">
          <w:rPr>
            <w:rFonts w:ascii="Times New Roman" w:hAnsi="Times New Roman"/>
            <w:sz w:val="28"/>
            <w:szCs w:val="28"/>
          </w:rPr>
          <w:t>XA</w:t>
        </w:r>
      </w:hyperlink>
      <w:hyperlink r:id="rId319" w:history="1">
        <w:r w:rsidR="00310721" w:rsidRPr="00E3013F">
          <w:rPr>
            <w:rFonts w:ascii="Times New Roman" w:hAnsi="Times New Roman"/>
            <w:sz w:val="28"/>
            <w:szCs w:val="28"/>
          </w:rPr>
          <w:t>distributed</w:t>
        </w:r>
        <w:proofErr w:type="spellEnd"/>
        <w:r w:rsidR="00310721" w:rsidRPr="00E3013F">
          <w:rPr>
            <w:rFonts w:ascii="Times New Roman" w:hAnsi="Times New Roman"/>
            <w:sz w:val="28"/>
            <w:szCs w:val="28"/>
          </w:rPr>
          <w:t xml:space="preserve"> transaction processing</w:t>
        </w:r>
      </w:hyperlink>
      <w:r w:rsidR="00310721" w:rsidRPr="00E3013F">
        <w:rPr>
          <w:rFonts w:ascii="Times New Roman" w:hAnsi="Times New Roman"/>
          <w:sz w:val="28"/>
          <w:szCs w:val="28"/>
        </w:rPr>
        <w:t xml:space="preserve"> (DTP) support; </w:t>
      </w:r>
      <w:hyperlink r:id="rId320" w:history="1">
        <w:r w:rsidR="00310721" w:rsidRPr="00E3013F">
          <w:rPr>
            <w:rFonts w:ascii="Times New Roman" w:hAnsi="Times New Roman"/>
            <w:sz w:val="28"/>
            <w:szCs w:val="28"/>
          </w:rPr>
          <w:t>two phase commit</w:t>
        </w:r>
      </w:hyperlink>
      <w:r w:rsidR="00310721" w:rsidRPr="00E3013F">
        <w:rPr>
          <w:rFonts w:ascii="Times New Roman" w:hAnsi="Times New Roman"/>
          <w:sz w:val="28"/>
          <w:szCs w:val="28"/>
        </w:rPr>
        <w:t xml:space="preserve"> as part of this, using Oracle's </w:t>
      </w:r>
      <w:hyperlink r:id="rId321" w:history="1">
        <w:proofErr w:type="spellStart"/>
        <w:r w:rsidR="00310721" w:rsidRPr="00E3013F">
          <w:rPr>
            <w:rFonts w:ascii="Times New Roman" w:hAnsi="Times New Roman"/>
            <w:sz w:val="28"/>
            <w:szCs w:val="28"/>
          </w:rPr>
          <w:t>InnoDB</w:t>
        </w:r>
        <w:proofErr w:type="spellEnd"/>
      </w:hyperlink>
      <w:r w:rsidR="00310721" w:rsidRPr="00E3013F">
        <w:rPr>
          <w:rFonts w:ascii="Times New Roman" w:hAnsi="Times New Roman"/>
          <w:sz w:val="28"/>
          <w:szCs w:val="28"/>
        </w:rPr>
        <w:t xml:space="preserve"> engine</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Independent </w:t>
      </w:r>
      <w:hyperlink r:id="rId322" w:history="1">
        <w:r w:rsidRPr="00E3013F">
          <w:rPr>
            <w:rFonts w:ascii="Times New Roman" w:hAnsi="Times New Roman"/>
            <w:sz w:val="28"/>
            <w:szCs w:val="28"/>
          </w:rPr>
          <w:t>storage engines</w:t>
        </w:r>
      </w:hyperlink>
      <w:r w:rsidRPr="00E3013F">
        <w:rPr>
          <w:rFonts w:ascii="Times New Roman" w:hAnsi="Times New Roman"/>
          <w:sz w:val="28"/>
          <w:szCs w:val="28"/>
        </w:rPr>
        <w:t xml:space="preserve"> (</w:t>
      </w:r>
      <w:proofErr w:type="spellStart"/>
      <w:r w:rsidR="00C26008">
        <w:fldChar w:fldCharType="begin"/>
      </w:r>
      <w:r w:rsidR="00C26008">
        <w:instrText xml:space="preserve"> HYPERLINK "http://en.wikipedia.org/wiki/MyISAM" </w:instrText>
      </w:r>
      <w:r w:rsidR="00C26008">
        <w:fldChar w:fldCharType="separate"/>
      </w:r>
      <w:r w:rsidRPr="00E3013F">
        <w:rPr>
          <w:rFonts w:ascii="Times New Roman" w:hAnsi="Times New Roman"/>
          <w:sz w:val="28"/>
          <w:szCs w:val="28"/>
        </w:rPr>
        <w:t>MyISAM</w:t>
      </w:r>
      <w:proofErr w:type="spellEnd"/>
      <w:r w:rsidR="00C26008">
        <w:rPr>
          <w:rFonts w:ascii="Times New Roman" w:hAnsi="Times New Roman"/>
          <w:sz w:val="28"/>
          <w:szCs w:val="28"/>
        </w:rPr>
        <w:fldChar w:fldCharType="end"/>
      </w:r>
      <w:r w:rsidRPr="00E3013F">
        <w:rPr>
          <w:rFonts w:ascii="Times New Roman" w:hAnsi="Times New Roman"/>
          <w:sz w:val="28"/>
          <w:szCs w:val="28"/>
        </w:rPr>
        <w:t xml:space="preserve"> for read speed, </w:t>
      </w:r>
      <w:proofErr w:type="spellStart"/>
      <w:r w:rsidRPr="00E3013F">
        <w:rPr>
          <w:rFonts w:ascii="Times New Roman" w:hAnsi="Times New Roman"/>
          <w:sz w:val="28"/>
          <w:szCs w:val="28"/>
        </w:rPr>
        <w:t>InnoDB</w:t>
      </w:r>
      <w:proofErr w:type="spellEnd"/>
      <w:r w:rsidRPr="00E3013F">
        <w:rPr>
          <w:rFonts w:ascii="Times New Roman" w:hAnsi="Times New Roman"/>
          <w:sz w:val="28"/>
          <w:szCs w:val="28"/>
        </w:rPr>
        <w:t xml:space="preserve"> for transactions and </w:t>
      </w:r>
      <w:hyperlink r:id="rId323" w:history="1">
        <w:r w:rsidRPr="00E3013F">
          <w:rPr>
            <w:rFonts w:ascii="Times New Roman" w:hAnsi="Times New Roman"/>
            <w:sz w:val="28"/>
            <w:szCs w:val="28"/>
          </w:rPr>
          <w:t>referential integrity</w:t>
        </w:r>
      </w:hyperlink>
      <w:r w:rsidRPr="00E3013F">
        <w:rPr>
          <w:rFonts w:ascii="Times New Roman" w:hAnsi="Times New Roman"/>
          <w:sz w:val="28"/>
          <w:szCs w:val="28"/>
        </w:rPr>
        <w:t xml:space="preserve">, </w:t>
      </w:r>
      <w:hyperlink r:id="rId324" w:history="1">
        <w:r w:rsidRPr="00E3013F">
          <w:rPr>
            <w:rFonts w:ascii="Times New Roman" w:hAnsi="Times New Roman"/>
            <w:sz w:val="28"/>
            <w:szCs w:val="28"/>
          </w:rPr>
          <w:t>MySQL Archive</w:t>
        </w:r>
      </w:hyperlink>
      <w:r w:rsidRPr="00E3013F">
        <w:rPr>
          <w:rFonts w:ascii="Times New Roman" w:hAnsi="Times New Roman"/>
          <w:sz w:val="28"/>
          <w:szCs w:val="28"/>
        </w:rPr>
        <w:t xml:space="preserve"> for storing historical data in little space)</w:t>
      </w:r>
    </w:p>
    <w:p w:rsidR="00C26008"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C26008" w:rsidSect="00310721">
          <w:footerReference w:type="default" r:id="rId325"/>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Transactions with the </w:t>
      </w:r>
      <w:proofErr w:type="spellStart"/>
      <w:r w:rsidRPr="00E3013F">
        <w:rPr>
          <w:rFonts w:ascii="Times New Roman" w:hAnsi="Times New Roman"/>
          <w:sz w:val="28"/>
          <w:szCs w:val="28"/>
        </w:rPr>
        <w:t>InnoDB</w:t>
      </w:r>
      <w:proofErr w:type="spellEnd"/>
      <w:r w:rsidRPr="00E3013F">
        <w:rPr>
          <w:rFonts w:ascii="Times New Roman" w:hAnsi="Times New Roman"/>
          <w:sz w:val="28"/>
          <w:szCs w:val="28"/>
        </w:rPr>
        <w:t>, BDB and Cluster storage</w:t>
      </w:r>
      <w:r w:rsidR="00C26008">
        <w:rPr>
          <w:rFonts w:ascii="Times New Roman" w:hAnsi="Times New Roman"/>
          <w:sz w:val="28"/>
          <w:szCs w:val="28"/>
        </w:rPr>
        <w:t xml:space="preserve"> engines; </w:t>
      </w:r>
      <w:proofErr w:type="spellStart"/>
      <w:r w:rsidR="00C26008">
        <w:rPr>
          <w:rFonts w:ascii="Times New Roman" w:hAnsi="Times New Roman"/>
          <w:sz w:val="28"/>
          <w:szCs w:val="28"/>
        </w:rPr>
        <w:t>savepoints</w:t>
      </w:r>
      <w:proofErr w:type="spellEnd"/>
      <w:r w:rsidR="00C26008">
        <w:rPr>
          <w:rFonts w:ascii="Times New Roman" w:hAnsi="Times New Roman"/>
          <w:sz w:val="28"/>
          <w:szCs w:val="28"/>
        </w:rPr>
        <w:t xml:space="preserve"> with Inn</w:t>
      </w:r>
    </w:p>
    <w:p w:rsidR="00310721" w:rsidRPr="00C26008" w:rsidRDefault="009E4BC1" w:rsidP="00C26008">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326" w:history="1">
        <w:r w:rsidR="00310721" w:rsidRPr="00C26008">
          <w:rPr>
            <w:rFonts w:ascii="Times New Roman" w:hAnsi="Times New Roman"/>
            <w:sz w:val="28"/>
            <w:szCs w:val="28"/>
          </w:rPr>
          <w:t>SSL</w:t>
        </w:r>
      </w:hyperlink>
      <w:r w:rsidR="00310721" w:rsidRPr="00C26008">
        <w:rPr>
          <w:rFonts w:ascii="Times New Roman" w:hAnsi="Times New Roman"/>
          <w:sz w:val="28"/>
          <w:szCs w:val="28"/>
        </w:rPr>
        <w:t xml:space="preserve"> support</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Query </w:t>
      </w:r>
      <w:hyperlink r:id="rId327" w:history="1">
        <w:r w:rsidRPr="00E3013F">
          <w:rPr>
            <w:rFonts w:ascii="Times New Roman" w:hAnsi="Times New Roman"/>
            <w:sz w:val="28"/>
            <w:szCs w:val="28"/>
          </w:rPr>
          <w:t>caching</w:t>
        </w:r>
      </w:hyperlink>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Sub-</w:t>
      </w:r>
      <w:hyperlink r:id="rId328" w:history="1">
        <w:r w:rsidRPr="00E3013F">
          <w:rPr>
            <w:rFonts w:ascii="Times New Roman" w:hAnsi="Times New Roman"/>
            <w:sz w:val="28"/>
            <w:szCs w:val="28"/>
          </w:rPr>
          <w:t>SELECTs</w:t>
        </w:r>
      </w:hyperlink>
      <w:r w:rsidRPr="00E3013F">
        <w:rPr>
          <w:rFonts w:ascii="Times New Roman" w:hAnsi="Times New Roman"/>
          <w:sz w:val="28"/>
          <w:szCs w:val="28"/>
        </w:rPr>
        <w:t xml:space="preserve"> (i.e. nested SELECTs)</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Replication with one master per slave, many slaves per master, no automatic support for multiple masters per slave.</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Full-text </w:t>
      </w:r>
      <w:hyperlink r:id="rId329" w:history="1">
        <w:r w:rsidRPr="00E3013F">
          <w:rPr>
            <w:rFonts w:ascii="Times New Roman" w:hAnsi="Times New Roman"/>
            <w:sz w:val="28"/>
            <w:szCs w:val="28"/>
          </w:rPr>
          <w:t>indexing</w:t>
        </w:r>
      </w:hyperlink>
      <w:r w:rsidRPr="00E3013F">
        <w:rPr>
          <w:rFonts w:ascii="Times New Roman" w:hAnsi="Times New Roman"/>
          <w:sz w:val="28"/>
          <w:szCs w:val="28"/>
        </w:rPr>
        <w:t xml:space="preserve"> and searching using </w:t>
      </w:r>
      <w:proofErr w:type="spellStart"/>
      <w:r w:rsidRPr="00E3013F">
        <w:rPr>
          <w:rFonts w:ascii="Times New Roman" w:hAnsi="Times New Roman"/>
          <w:sz w:val="28"/>
          <w:szCs w:val="28"/>
        </w:rPr>
        <w:t>MyISAM</w:t>
      </w:r>
      <w:proofErr w:type="spellEnd"/>
      <w:r w:rsidRPr="00E3013F">
        <w:rPr>
          <w:rFonts w:ascii="Times New Roman" w:hAnsi="Times New Roman"/>
          <w:sz w:val="28"/>
          <w:szCs w:val="28"/>
        </w:rPr>
        <w:t xml:space="preserve"> engine</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Embedded database library</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Partial </w:t>
      </w:r>
      <w:hyperlink r:id="rId330" w:history="1">
        <w:r w:rsidRPr="00E3013F">
          <w:rPr>
            <w:rFonts w:ascii="Times New Roman" w:hAnsi="Times New Roman"/>
            <w:sz w:val="28"/>
            <w:szCs w:val="28"/>
          </w:rPr>
          <w:t>Unicode</w:t>
        </w:r>
      </w:hyperlink>
      <w:r w:rsidRPr="00E3013F">
        <w:rPr>
          <w:rFonts w:ascii="Times New Roman" w:hAnsi="Times New Roman"/>
          <w:sz w:val="28"/>
          <w:szCs w:val="28"/>
        </w:rPr>
        <w:t xml:space="preserve"> support (</w:t>
      </w:r>
      <w:hyperlink r:id="rId331" w:history="1">
        <w:r w:rsidRPr="00E3013F">
          <w:rPr>
            <w:rFonts w:ascii="Times New Roman" w:hAnsi="Times New Roman"/>
            <w:sz w:val="28"/>
            <w:szCs w:val="28"/>
          </w:rPr>
          <w:t>UTF-8</w:t>
        </w:r>
      </w:hyperlink>
      <w:r w:rsidRPr="00E3013F">
        <w:rPr>
          <w:rFonts w:ascii="Times New Roman" w:hAnsi="Times New Roman"/>
          <w:sz w:val="28"/>
          <w:szCs w:val="28"/>
        </w:rPr>
        <w:t xml:space="preserve"> sequences longer than 3 bytes are not supported; </w:t>
      </w:r>
      <w:hyperlink r:id="rId332" w:history="1">
        <w:r w:rsidRPr="00E3013F">
          <w:rPr>
            <w:rFonts w:ascii="Times New Roman" w:hAnsi="Times New Roman"/>
            <w:sz w:val="28"/>
            <w:szCs w:val="28"/>
          </w:rPr>
          <w:t>UCS-2</w:t>
        </w:r>
      </w:hyperlink>
      <w:r w:rsidRPr="00E3013F">
        <w:rPr>
          <w:rFonts w:ascii="Times New Roman" w:hAnsi="Times New Roman"/>
          <w:sz w:val="28"/>
          <w:szCs w:val="28"/>
        </w:rPr>
        <w:t xml:space="preserve"> encoded strings are also limited to the </w:t>
      </w:r>
      <w:hyperlink r:id="rId333" w:history="1">
        <w:r w:rsidRPr="00E3013F">
          <w:rPr>
            <w:rFonts w:ascii="Times New Roman" w:hAnsi="Times New Roman"/>
            <w:sz w:val="28"/>
            <w:szCs w:val="28"/>
          </w:rPr>
          <w:t>BMP</w:t>
        </w:r>
      </w:hyperlink>
      <w:r w:rsidRPr="00E3013F">
        <w:rPr>
          <w:rFonts w:ascii="Times New Roman" w:hAnsi="Times New Roman"/>
          <w:sz w:val="28"/>
          <w:szCs w:val="28"/>
        </w:rPr>
        <w:t>)</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Partial </w:t>
      </w:r>
      <w:hyperlink r:id="rId334" w:history="1">
        <w:r w:rsidRPr="00E3013F">
          <w:rPr>
            <w:rFonts w:ascii="Times New Roman" w:hAnsi="Times New Roman"/>
            <w:sz w:val="28"/>
            <w:szCs w:val="28"/>
          </w:rPr>
          <w:t>ACID</w:t>
        </w:r>
      </w:hyperlink>
      <w:r w:rsidRPr="00E3013F">
        <w:rPr>
          <w:rFonts w:ascii="Times New Roman" w:hAnsi="Times New Roman"/>
          <w:sz w:val="28"/>
          <w:szCs w:val="28"/>
        </w:rPr>
        <w:t xml:space="preserve"> compliance (only full compliance when using the non-default storage engines </w:t>
      </w:r>
      <w:proofErr w:type="spellStart"/>
      <w:r w:rsidRPr="00E3013F">
        <w:rPr>
          <w:rFonts w:ascii="Times New Roman" w:hAnsi="Times New Roman"/>
          <w:sz w:val="28"/>
          <w:szCs w:val="28"/>
        </w:rPr>
        <w:t>InnoDB</w:t>
      </w:r>
      <w:proofErr w:type="spellEnd"/>
      <w:r w:rsidRPr="00E3013F">
        <w:rPr>
          <w:rFonts w:ascii="Times New Roman" w:hAnsi="Times New Roman"/>
          <w:sz w:val="28"/>
          <w:szCs w:val="28"/>
        </w:rPr>
        <w:t xml:space="preserve">, </w:t>
      </w:r>
      <w:hyperlink r:id="rId335" w:history="1">
        <w:r w:rsidRPr="00E3013F">
          <w:rPr>
            <w:rFonts w:ascii="Times New Roman" w:hAnsi="Times New Roman"/>
            <w:sz w:val="28"/>
            <w:szCs w:val="28"/>
          </w:rPr>
          <w:t>BDB</w:t>
        </w:r>
      </w:hyperlink>
      <w:r w:rsidRPr="00E3013F">
        <w:rPr>
          <w:rFonts w:ascii="Times New Roman" w:hAnsi="Times New Roman"/>
          <w:sz w:val="28"/>
          <w:szCs w:val="28"/>
        </w:rPr>
        <w:t xml:space="preserve"> and Cluster)</w:t>
      </w:r>
    </w:p>
    <w:p w:rsidR="00310721" w:rsidRPr="00E3013F" w:rsidRDefault="009E4BC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336" w:history="1">
        <w:r w:rsidR="00310721" w:rsidRPr="00E3013F">
          <w:rPr>
            <w:rFonts w:ascii="Times New Roman" w:hAnsi="Times New Roman"/>
            <w:sz w:val="28"/>
            <w:szCs w:val="28"/>
          </w:rPr>
          <w:t>Shared-nothing</w:t>
        </w:r>
      </w:hyperlink>
      <w:r w:rsidR="00310721" w:rsidRPr="00E3013F">
        <w:rPr>
          <w:rFonts w:ascii="Times New Roman" w:hAnsi="Times New Roman"/>
          <w:sz w:val="28"/>
          <w:szCs w:val="28"/>
        </w:rPr>
        <w:t xml:space="preserve"> clustering through </w:t>
      </w:r>
      <w:hyperlink r:id="rId337" w:history="1">
        <w:r w:rsidR="00310721" w:rsidRPr="00E3013F">
          <w:rPr>
            <w:rFonts w:ascii="Times New Roman" w:hAnsi="Times New Roman"/>
            <w:sz w:val="28"/>
            <w:szCs w:val="28"/>
          </w:rPr>
          <w:t>MySQL Cluster</w:t>
        </w:r>
      </w:hyperlink>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sz w:val="28"/>
          <w:szCs w:val="28"/>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The MySQL Enterprise Server is released once per month and the sources can be obtained either from MySQL's customer-only Enterprise site or from MySQL's </w:t>
      </w:r>
      <w:hyperlink r:id="rId338" w:history="1">
        <w:r w:rsidRPr="00E3013F">
          <w:rPr>
            <w:rFonts w:ascii="Times New Roman" w:hAnsi="Times New Roman"/>
            <w:sz w:val="28"/>
            <w:szCs w:val="28"/>
          </w:rPr>
          <w:t>Bazaar</w:t>
        </w:r>
      </w:hyperlink>
      <w:r w:rsidRPr="00E3013F">
        <w:rPr>
          <w:rFonts w:ascii="Times New Roman" w:hAnsi="Times New Roman"/>
          <w:sz w:val="28"/>
          <w:szCs w:val="28"/>
        </w:rPr>
        <w:t xml:space="preserve"> repository, both under the GPL license. The MySQL Community Server is published on an unspecified schedule under the GPL and contains all bug fixes that were shipped with the last MySQL Enterprise Server release. Binaries are no longer provided by MySQL for every release of the Community Server. </w:t>
      </w:r>
    </w:p>
    <w:p w:rsidR="001A765E" w:rsidRDefault="00310721" w:rsidP="001A765E">
      <w:pPr>
        <w:numPr>
          <w:ilvl w:val="0"/>
          <w:numId w:val="9"/>
        </w:numPr>
        <w:spacing w:before="100" w:after="100" w:line="360" w:lineRule="auto"/>
        <w:jc w:val="both"/>
        <w:rPr>
          <w:rFonts w:ascii="Arial" w:hAnsi="Arial" w:cs="Arial"/>
          <w:sz w:val="28"/>
          <w:szCs w:val="28"/>
        </w:rPr>
      </w:pPr>
      <w:r w:rsidRPr="00E3013F">
        <w:rPr>
          <w:rFonts w:ascii="Times New Roman" w:hAnsi="Times New Roman"/>
          <w:sz w:val="28"/>
          <w:szCs w:val="28"/>
        </w:rPr>
        <w:t>Replication support (i.e. Master-Master Replication &amp; Master-Slave Replication</w:t>
      </w:r>
      <w:r w:rsidRPr="00E3013F">
        <w:rPr>
          <w:rFonts w:ascii="Arial" w:hAnsi="Arial" w:cs="Arial"/>
          <w:sz w:val="28"/>
          <w:szCs w:val="28"/>
        </w:rPr>
        <w:t>)</w:t>
      </w:r>
    </w:p>
    <w:p w:rsidR="001A765E" w:rsidRDefault="001A765E" w:rsidP="001A765E">
      <w:pPr>
        <w:spacing w:before="100" w:after="100" w:line="360" w:lineRule="auto"/>
        <w:ind w:left="720"/>
        <w:jc w:val="both"/>
        <w:rPr>
          <w:rFonts w:ascii="Arial" w:hAnsi="Arial" w:cs="Arial"/>
          <w:sz w:val="28"/>
          <w:szCs w:val="28"/>
        </w:rPr>
      </w:pPr>
    </w:p>
    <w:p w:rsidR="001A765E" w:rsidRDefault="001A765E" w:rsidP="001A765E">
      <w:pPr>
        <w:spacing w:before="100" w:after="100" w:line="360" w:lineRule="auto"/>
        <w:ind w:left="720"/>
        <w:jc w:val="both"/>
        <w:rPr>
          <w:rFonts w:ascii="Arial" w:hAnsi="Arial" w:cs="Arial"/>
          <w:sz w:val="28"/>
          <w:szCs w:val="28"/>
        </w:rPr>
      </w:pPr>
    </w:p>
    <w:p w:rsidR="001A765E" w:rsidRDefault="001A765E" w:rsidP="001A765E">
      <w:pPr>
        <w:spacing w:before="100" w:after="100" w:line="360" w:lineRule="auto"/>
        <w:ind w:left="720"/>
        <w:jc w:val="both"/>
        <w:rPr>
          <w:rFonts w:ascii="Arial" w:hAnsi="Arial" w:cs="Arial"/>
          <w:sz w:val="28"/>
          <w:szCs w:val="28"/>
        </w:rPr>
        <w:sectPr w:rsidR="001A765E" w:rsidSect="00310721">
          <w:footerReference w:type="default" r:id="rId339"/>
          <w:pgSz w:w="11907" w:h="16839" w:code="9"/>
          <w:pgMar w:top="1440" w:right="1440" w:bottom="1440" w:left="1440" w:header="720" w:footer="720" w:gutter="0"/>
          <w:cols w:space="720"/>
          <w:docGrid w:linePitch="360"/>
        </w:sectPr>
      </w:pPr>
    </w:p>
    <w:p w:rsidR="001A765E" w:rsidRPr="001A765E" w:rsidRDefault="001A765E" w:rsidP="001A765E">
      <w:pPr>
        <w:spacing w:before="100" w:after="100" w:line="360" w:lineRule="auto"/>
        <w:ind w:left="720"/>
        <w:jc w:val="both"/>
        <w:rPr>
          <w:rFonts w:ascii="Arial" w:hAnsi="Arial" w:cs="Arial"/>
          <w:sz w:val="28"/>
          <w:szCs w:val="28"/>
        </w:rPr>
      </w:pPr>
    </w:p>
    <w:p w:rsidR="00C26008" w:rsidRPr="001A765E" w:rsidRDefault="001A765E" w:rsidP="001A765E">
      <w:pPr>
        <w:tabs>
          <w:tab w:val="left" w:pos="2422"/>
        </w:tabs>
        <w:rPr>
          <w:rFonts w:ascii="Arial" w:hAnsi="Arial" w:cs="Arial"/>
          <w:sz w:val="28"/>
          <w:szCs w:val="28"/>
        </w:rPr>
        <w:sectPr w:rsidR="00C26008" w:rsidRPr="001A765E" w:rsidSect="001A765E">
          <w:type w:val="continuous"/>
          <w:pgSz w:w="11907" w:h="16839" w:code="9"/>
          <w:pgMar w:top="1440" w:right="1440" w:bottom="1440" w:left="1440" w:header="720" w:footer="720" w:gutter="0"/>
          <w:cols w:space="720"/>
          <w:docGrid w:linePitch="360"/>
        </w:sectPr>
      </w:pPr>
      <w:r>
        <w:rPr>
          <w:rFonts w:ascii="Arial" w:hAnsi="Arial" w:cs="Arial"/>
          <w:sz w:val="28"/>
          <w:szCs w:val="28"/>
        </w:rPr>
        <w:tab/>
      </w:r>
    </w:p>
    <w:p w:rsidR="00310721" w:rsidRPr="006340DA" w:rsidRDefault="00462DDB"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bookmarkStart w:id="14" w:name="Distinguishing_features"/>
      <w:bookmarkEnd w:id="14"/>
      <w:r>
        <w:rPr>
          <w:rFonts w:ascii="Times New Roman" w:hAnsi="Times New Roman"/>
          <w:b/>
          <w:bCs/>
          <w:sz w:val="32"/>
          <w:szCs w:val="28"/>
        </w:rPr>
        <w:lastRenderedPageBreak/>
        <w:t xml:space="preserve">3.5.2 </w:t>
      </w:r>
      <w:r w:rsidR="00310721" w:rsidRPr="006340DA">
        <w:rPr>
          <w:rFonts w:ascii="Times New Roman" w:hAnsi="Times New Roman"/>
          <w:b/>
          <w:bCs/>
          <w:sz w:val="32"/>
          <w:szCs w:val="28"/>
        </w:rPr>
        <w:t>Distinguishing features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The following features are implemented by MySQL but not by some other </w:t>
      </w:r>
      <w:hyperlink r:id="rId340" w:history="1">
        <w:r w:rsidRPr="00E3013F">
          <w:rPr>
            <w:rFonts w:ascii="Times New Roman" w:hAnsi="Times New Roman"/>
            <w:sz w:val="28"/>
            <w:szCs w:val="28"/>
          </w:rPr>
          <w:t>RDBMS</w:t>
        </w:r>
      </w:hyperlink>
      <w:r w:rsidRPr="00E3013F">
        <w:rPr>
          <w:rFonts w:ascii="Times New Roman" w:hAnsi="Times New Roman"/>
          <w:sz w:val="28"/>
          <w:szCs w:val="28"/>
        </w:rPr>
        <w:t xml:space="preserve"> software:</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Multiple storage engines, allowing one to choose the one that is most effective for each table in the application (in MySQL 5.0, storage engines must be compiled in; in MySQL 5.1, storage engines can be dynamically loaded at </w:t>
      </w:r>
      <w:hyperlink r:id="rId341" w:history="1">
        <w:r w:rsidRPr="00E3013F">
          <w:rPr>
            <w:rFonts w:ascii="Times New Roman" w:hAnsi="Times New Roman"/>
            <w:sz w:val="28"/>
            <w:szCs w:val="28"/>
          </w:rPr>
          <w:t>run time</w:t>
        </w:r>
      </w:hyperlink>
      <w:r w:rsidRPr="00E3013F">
        <w:rPr>
          <w:rFonts w:ascii="Times New Roman" w:hAnsi="Times New Roman"/>
          <w:sz w:val="28"/>
          <w:szCs w:val="28"/>
        </w:rPr>
        <w:t xml:space="preserve">): </w:t>
      </w:r>
    </w:p>
    <w:p w:rsidR="00310721" w:rsidRPr="00E3013F" w:rsidRDefault="00310721" w:rsidP="00310721">
      <w:pPr>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00" w:after="100" w:line="360" w:lineRule="auto"/>
        <w:jc w:val="both"/>
        <w:rPr>
          <w:rFonts w:ascii="Times New Roman" w:hAnsi="Times New Roman"/>
          <w:sz w:val="28"/>
          <w:szCs w:val="28"/>
        </w:rPr>
      </w:pPr>
      <w:r w:rsidRPr="00E3013F">
        <w:rPr>
          <w:rFonts w:ascii="Times New Roman" w:hAnsi="Times New Roman"/>
          <w:sz w:val="28"/>
          <w:szCs w:val="28"/>
        </w:rPr>
        <w:t>Partner-developed storage engines (</w:t>
      </w:r>
      <w:proofErr w:type="spellStart"/>
      <w:r w:rsidR="00C26008">
        <w:fldChar w:fldCharType="begin"/>
      </w:r>
      <w:r w:rsidR="00C26008">
        <w:instrText xml:space="preserve"> HYPERLINK "http://en.wikipedia.org/wiki/InnoDB" </w:instrText>
      </w:r>
      <w:r w:rsidR="00C26008">
        <w:fldChar w:fldCharType="separate"/>
      </w:r>
      <w:r w:rsidRPr="00E3013F">
        <w:rPr>
          <w:rFonts w:ascii="Times New Roman" w:hAnsi="Times New Roman"/>
          <w:sz w:val="28"/>
          <w:szCs w:val="28"/>
        </w:rPr>
        <w:t>InnoDB</w:t>
      </w:r>
      <w:proofErr w:type="spellEnd"/>
      <w:r w:rsidR="00C26008">
        <w:rPr>
          <w:rFonts w:ascii="Times New Roman" w:hAnsi="Times New Roman"/>
          <w:sz w:val="28"/>
          <w:szCs w:val="28"/>
        </w:rPr>
        <w:fldChar w:fldCharType="end"/>
      </w:r>
      <w:r w:rsidRPr="00E3013F">
        <w:rPr>
          <w:rFonts w:ascii="Times New Roman" w:hAnsi="Times New Roman"/>
          <w:sz w:val="28"/>
          <w:szCs w:val="28"/>
        </w:rPr>
        <w:t xml:space="preserve">, </w:t>
      </w:r>
      <w:hyperlink r:id="rId342" w:history="1">
        <w:proofErr w:type="spellStart"/>
        <w:r w:rsidRPr="00E3013F">
          <w:rPr>
            <w:rFonts w:ascii="Times New Roman" w:hAnsi="Times New Roman"/>
            <w:sz w:val="28"/>
            <w:szCs w:val="28"/>
          </w:rPr>
          <w:t>solidDB</w:t>
        </w:r>
        <w:proofErr w:type="spellEnd"/>
      </w:hyperlink>
      <w:r w:rsidRPr="00E3013F">
        <w:rPr>
          <w:rFonts w:ascii="Times New Roman" w:hAnsi="Times New Roman"/>
          <w:sz w:val="28"/>
          <w:szCs w:val="28"/>
        </w:rPr>
        <w:t xml:space="preserve">, </w:t>
      </w:r>
      <w:proofErr w:type="spellStart"/>
      <w:r w:rsidRPr="00E3013F">
        <w:rPr>
          <w:rFonts w:ascii="Times New Roman" w:hAnsi="Times New Roman"/>
          <w:sz w:val="28"/>
          <w:szCs w:val="28"/>
        </w:rPr>
        <w:t>NitroEDB</w:t>
      </w:r>
      <w:proofErr w:type="spellEnd"/>
      <w:r w:rsidRPr="00E3013F">
        <w:rPr>
          <w:rFonts w:ascii="Times New Roman" w:hAnsi="Times New Roman"/>
          <w:sz w:val="28"/>
          <w:szCs w:val="28"/>
        </w:rPr>
        <w:t xml:space="preserve">, </w:t>
      </w:r>
      <w:hyperlink r:id="rId343" w:history="1">
        <w:proofErr w:type="spellStart"/>
        <w:r w:rsidRPr="00E3013F">
          <w:rPr>
            <w:rFonts w:ascii="Times New Roman" w:hAnsi="Times New Roman"/>
            <w:sz w:val="28"/>
            <w:szCs w:val="28"/>
          </w:rPr>
          <w:t>Infobright</w:t>
        </w:r>
        <w:proofErr w:type="spellEnd"/>
      </w:hyperlink>
      <w:r w:rsidRPr="00E3013F">
        <w:rPr>
          <w:rFonts w:ascii="Times New Roman" w:hAnsi="Times New Roman"/>
          <w:sz w:val="28"/>
          <w:szCs w:val="28"/>
        </w:rPr>
        <w:t xml:space="preserve"> (formerly </w:t>
      </w:r>
      <w:proofErr w:type="spellStart"/>
      <w:r w:rsidRPr="00E3013F">
        <w:rPr>
          <w:rFonts w:ascii="Times New Roman" w:hAnsi="Times New Roman"/>
          <w:sz w:val="28"/>
          <w:szCs w:val="28"/>
        </w:rPr>
        <w:t>Brighthouse</w:t>
      </w:r>
      <w:proofErr w:type="spellEnd"/>
      <w:r w:rsidRPr="00E3013F">
        <w:rPr>
          <w:rFonts w:ascii="Times New Roman" w:hAnsi="Times New Roman"/>
          <w:sz w:val="28"/>
          <w:szCs w:val="28"/>
        </w:rPr>
        <w:t xml:space="preserve">), </w:t>
      </w:r>
      <w:hyperlink r:id="rId344" w:history="1">
        <w:proofErr w:type="spellStart"/>
        <w:r w:rsidRPr="00E3013F">
          <w:rPr>
            <w:rFonts w:ascii="Times New Roman" w:hAnsi="Times New Roman"/>
            <w:sz w:val="28"/>
            <w:szCs w:val="28"/>
          </w:rPr>
          <w:t>Infobright</w:t>
        </w:r>
        <w:proofErr w:type="spellEnd"/>
        <w:r w:rsidRPr="00E3013F">
          <w:rPr>
            <w:rFonts w:ascii="Times New Roman" w:hAnsi="Times New Roman"/>
            <w:sz w:val="28"/>
            <w:szCs w:val="28"/>
          </w:rPr>
          <w:t xml:space="preserve"> (Open Source)</w:t>
        </w:r>
      </w:hyperlink>
      <w:r w:rsidRPr="00E3013F">
        <w:rPr>
          <w:rFonts w:ascii="Times New Roman" w:hAnsi="Times New Roman"/>
          <w:sz w:val="28"/>
          <w:szCs w:val="28"/>
        </w:rPr>
        <w:t>)</w:t>
      </w:r>
    </w:p>
    <w:p w:rsidR="00310721" w:rsidRPr="00E3013F" w:rsidRDefault="00310721" w:rsidP="00310721">
      <w:pPr>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00" w:after="100" w:line="360" w:lineRule="auto"/>
        <w:jc w:val="both"/>
        <w:rPr>
          <w:rFonts w:ascii="Times New Roman" w:hAnsi="Times New Roman"/>
          <w:sz w:val="28"/>
          <w:szCs w:val="28"/>
        </w:rPr>
      </w:pPr>
      <w:r w:rsidRPr="00E3013F">
        <w:rPr>
          <w:rFonts w:ascii="Times New Roman" w:hAnsi="Times New Roman"/>
          <w:sz w:val="28"/>
          <w:szCs w:val="28"/>
        </w:rPr>
        <w:t>Community-developed storage engines (</w:t>
      </w:r>
      <w:proofErr w:type="spellStart"/>
      <w:r w:rsidR="00C26008">
        <w:fldChar w:fldCharType="begin"/>
      </w:r>
      <w:r w:rsidR="00C26008">
        <w:instrText xml:space="preserve"> HYPERLINK "http://en.wikipedia.org/wiki/Memcached" </w:instrText>
      </w:r>
      <w:r w:rsidR="00C26008">
        <w:fldChar w:fldCharType="separate"/>
      </w:r>
      <w:r w:rsidRPr="00E3013F">
        <w:rPr>
          <w:rFonts w:ascii="Times New Roman" w:hAnsi="Times New Roman"/>
          <w:sz w:val="28"/>
          <w:szCs w:val="28"/>
        </w:rPr>
        <w:t>memcached</w:t>
      </w:r>
      <w:proofErr w:type="spellEnd"/>
      <w:r w:rsidR="00C26008">
        <w:rPr>
          <w:rFonts w:ascii="Times New Roman" w:hAnsi="Times New Roman"/>
          <w:sz w:val="28"/>
          <w:szCs w:val="28"/>
        </w:rPr>
        <w:fldChar w:fldCharType="end"/>
      </w:r>
      <w:r w:rsidRPr="00E3013F">
        <w:rPr>
          <w:rFonts w:ascii="Times New Roman" w:hAnsi="Times New Roman"/>
          <w:sz w:val="28"/>
          <w:szCs w:val="28"/>
        </w:rPr>
        <w:t xml:space="preserve">, </w:t>
      </w:r>
      <w:hyperlink r:id="rId345" w:history="1">
        <w:proofErr w:type="spellStart"/>
        <w:r w:rsidRPr="00E3013F">
          <w:rPr>
            <w:rFonts w:ascii="Times New Roman" w:hAnsi="Times New Roman"/>
            <w:sz w:val="28"/>
            <w:szCs w:val="28"/>
          </w:rPr>
          <w:t>httpd</w:t>
        </w:r>
        <w:proofErr w:type="spellEnd"/>
      </w:hyperlink>
      <w:r>
        <w:rPr>
          <w:rFonts w:ascii="Times New Roman" w:hAnsi="Times New Roman"/>
          <w:sz w:val="28"/>
          <w:szCs w:val="28"/>
        </w:rPr>
        <w:t>, PBXT)</w:t>
      </w:r>
    </w:p>
    <w:p w:rsidR="00310721" w:rsidRPr="00E3013F" w:rsidRDefault="00310721" w:rsidP="00310721">
      <w:pPr>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00" w:after="100" w:line="360" w:lineRule="auto"/>
        <w:jc w:val="both"/>
        <w:rPr>
          <w:rFonts w:ascii="Times New Roman" w:hAnsi="Times New Roman"/>
          <w:sz w:val="28"/>
          <w:szCs w:val="28"/>
        </w:rPr>
      </w:pPr>
      <w:r w:rsidRPr="00E3013F">
        <w:rPr>
          <w:rFonts w:ascii="Times New Roman" w:hAnsi="Times New Roman"/>
          <w:sz w:val="28"/>
          <w:szCs w:val="28"/>
        </w:rPr>
        <w:t>Custom storage engines</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rPr>
      </w:pPr>
    </w:p>
    <w:p w:rsidR="00310721" w:rsidRDefault="005C38E5"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t xml:space="preserve">3.5.3 </w:t>
      </w:r>
      <w:r w:rsidR="00310721" w:rsidRPr="001E3690">
        <w:rPr>
          <w:rFonts w:ascii="Times New Roman" w:hAnsi="Times New Roman"/>
          <w:b/>
          <w:bCs/>
          <w:sz w:val="32"/>
          <w:szCs w:val="28"/>
        </w:rPr>
        <w:t>Server compilation type</w:t>
      </w:r>
    </w:p>
    <w:p w:rsidR="00310721" w:rsidRPr="001E3690"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pPr>
      <w:r w:rsidRPr="00E3013F">
        <w:rPr>
          <w:rFonts w:ascii="Times New Roman" w:hAnsi="Times New Roman"/>
          <w:sz w:val="28"/>
          <w:szCs w:val="28"/>
        </w:rPr>
        <w:t>There are 3 types of MySQL Server Compilations for Enterprise and Community users</w:t>
      </w:r>
      <w:r w:rsidRPr="00E3013F">
        <w:rPr>
          <w:rFonts w:ascii="Arial" w:hAnsi="Arial" w:cs="Arial"/>
          <w:sz w:val="28"/>
          <w:szCs w:val="28"/>
        </w:rPr>
        <w:t>:</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Standard: The MySQL-Standard binaries are recommended for most users, and include the </w:t>
      </w:r>
      <w:proofErr w:type="spellStart"/>
      <w:r w:rsidRPr="00E3013F">
        <w:rPr>
          <w:rFonts w:ascii="Times New Roman" w:hAnsi="Times New Roman"/>
          <w:sz w:val="28"/>
          <w:szCs w:val="28"/>
        </w:rPr>
        <w:t>InnoDB</w:t>
      </w:r>
      <w:proofErr w:type="spellEnd"/>
      <w:r w:rsidRPr="00E3013F">
        <w:rPr>
          <w:rFonts w:ascii="Times New Roman" w:hAnsi="Times New Roman"/>
          <w:sz w:val="28"/>
          <w:szCs w:val="28"/>
        </w:rPr>
        <w:t xml:space="preserve"> storage engine.</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Max: (not </w:t>
      </w:r>
      <w:hyperlink r:id="rId346" w:history="1">
        <w:proofErr w:type="spellStart"/>
        <w:r w:rsidRPr="00E3013F">
          <w:rPr>
            <w:rFonts w:ascii="Times New Roman" w:hAnsi="Times New Roman"/>
            <w:sz w:val="28"/>
            <w:szCs w:val="28"/>
          </w:rPr>
          <w:t>MaxDB</w:t>
        </w:r>
        <w:proofErr w:type="spellEnd"/>
      </w:hyperlink>
      <w:r w:rsidRPr="00E3013F">
        <w:rPr>
          <w:rFonts w:ascii="Times New Roman" w:hAnsi="Times New Roman"/>
          <w:sz w:val="28"/>
          <w:szCs w:val="28"/>
        </w:rPr>
        <w:t xml:space="preserve">, which is a cooperation with </w:t>
      </w:r>
      <w:hyperlink r:id="rId347" w:history="1">
        <w:r w:rsidRPr="00E3013F">
          <w:rPr>
            <w:rFonts w:ascii="Times New Roman" w:hAnsi="Times New Roman"/>
            <w:sz w:val="28"/>
            <w:szCs w:val="28"/>
          </w:rPr>
          <w:t>SAP AG</w:t>
        </w:r>
      </w:hyperlink>
      <w:r w:rsidRPr="00E3013F">
        <w:rPr>
          <w:rFonts w:ascii="Times New Roman" w:hAnsi="Times New Roman"/>
          <w:sz w:val="28"/>
          <w:szCs w:val="28"/>
        </w:rPr>
        <w:t xml:space="preserve">) is </w:t>
      </w:r>
      <w:proofErr w:type="spellStart"/>
      <w:r w:rsidRPr="00E3013F">
        <w:rPr>
          <w:rFonts w:ascii="Times New Roman" w:hAnsi="Times New Roman"/>
          <w:sz w:val="28"/>
          <w:szCs w:val="28"/>
        </w:rPr>
        <w:t>mysqld</w:t>
      </w:r>
      <w:proofErr w:type="spellEnd"/>
      <w:r w:rsidRPr="00E3013F">
        <w:rPr>
          <w:rFonts w:ascii="Times New Roman" w:hAnsi="Times New Roman"/>
          <w:sz w:val="28"/>
          <w:szCs w:val="28"/>
        </w:rPr>
        <w:t>-max Extended MySQL Server. The MySQL-Max binaries include additional features that may not have been as extensively tested or are not required for general usage.</w:t>
      </w:r>
    </w:p>
    <w:p w:rsidR="00C26008"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C26008" w:rsidSect="00310721">
          <w:footerReference w:type="default" r:id="rId348"/>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The MySQL-Debug binaries have been compiled with extra debug information, and are not intended for </w:t>
      </w:r>
      <w:hyperlink r:id="rId349" w:history="1">
        <w:r w:rsidRPr="00E3013F">
          <w:rPr>
            <w:rFonts w:ascii="Times New Roman" w:hAnsi="Times New Roman"/>
            <w:sz w:val="28"/>
            <w:szCs w:val="28"/>
          </w:rPr>
          <w:t>production use</w:t>
        </w:r>
      </w:hyperlink>
      <w:r w:rsidRPr="00E3013F">
        <w:rPr>
          <w:rFonts w:ascii="Times New Roman" w:hAnsi="Times New Roman"/>
          <w:sz w:val="28"/>
          <w:szCs w:val="28"/>
        </w:rPr>
        <w:t>, because the included debugging code may cause reduced performance.</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Beginning with MySQL 5.1, MySQL AB has stopped providing these different package variants. There will only be one MySQL server package, which includes a </w:t>
      </w:r>
      <w:proofErr w:type="spellStart"/>
      <w:r w:rsidRPr="00E3013F">
        <w:rPr>
          <w:rFonts w:ascii="Times New Roman" w:hAnsi="Times New Roman"/>
          <w:sz w:val="28"/>
          <w:szCs w:val="28"/>
        </w:rPr>
        <w:t>mysqld</w:t>
      </w:r>
      <w:proofErr w:type="spellEnd"/>
      <w:r w:rsidRPr="00E3013F">
        <w:rPr>
          <w:rFonts w:ascii="Times New Roman" w:hAnsi="Times New Roman"/>
          <w:sz w:val="28"/>
          <w:szCs w:val="28"/>
        </w:rPr>
        <w:t xml:space="preserve"> binary with all functionality and storage engines enabled. Instead of providing a separate debug package, a server binary with extended debugging information is also included in the standard package.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p>
    <w:p w:rsidR="00310721" w:rsidRPr="00367229" w:rsidRDefault="00B06052"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t xml:space="preserve">3.5.4 </w:t>
      </w:r>
      <w:r w:rsidR="00310721" w:rsidRPr="00367229">
        <w:rPr>
          <w:rFonts w:ascii="Times New Roman" w:hAnsi="Times New Roman"/>
          <w:b/>
          <w:bCs/>
          <w:sz w:val="32"/>
          <w:szCs w:val="28"/>
        </w:rPr>
        <w:t>History</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Milestones in MySQL development include:</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MySQL was originally developed by </w:t>
      </w:r>
      <w:hyperlink r:id="rId350" w:history="1">
        <w:r w:rsidRPr="00E3013F">
          <w:rPr>
            <w:rFonts w:ascii="Times New Roman" w:hAnsi="Times New Roman"/>
            <w:sz w:val="28"/>
            <w:szCs w:val="28"/>
          </w:rPr>
          <w:t xml:space="preserve">Michael </w:t>
        </w:r>
        <w:proofErr w:type="spellStart"/>
        <w:r w:rsidRPr="00E3013F">
          <w:rPr>
            <w:rFonts w:ascii="Times New Roman" w:hAnsi="Times New Roman"/>
            <w:sz w:val="28"/>
            <w:szCs w:val="28"/>
          </w:rPr>
          <w:t>Widenius</w:t>
        </w:r>
        <w:proofErr w:type="spellEnd"/>
      </w:hyperlink>
      <w:r w:rsidRPr="00E3013F">
        <w:rPr>
          <w:rFonts w:ascii="Times New Roman" w:hAnsi="Times New Roman"/>
          <w:sz w:val="28"/>
          <w:szCs w:val="28"/>
        </w:rPr>
        <w:t xml:space="preserve"> and </w:t>
      </w:r>
      <w:hyperlink r:id="rId351" w:history="1">
        <w:r w:rsidRPr="00E3013F">
          <w:rPr>
            <w:rFonts w:ascii="Times New Roman" w:hAnsi="Times New Roman"/>
            <w:sz w:val="28"/>
            <w:szCs w:val="28"/>
          </w:rPr>
          <w:t xml:space="preserve">David </w:t>
        </w:r>
        <w:proofErr w:type="spellStart"/>
        <w:r w:rsidRPr="00E3013F">
          <w:rPr>
            <w:rFonts w:ascii="Times New Roman" w:hAnsi="Times New Roman"/>
            <w:sz w:val="28"/>
            <w:szCs w:val="28"/>
          </w:rPr>
          <w:t>Axmark</w:t>
        </w:r>
        <w:proofErr w:type="spellEnd"/>
      </w:hyperlink>
      <w:r w:rsidRPr="00E3013F">
        <w:rPr>
          <w:rFonts w:ascii="Times New Roman" w:hAnsi="Times New Roman"/>
          <w:sz w:val="28"/>
          <w:szCs w:val="28"/>
        </w:rPr>
        <w:t xml:space="preserve"> beginning in 1994 </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MySQL was first released internally on 23 May 1995</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Windows version was released on 8 January 1998 for Windows 95 and NT</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Version 3.23: beta from June 2000, production release January 2001</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Version 4.0: beta from August 2002, production release March 2003 (</w:t>
      </w:r>
      <w:hyperlink r:id="rId352" w:history="1">
        <w:r w:rsidRPr="00E3013F">
          <w:rPr>
            <w:rFonts w:ascii="Times New Roman" w:hAnsi="Times New Roman"/>
            <w:sz w:val="28"/>
            <w:szCs w:val="28"/>
          </w:rPr>
          <w:t>unions</w:t>
        </w:r>
      </w:hyperlink>
      <w:r w:rsidRPr="00E3013F">
        <w:rPr>
          <w:rFonts w:ascii="Times New Roman" w:hAnsi="Times New Roman"/>
          <w:sz w:val="28"/>
          <w:szCs w:val="28"/>
        </w:rPr>
        <w:t>)</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Version 4.01: beta from August 2003, </w:t>
      </w:r>
      <w:proofErr w:type="spellStart"/>
      <w:r w:rsidRPr="00E3013F">
        <w:rPr>
          <w:rFonts w:ascii="Times New Roman" w:hAnsi="Times New Roman"/>
          <w:sz w:val="28"/>
          <w:szCs w:val="28"/>
        </w:rPr>
        <w:t>Jyoti</w:t>
      </w:r>
      <w:proofErr w:type="spellEnd"/>
      <w:r w:rsidRPr="00E3013F">
        <w:rPr>
          <w:rFonts w:ascii="Times New Roman" w:hAnsi="Times New Roman"/>
          <w:sz w:val="28"/>
          <w:szCs w:val="28"/>
        </w:rPr>
        <w:t xml:space="preserve"> adopts MySQL for database tracking</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Version 4.1: beta from June 2004, production release October 2004 (</w:t>
      </w:r>
      <w:hyperlink r:id="rId353" w:history="1">
        <w:r w:rsidRPr="00E3013F">
          <w:rPr>
            <w:rFonts w:ascii="Times New Roman" w:hAnsi="Times New Roman"/>
            <w:sz w:val="28"/>
            <w:szCs w:val="28"/>
          </w:rPr>
          <w:t>R-trees</w:t>
        </w:r>
      </w:hyperlink>
      <w:r w:rsidRPr="00E3013F">
        <w:rPr>
          <w:rFonts w:ascii="Times New Roman" w:hAnsi="Times New Roman"/>
          <w:sz w:val="28"/>
          <w:szCs w:val="28"/>
        </w:rPr>
        <w:t xml:space="preserve"> and </w:t>
      </w:r>
      <w:hyperlink r:id="rId354" w:history="1">
        <w:r w:rsidRPr="00E3013F">
          <w:rPr>
            <w:rFonts w:ascii="Times New Roman" w:hAnsi="Times New Roman"/>
            <w:sz w:val="28"/>
            <w:szCs w:val="28"/>
          </w:rPr>
          <w:t>B-trees</w:t>
        </w:r>
      </w:hyperlink>
      <w:r w:rsidRPr="00E3013F">
        <w:rPr>
          <w:rFonts w:ascii="Times New Roman" w:hAnsi="Times New Roman"/>
          <w:sz w:val="28"/>
          <w:szCs w:val="28"/>
        </w:rPr>
        <w:t xml:space="preserve">, subqueries, </w:t>
      </w:r>
      <w:hyperlink r:id="rId355" w:history="1">
        <w:r w:rsidRPr="00E3013F">
          <w:rPr>
            <w:rFonts w:ascii="Times New Roman" w:hAnsi="Times New Roman"/>
            <w:sz w:val="28"/>
            <w:szCs w:val="28"/>
          </w:rPr>
          <w:t>prepared statements</w:t>
        </w:r>
      </w:hyperlink>
      <w:r w:rsidRPr="00E3013F">
        <w:rPr>
          <w:rFonts w:ascii="Times New Roman" w:hAnsi="Times New Roman"/>
          <w:sz w:val="28"/>
          <w:szCs w:val="28"/>
        </w:rPr>
        <w:t>)</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Version 5.0: beta from March 2005, production release October 2005 (</w:t>
      </w:r>
      <w:hyperlink r:id="rId356" w:history="1">
        <w:r w:rsidRPr="00E3013F">
          <w:rPr>
            <w:rFonts w:ascii="Times New Roman" w:hAnsi="Times New Roman"/>
            <w:sz w:val="28"/>
            <w:szCs w:val="28"/>
          </w:rPr>
          <w:t>cursors</w:t>
        </w:r>
      </w:hyperlink>
      <w:r w:rsidRPr="00E3013F">
        <w:rPr>
          <w:rFonts w:ascii="Times New Roman" w:hAnsi="Times New Roman"/>
          <w:sz w:val="28"/>
          <w:szCs w:val="28"/>
        </w:rPr>
        <w:t xml:space="preserve">, </w:t>
      </w:r>
      <w:hyperlink r:id="rId357" w:history="1">
        <w:r w:rsidRPr="00E3013F">
          <w:rPr>
            <w:rFonts w:ascii="Times New Roman" w:hAnsi="Times New Roman"/>
            <w:sz w:val="28"/>
            <w:szCs w:val="28"/>
          </w:rPr>
          <w:t>stored procedures</w:t>
        </w:r>
      </w:hyperlink>
      <w:r w:rsidRPr="00E3013F">
        <w:rPr>
          <w:rFonts w:ascii="Times New Roman" w:hAnsi="Times New Roman"/>
          <w:sz w:val="28"/>
          <w:szCs w:val="28"/>
        </w:rPr>
        <w:t xml:space="preserve">, </w:t>
      </w:r>
      <w:hyperlink r:id="rId358" w:history="1">
        <w:r w:rsidRPr="00E3013F">
          <w:rPr>
            <w:rFonts w:ascii="Times New Roman" w:hAnsi="Times New Roman"/>
            <w:sz w:val="28"/>
            <w:szCs w:val="28"/>
          </w:rPr>
          <w:t>triggers</w:t>
        </w:r>
      </w:hyperlink>
      <w:r w:rsidRPr="00E3013F">
        <w:rPr>
          <w:rFonts w:ascii="Times New Roman" w:hAnsi="Times New Roman"/>
          <w:sz w:val="28"/>
          <w:szCs w:val="28"/>
        </w:rPr>
        <w:t xml:space="preserve">, </w:t>
      </w:r>
      <w:hyperlink r:id="rId359" w:history="1">
        <w:r w:rsidRPr="00E3013F">
          <w:rPr>
            <w:rFonts w:ascii="Times New Roman" w:hAnsi="Times New Roman"/>
            <w:sz w:val="28"/>
            <w:szCs w:val="28"/>
          </w:rPr>
          <w:t>views</w:t>
        </w:r>
      </w:hyperlink>
      <w:r w:rsidRPr="00E3013F">
        <w:rPr>
          <w:rFonts w:ascii="Times New Roman" w:hAnsi="Times New Roman"/>
          <w:sz w:val="28"/>
          <w:szCs w:val="28"/>
        </w:rPr>
        <w:t xml:space="preserve">, </w:t>
      </w:r>
      <w:hyperlink r:id="rId360" w:history="1">
        <w:r w:rsidRPr="00E3013F">
          <w:rPr>
            <w:rFonts w:ascii="Times New Roman" w:hAnsi="Times New Roman"/>
            <w:sz w:val="28"/>
            <w:szCs w:val="28"/>
          </w:rPr>
          <w:t>XA transactions</w:t>
        </w:r>
      </w:hyperlink>
      <w:r w:rsidRPr="00E3013F">
        <w:rPr>
          <w:rFonts w:ascii="Times New Roman" w:hAnsi="Times New Roman"/>
          <w:sz w:val="28"/>
          <w:szCs w:val="28"/>
        </w:rPr>
        <w:t>)</w:t>
      </w:r>
    </w:p>
    <w:p w:rsidR="00C26008"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C26008" w:rsidSect="00310721">
          <w:footerReference w:type="default" r:id="rId361"/>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Sun Microsystems acquired </w:t>
      </w:r>
      <w:hyperlink r:id="rId362" w:history="1">
        <w:r w:rsidRPr="00E3013F">
          <w:rPr>
            <w:rFonts w:ascii="Times New Roman" w:hAnsi="Times New Roman"/>
            <w:sz w:val="28"/>
            <w:szCs w:val="28"/>
          </w:rPr>
          <w:t>MySQL AB</w:t>
        </w:r>
      </w:hyperlink>
      <w:r w:rsidR="00C26008">
        <w:rPr>
          <w:rFonts w:ascii="Times New Roman" w:hAnsi="Times New Roman"/>
          <w:sz w:val="28"/>
          <w:szCs w:val="28"/>
        </w:rPr>
        <w:t xml:space="preserve"> on 26 February 200</w:t>
      </w:r>
      <w:r w:rsidR="008E78AE">
        <w:rPr>
          <w:rFonts w:ascii="Times New Roman" w:hAnsi="Times New Roman"/>
          <w:sz w:val="28"/>
          <w:szCs w:val="28"/>
        </w:rPr>
        <w:t>0</w:t>
      </w:r>
    </w:p>
    <w:p w:rsidR="00310721" w:rsidRPr="00E3013F" w:rsidRDefault="00310721" w:rsidP="00C26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Version 5.1: production release 27 November 2008 (event scheduler, </w:t>
      </w:r>
      <w:hyperlink r:id="rId363" w:history="1">
        <w:r w:rsidRPr="00E3013F">
          <w:rPr>
            <w:rFonts w:ascii="Times New Roman" w:hAnsi="Times New Roman"/>
            <w:sz w:val="28"/>
            <w:szCs w:val="28"/>
          </w:rPr>
          <w:t>partitioning</w:t>
        </w:r>
      </w:hyperlink>
      <w:r w:rsidRPr="00E3013F">
        <w:rPr>
          <w:rFonts w:ascii="Times New Roman" w:hAnsi="Times New Roman"/>
          <w:sz w:val="28"/>
          <w:szCs w:val="28"/>
        </w:rPr>
        <w:t xml:space="preserve">, plugin API, row-based replication, </w:t>
      </w:r>
      <w:hyperlink r:id="rId364" w:history="1">
        <w:r w:rsidRPr="00E3013F">
          <w:rPr>
            <w:rFonts w:ascii="Times New Roman" w:hAnsi="Times New Roman"/>
            <w:sz w:val="28"/>
            <w:szCs w:val="28"/>
          </w:rPr>
          <w:t>server log</w:t>
        </w:r>
      </w:hyperlink>
      <w:r w:rsidRPr="00E3013F">
        <w:rPr>
          <w:rFonts w:ascii="Times New Roman" w:hAnsi="Times New Roman"/>
          <w:sz w:val="28"/>
          <w:szCs w:val="28"/>
        </w:rPr>
        <w:t xml:space="preserve"> tables)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bookmarkStart w:id="15" w:name="Future_releases"/>
      <w:bookmarkEnd w:id="15"/>
    </w:p>
    <w:p w:rsidR="00310721" w:rsidRDefault="00C708DB"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t xml:space="preserve">3.5.5 </w:t>
      </w:r>
      <w:r w:rsidR="00310721" w:rsidRPr="009D3257">
        <w:rPr>
          <w:rFonts w:ascii="Times New Roman" w:hAnsi="Times New Roman"/>
          <w:b/>
          <w:bCs/>
          <w:sz w:val="32"/>
          <w:szCs w:val="28"/>
        </w:rPr>
        <w:t xml:space="preserve">Future </w:t>
      </w:r>
      <w:r w:rsidR="00310721">
        <w:rPr>
          <w:rFonts w:ascii="Times New Roman" w:hAnsi="Times New Roman"/>
          <w:b/>
          <w:bCs/>
          <w:sz w:val="32"/>
          <w:szCs w:val="28"/>
        </w:rPr>
        <w:t>R</w:t>
      </w:r>
      <w:r w:rsidR="00310721" w:rsidRPr="009D3257">
        <w:rPr>
          <w:rFonts w:ascii="Times New Roman" w:hAnsi="Times New Roman"/>
          <w:b/>
          <w:bCs/>
          <w:sz w:val="32"/>
          <w:szCs w:val="28"/>
        </w:rPr>
        <w:t>eleases</w:t>
      </w:r>
    </w:p>
    <w:p w:rsidR="00310721" w:rsidRPr="009D3257"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The MySQL 6 roadmap outlines support for:</w:t>
      </w:r>
    </w:p>
    <w:p w:rsidR="00310721" w:rsidRPr="00E3013F" w:rsidRDefault="009E4BC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365" w:history="1">
        <w:r w:rsidR="00310721" w:rsidRPr="00E3013F">
          <w:rPr>
            <w:rFonts w:ascii="Times New Roman" w:hAnsi="Times New Roman"/>
            <w:sz w:val="28"/>
            <w:szCs w:val="28"/>
          </w:rPr>
          <w:t>Referential integrity</w:t>
        </w:r>
      </w:hyperlink>
      <w:r w:rsidR="00310721" w:rsidRPr="00E3013F">
        <w:rPr>
          <w:rFonts w:ascii="Times New Roman" w:hAnsi="Times New Roman"/>
          <w:sz w:val="28"/>
          <w:szCs w:val="28"/>
        </w:rPr>
        <w:t xml:space="preserve"> and </w:t>
      </w:r>
      <w:hyperlink r:id="rId366" w:history="1">
        <w:r w:rsidR="00310721" w:rsidRPr="00E3013F">
          <w:rPr>
            <w:rFonts w:ascii="Times New Roman" w:hAnsi="Times New Roman"/>
            <w:sz w:val="28"/>
            <w:szCs w:val="28"/>
          </w:rPr>
          <w:t>Foreign key</w:t>
        </w:r>
      </w:hyperlink>
      <w:r w:rsidR="00310721" w:rsidRPr="00E3013F">
        <w:rPr>
          <w:rFonts w:ascii="Times New Roman" w:hAnsi="Times New Roman"/>
          <w:sz w:val="28"/>
          <w:szCs w:val="28"/>
        </w:rPr>
        <w:t xml:space="preserve"> support for all storage engines is targeted for release in MySQL 6.1 (although it has been present since version 3.23.44 for </w:t>
      </w:r>
      <w:hyperlink r:id="rId367" w:history="1">
        <w:proofErr w:type="spellStart"/>
        <w:r w:rsidR="00310721" w:rsidRPr="00E3013F">
          <w:rPr>
            <w:rFonts w:ascii="Times New Roman" w:hAnsi="Times New Roman"/>
            <w:sz w:val="28"/>
            <w:szCs w:val="28"/>
          </w:rPr>
          <w:t>InnoDB</w:t>
        </w:r>
        <w:proofErr w:type="spellEnd"/>
      </w:hyperlink>
      <w:r w:rsidR="00310721" w:rsidRPr="00E3013F">
        <w:rPr>
          <w:rFonts w:ascii="Times New Roman" w:hAnsi="Times New Roman"/>
          <w:sz w:val="28"/>
          <w:szCs w:val="28"/>
        </w:rPr>
        <w:t>).</w:t>
      </w:r>
    </w:p>
    <w:p w:rsidR="00310721" w:rsidRPr="00E3013F"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Support for supplementary </w:t>
      </w:r>
      <w:hyperlink r:id="rId368" w:history="1">
        <w:r w:rsidRPr="00E3013F">
          <w:rPr>
            <w:rFonts w:ascii="Times New Roman" w:hAnsi="Times New Roman"/>
            <w:sz w:val="28"/>
            <w:szCs w:val="28"/>
          </w:rPr>
          <w:t>Unicode</w:t>
        </w:r>
      </w:hyperlink>
      <w:r w:rsidRPr="00E3013F">
        <w:rPr>
          <w:rFonts w:ascii="Times New Roman" w:hAnsi="Times New Roman"/>
          <w:sz w:val="28"/>
          <w:szCs w:val="28"/>
        </w:rPr>
        <w:t xml:space="preserve"> characters, beyond the 65,536 characters of the </w:t>
      </w:r>
      <w:hyperlink r:id="rId369" w:history="1">
        <w:r w:rsidRPr="00E3013F">
          <w:rPr>
            <w:rFonts w:ascii="Times New Roman" w:hAnsi="Times New Roman"/>
            <w:sz w:val="28"/>
            <w:szCs w:val="28"/>
          </w:rPr>
          <w:t>Basic Multilingual Plane</w:t>
        </w:r>
      </w:hyperlink>
      <w:r w:rsidRPr="00E3013F">
        <w:rPr>
          <w:rFonts w:ascii="Times New Roman" w:hAnsi="Times New Roman"/>
          <w:sz w:val="28"/>
          <w:szCs w:val="28"/>
        </w:rPr>
        <w:t xml:space="preserve"> (BMP) is announced for MySQL 6.0.</w:t>
      </w:r>
    </w:p>
    <w:p w:rsidR="00310721" w:rsidRDefault="00310721" w:rsidP="00310721">
      <w:pPr>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A new storage engine is also in the works, called </w:t>
      </w:r>
      <w:hyperlink r:id="rId370" w:history="1">
        <w:r w:rsidRPr="00E3013F">
          <w:rPr>
            <w:rFonts w:ascii="Times New Roman" w:hAnsi="Times New Roman"/>
            <w:sz w:val="28"/>
            <w:szCs w:val="28"/>
          </w:rPr>
          <w:t>Falcon</w:t>
        </w:r>
      </w:hyperlink>
      <w:r w:rsidRPr="00E3013F">
        <w:rPr>
          <w:rFonts w:ascii="Times New Roman" w:hAnsi="Times New Roman"/>
          <w:sz w:val="28"/>
          <w:szCs w:val="28"/>
        </w:rPr>
        <w:t>. A preview of Falcon is available on MySQL's website.</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ind w:left="360"/>
        <w:jc w:val="both"/>
        <w:rPr>
          <w:rFonts w:ascii="Times New Roman" w:hAnsi="Times New Roman"/>
          <w:sz w:val="28"/>
          <w:szCs w:val="28"/>
        </w:rPr>
      </w:pP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Arial" w:hAnsi="Arial" w:cs="Arial"/>
          <w:sz w:val="28"/>
          <w:szCs w:val="28"/>
        </w:rPr>
      </w:pPr>
      <w:r w:rsidRPr="00E3013F">
        <w:rPr>
          <w:rFonts w:ascii="Times New Roman" w:hAnsi="Times New Roman"/>
          <w:sz w:val="28"/>
          <w:szCs w:val="28"/>
        </w:rPr>
        <w:t xml:space="preserve">Support for </w:t>
      </w:r>
      <w:hyperlink r:id="rId371" w:history="1">
        <w:r w:rsidRPr="00E3013F">
          <w:rPr>
            <w:rFonts w:ascii="Times New Roman" w:hAnsi="Times New Roman"/>
            <w:sz w:val="28"/>
            <w:szCs w:val="28"/>
          </w:rPr>
          <w:t>parallelization</w:t>
        </w:r>
      </w:hyperlink>
      <w:r w:rsidRPr="00E3013F">
        <w:rPr>
          <w:rFonts w:ascii="Times New Roman" w:hAnsi="Times New Roman"/>
          <w:sz w:val="28"/>
          <w:szCs w:val="28"/>
        </w:rPr>
        <w:t xml:space="preserve"> is also part of the roadmap for future versions</w:t>
      </w:r>
      <w:r w:rsidRPr="00E3013F">
        <w:rPr>
          <w:rFonts w:ascii="Arial" w:hAnsi="Arial" w:cs="Arial"/>
          <w:sz w:val="28"/>
          <w:szCs w:val="28"/>
        </w:rPr>
        <w:t xml:space="preserve">.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bookmarkStart w:id="16" w:name="Support_and_licensing"/>
      <w:bookmarkEnd w:id="16"/>
    </w:p>
    <w:p w:rsidR="00310721" w:rsidRPr="009D3257" w:rsidRDefault="00EB0744"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t xml:space="preserve">3.5.6 </w:t>
      </w:r>
      <w:r w:rsidR="00310721" w:rsidRPr="009D3257">
        <w:rPr>
          <w:rFonts w:ascii="Times New Roman" w:hAnsi="Times New Roman"/>
          <w:b/>
          <w:bCs/>
          <w:sz w:val="32"/>
          <w:szCs w:val="28"/>
        </w:rPr>
        <w:t>Support and licensing</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28"/>
          <w:szCs w:val="28"/>
          <w:u w:val="single"/>
        </w:rPr>
      </w:pPr>
    </w:p>
    <w:p w:rsidR="00701BC2"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701BC2" w:rsidSect="00310721">
          <w:footerReference w:type="default" r:id="rId372"/>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Via MySQL Enterprise MySQL AB offers support itself, including a </w:t>
      </w:r>
      <w:hyperlink r:id="rId373" w:history="1">
        <w:r w:rsidRPr="00E3013F">
          <w:rPr>
            <w:rFonts w:ascii="Times New Roman" w:hAnsi="Times New Roman"/>
            <w:sz w:val="28"/>
            <w:szCs w:val="28"/>
          </w:rPr>
          <w:t>24/7</w:t>
        </w:r>
      </w:hyperlink>
      <w:r w:rsidRPr="00E3013F">
        <w:rPr>
          <w:rFonts w:ascii="Times New Roman" w:hAnsi="Times New Roman"/>
          <w:sz w:val="28"/>
          <w:szCs w:val="28"/>
        </w:rPr>
        <w:t xml:space="preserve"> service with 30-minute response time, the support team has </w:t>
      </w:r>
      <w:hyperlink r:id="rId374" w:history="1">
        <w:r w:rsidRPr="00E3013F">
          <w:rPr>
            <w:rFonts w:ascii="Times New Roman" w:hAnsi="Times New Roman"/>
            <w:sz w:val="28"/>
            <w:szCs w:val="28"/>
          </w:rPr>
          <w:t>direct access</w:t>
        </w:r>
      </w:hyperlink>
      <w:r w:rsidRPr="00E3013F">
        <w:rPr>
          <w:rFonts w:ascii="Times New Roman" w:hAnsi="Times New Roman"/>
          <w:sz w:val="28"/>
          <w:szCs w:val="28"/>
        </w:rPr>
        <w:t xml:space="preserve"> to the developers as necessary to handle problems. In addition it hosts forums and </w:t>
      </w:r>
      <w:hyperlink r:id="rId375" w:history="1">
        <w:r w:rsidRPr="00E3013F">
          <w:rPr>
            <w:rFonts w:ascii="Times New Roman" w:hAnsi="Times New Roman"/>
            <w:sz w:val="28"/>
            <w:szCs w:val="28"/>
          </w:rPr>
          <w:t>mailing lists</w:t>
        </w:r>
      </w:hyperlink>
      <w:r w:rsidRPr="00E3013F">
        <w:rPr>
          <w:rFonts w:ascii="Times New Roman" w:hAnsi="Times New Roman"/>
          <w:sz w:val="28"/>
          <w:szCs w:val="28"/>
        </w:rPr>
        <w:t xml:space="preserve">, employees and other users are often available in several </w:t>
      </w:r>
      <w:hyperlink r:id="rId376" w:history="1">
        <w:r w:rsidRPr="00E3013F">
          <w:rPr>
            <w:rFonts w:ascii="Times New Roman" w:hAnsi="Times New Roman"/>
            <w:sz w:val="28"/>
            <w:szCs w:val="28"/>
          </w:rPr>
          <w:t>IRC channels</w:t>
        </w:r>
      </w:hyperlink>
      <w:r w:rsidRPr="00E3013F">
        <w:rPr>
          <w:rFonts w:ascii="Times New Roman" w:hAnsi="Times New Roman"/>
          <w:sz w:val="28"/>
          <w:szCs w:val="28"/>
        </w:rPr>
        <w:t xml:space="preserve"> providing</w:t>
      </w:r>
      <w:r w:rsidR="00701BC2">
        <w:rPr>
          <w:rFonts w:ascii="Times New Roman" w:hAnsi="Times New Roman"/>
          <w:sz w:val="28"/>
          <w:szCs w:val="28"/>
        </w:rPr>
        <w:t xml:space="preserve"> assistance</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Buyers of MySQL Enterprise have access to binaries and software that is certified for their particular operating system, and access to monthly binary updates with the latest bug fixes. Several levels of Enterprise membership are available, with varying response times and features ranging from how to and emergency support through server </w:t>
      </w:r>
      <w:hyperlink r:id="rId377" w:history="1">
        <w:r w:rsidRPr="00E3013F">
          <w:rPr>
            <w:rFonts w:ascii="Times New Roman" w:hAnsi="Times New Roman"/>
            <w:sz w:val="28"/>
            <w:szCs w:val="28"/>
          </w:rPr>
          <w:t>performance tuning</w:t>
        </w:r>
      </w:hyperlink>
      <w:r w:rsidRPr="00E3013F">
        <w:rPr>
          <w:rFonts w:ascii="Times New Roman" w:hAnsi="Times New Roman"/>
          <w:sz w:val="28"/>
          <w:szCs w:val="28"/>
        </w:rPr>
        <w:t xml:space="preserve"> and </w:t>
      </w:r>
      <w:hyperlink r:id="rId378" w:history="1">
        <w:r w:rsidRPr="00E3013F">
          <w:rPr>
            <w:rFonts w:ascii="Times New Roman" w:hAnsi="Times New Roman"/>
            <w:sz w:val="28"/>
            <w:szCs w:val="28"/>
          </w:rPr>
          <w:t>system architecture</w:t>
        </w:r>
      </w:hyperlink>
      <w:r w:rsidRPr="00E3013F">
        <w:rPr>
          <w:rFonts w:ascii="Times New Roman" w:hAnsi="Times New Roman"/>
          <w:sz w:val="28"/>
          <w:szCs w:val="28"/>
        </w:rPr>
        <w:t xml:space="preserve"> advice. The MySQL </w:t>
      </w:r>
      <w:hyperlink r:id="rId379" w:history="1">
        <w:r w:rsidRPr="00E3013F">
          <w:rPr>
            <w:rFonts w:ascii="Times New Roman" w:hAnsi="Times New Roman"/>
            <w:sz w:val="28"/>
            <w:szCs w:val="28"/>
          </w:rPr>
          <w:t>Network Monitoring</w:t>
        </w:r>
      </w:hyperlink>
      <w:r w:rsidRPr="00E3013F">
        <w:rPr>
          <w:rFonts w:ascii="Times New Roman" w:hAnsi="Times New Roman"/>
          <w:sz w:val="28"/>
          <w:szCs w:val="28"/>
        </w:rPr>
        <w:t xml:space="preserve"> and Advisory Service monitoring tool for </w:t>
      </w:r>
      <w:hyperlink r:id="rId380" w:history="1">
        <w:r w:rsidRPr="00E3013F">
          <w:rPr>
            <w:rFonts w:ascii="Times New Roman" w:hAnsi="Times New Roman"/>
            <w:sz w:val="28"/>
            <w:szCs w:val="28"/>
          </w:rPr>
          <w:t>database servers</w:t>
        </w:r>
      </w:hyperlink>
      <w:r w:rsidRPr="00E3013F">
        <w:rPr>
          <w:rFonts w:ascii="Times New Roman" w:hAnsi="Times New Roman"/>
          <w:sz w:val="28"/>
          <w:szCs w:val="28"/>
        </w:rPr>
        <w:t xml:space="preserve"> is available only to MySQL Enterprise customers.</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MySQL Server is available as </w:t>
      </w:r>
      <w:hyperlink r:id="rId381" w:history="1">
        <w:r w:rsidRPr="00E3013F">
          <w:rPr>
            <w:rFonts w:ascii="Times New Roman" w:hAnsi="Times New Roman"/>
            <w:sz w:val="28"/>
            <w:szCs w:val="28"/>
          </w:rPr>
          <w:t>free software</w:t>
        </w:r>
      </w:hyperlink>
      <w:r w:rsidRPr="00E3013F">
        <w:rPr>
          <w:rFonts w:ascii="Times New Roman" w:hAnsi="Times New Roman"/>
          <w:sz w:val="28"/>
          <w:szCs w:val="28"/>
        </w:rPr>
        <w:t xml:space="preserve"> under the </w:t>
      </w:r>
      <w:hyperlink r:id="rId382" w:history="1">
        <w:r w:rsidRPr="00E3013F">
          <w:rPr>
            <w:rFonts w:ascii="Times New Roman" w:hAnsi="Times New Roman"/>
            <w:sz w:val="28"/>
            <w:szCs w:val="28"/>
          </w:rPr>
          <w:t>GNU General Public License</w:t>
        </w:r>
      </w:hyperlink>
      <w:r w:rsidRPr="00E3013F">
        <w:rPr>
          <w:rFonts w:ascii="Times New Roman" w:hAnsi="Times New Roman"/>
          <w:sz w:val="28"/>
          <w:szCs w:val="28"/>
        </w:rPr>
        <w:t xml:space="preserve"> (GPL), and the </w:t>
      </w:r>
      <w:hyperlink r:id="rId383" w:history="1">
        <w:r w:rsidRPr="00E3013F">
          <w:rPr>
            <w:rFonts w:ascii="Times New Roman" w:hAnsi="Times New Roman"/>
            <w:sz w:val="28"/>
            <w:szCs w:val="28"/>
          </w:rPr>
          <w:t>MySQL Enterprise</w:t>
        </w:r>
      </w:hyperlink>
      <w:r w:rsidRPr="00E3013F">
        <w:rPr>
          <w:rFonts w:ascii="Times New Roman" w:hAnsi="Times New Roman"/>
          <w:sz w:val="28"/>
          <w:szCs w:val="28"/>
        </w:rPr>
        <w:t xml:space="preserve"> subscriptions include a GPL version of the server, with a traditional </w:t>
      </w:r>
      <w:hyperlink r:id="rId384" w:history="1">
        <w:r w:rsidRPr="00E3013F">
          <w:rPr>
            <w:rFonts w:ascii="Times New Roman" w:hAnsi="Times New Roman"/>
            <w:sz w:val="28"/>
            <w:szCs w:val="28"/>
          </w:rPr>
          <w:t>proprietary</w:t>
        </w:r>
      </w:hyperlink>
      <w:r w:rsidRPr="00E3013F">
        <w:rPr>
          <w:rFonts w:ascii="Times New Roman" w:hAnsi="Times New Roman"/>
          <w:sz w:val="28"/>
          <w:szCs w:val="28"/>
        </w:rPr>
        <w:t xml:space="preserve"> version available on request at no additional cost for cases where the intended use is incompatible with the GPL.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Both the MySQL server software itself and the client libraries are distributed under a </w:t>
      </w:r>
      <w:hyperlink r:id="rId385" w:history="1">
        <w:r w:rsidRPr="00E3013F">
          <w:rPr>
            <w:rFonts w:ascii="Times New Roman" w:hAnsi="Times New Roman"/>
            <w:sz w:val="28"/>
            <w:szCs w:val="28"/>
          </w:rPr>
          <w:t>dual-licensing</w:t>
        </w:r>
      </w:hyperlink>
      <w:r w:rsidRPr="00E3013F">
        <w:rPr>
          <w:rFonts w:ascii="Times New Roman" w:hAnsi="Times New Roman"/>
          <w:sz w:val="28"/>
          <w:szCs w:val="28"/>
        </w:rPr>
        <w:t xml:space="preserve"> format. Users may choose the GPL, which MySQL has extended with a </w:t>
      </w:r>
      <w:hyperlink r:id="rId386" w:history="1">
        <w:r w:rsidRPr="00E3013F">
          <w:rPr>
            <w:rFonts w:ascii="Times New Roman" w:hAnsi="Times New Roman"/>
            <w:sz w:val="28"/>
            <w:szCs w:val="28"/>
          </w:rPr>
          <w:t>FLOSS</w:t>
        </w:r>
      </w:hyperlink>
      <w:r w:rsidRPr="00E3013F">
        <w:rPr>
          <w:rFonts w:ascii="Times New Roman" w:hAnsi="Times New Roman"/>
          <w:sz w:val="28"/>
          <w:szCs w:val="28"/>
        </w:rPr>
        <w:t xml:space="preserve"> License Exception. It allows Software licensed under other </w:t>
      </w:r>
      <w:hyperlink r:id="rId387" w:history="1">
        <w:r w:rsidRPr="00E3013F">
          <w:rPr>
            <w:rFonts w:ascii="Times New Roman" w:hAnsi="Times New Roman"/>
            <w:sz w:val="28"/>
            <w:szCs w:val="28"/>
          </w:rPr>
          <w:t>OSI</w:t>
        </w:r>
      </w:hyperlink>
      <w:r w:rsidRPr="00E3013F">
        <w:rPr>
          <w:rFonts w:ascii="Times New Roman" w:hAnsi="Times New Roman"/>
          <w:sz w:val="28"/>
          <w:szCs w:val="28"/>
        </w:rPr>
        <w:t xml:space="preserve">-compliant </w:t>
      </w:r>
      <w:hyperlink r:id="rId388" w:history="1">
        <w:r w:rsidRPr="00E3013F">
          <w:rPr>
            <w:rFonts w:ascii="Times New Roman" w:hAnsi="Times New Roman"/>
            <w:sz w:val="28"/>
            <w:szCs w:val="28"/>
          </w:rPr>
          <w:t>Open Source licenses</w:t>
        </w:r>
      </w:hyperlink>
      <w:r w:rsidRPr="00E3013F">
        <w:rPr>
          <w:rFonts w:ascii="Times New Roman" w:hAnsi="Times New Roman"/>
          <w:sz w:val="28"/>
          <w:szCs w:val="28"/>
        </w:rPr>
        <w:t xml:space="preserve">, which are not compatible to the GPL, to link against the MySQL client libraries.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Customers that do not wish to be bound to the terms of the GPL may choose to purchase a proprietary license.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Default="009E4BC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hyperlink r:id="rId389" w:history="1">
        <w:r w:rsidR="00310721" w:rsidRPr="00E3013F">
          <w:rPr>
            <w:rFonts w:ascii="Times New Roman" w:hAnsi="Times New Roman"/>
            <w:sz w:val="28"/>
            <w:szCs w:val="28"/>
          </w:rPr>
          <w:t>Like many open-source programs</w:t>
        </w:r>
      </w:hyperlink>
      <w:r w:rsidR="00310721" w:rsidRPr="00E3013F">
        <w:rPr>
          <w:rFonts w:ascii="Times New Roman" w:hAnsi="Times New Roman"/>
          <w:sz w:val="28"/>
          <w:szCs w:val="28"/>
        </w:rPr>
        <w:t xml:space="preserve">, the name "MySQL" is </w:t>
      </w:r>
      <w:hyperlink r:id="rId390" w:history="1">
        <w:r w:rsidR="00310721" w:rsidRPr="00E3013F">
          <w:rPr>
            <w:rFonts w:ascii="Times New Roman" w:hAnsi="Times New Roman"/>
            <w:sz w:val="28"/>
            <w:szCs w:val="28"/>
          </w:rPr>
          <w:t>trademarked</w:t>
        </w:r>
      </w:hyperlink>
      <w:r w:rsidR="00310721" w:rsidRPr="00E3013F">
        <w:rPr>
          <w:rFonts w:ascii="Times New Roman" w:hAnsi="Times New Roman"/>
          <w:sz w:val="28"/>
          <w:szCs w:val="28"/>
        </w:rPr>
        <w:t xml:space="preserve"> and may only be used </w:t>
      </w:r>
      <w:hyperlink r:id="rId391" w:history="1">
        <w:r w:rsidR="00310721" w:rsidRPr="00E3013F">
          <w:rPr>
            <w:rFonts w:ascii="Times New Roman" w:hAnsi="Times New Roman"/>
            <w:sz w:val="28"/>
            <w:szCs w:val="28"/>
          </w:rPr>
          <w:t>with the trademark holder's permission</w:t>
        </w:r>
      </w:hyperlink>
      <w:r w:rsidR="00310721" w:rsidRPr="00E3013F">
        <w:rPr>
          <w:rFonts w:ascii="Times New Roman" w:hAnsi="Times New Roman"/>
          <w:sz w:val="28"/>
          <w:szCs w:val="28"/>
        </w:rPr>
        <w:t>.</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701BC2"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701BC2" w:rsidSect="00310721">
          <w:footerReference w:type="default" r:id="rId392"/>
          <w:pgSz w:w="11907" w:h="16839" w:code="9"/>
          <w:pgMar w:top="1440" w:right="1440" w:bottom="1440" w:left="1440" w:header="720" w:footer="720" w:gutter="0"/>
          <w:cols w:space="720"/>
          <w:docGrid w:linePitch="360"/>
        </w:sectPr>
      </w:pPr>
      <w:bookmarkStart w:id="17" w:name="Criticism"/>
      <w:bookmarkEnd w:id="17"/>
      <w:r w:rsidRPr="00E3013F">
        <w:rPr>
          <w:rFonts w:ascii="Times New Roman" w:hAnsi="Times New Roman"/>
          <w:sz w:val="28"/>
          <w:szCs w:val="28"/>
        </w:rPr>
        <w:t xml:space="preserve">MySQL recently (2008) released version 5.1 with 20 known crashing and wrong result bugs in addition to the 35 present in version 5.0. Critical bugs sometimes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do not get fixed for long periods of time. An example was a critical bug which was reported in 2003 and eventually patched six years later in an alpha release. </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MySQL shows poor performance when used for </w:t>
      </w:r>
      <w:hyperlink r:id="rId393" w:history="1">
        <w:r w:rsidRPr="00E3013F">
          <w:rPr>
            <w:rFonts w:ascii="Times New Roman" w:hAnsi="Times New Roman"/>
            <w:sz w:val="28"/>
            <w:szCs w:val="28"/>
          </w:rPr>
          <w:t>data warehousing</w:t>
        </w:r>
      </w:hyperlink>
      <w:r w:rsidRPr="00E3013F">
        <w:rPr>
          <w:rFonts w:ascii="Times New Roman" w:hAnsi="Times New Roman"/>
          <w:sz w:val="28"/>
          <w:szCs w:val="28"/>
        </w:rPr>
        <w:t xml:space="preserve">; this is partly due to inability to utilize multiple CPU cores for processing a single query.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MySQL does not offer a single table type ("storage engine") offering all features; the two most common types, </w:t>
      </w:r>
      <w:hyperlink r:id="rId394" w:history="1">
        <w:proofErr w:type="spellStart"/>
        <w:r w:rsidRPr="00E3013F">
          <w:rPr>
            <w:rFonts w:ascii="Times New Roman" w:hAnsi="Times New Roman"/>
            <w:sz w:val="28"/>
            <w:szCs w:val="28"/>
          </w:rPr>
          <w:t>MyISAM</w:t>
        </w:r>
        <w:proofErr w:type="spellEnd"/>
      </w:hyperlink>
      <w:r w:rsidRPr="00E3013F">
        <w:rPr>
          <w:rFonts w:ascii="Times New Roman" w:hAnsi="Times New Roman"/>
          <w:sz w:val="28"/>
          <w:szCs w:val="28"/>
        </w:rPr>
        <w:t xml:space="preserve"> and </w:t>
      </w:r>
      <w:hyperlink r:id="rId395" w:history="1">
        <w:proofErr w:type="spellStart"/>
        <w:r w:rsidRPr="00E3013F">
          <w:rPr>
            <w:rFonts w:ascii="Times New Roman" w:hAnsi="Times New Roman"/>
            <w:sz w:val="28"/>
            <w:szCs w:val="28"/>
          </w:rPr>
          <w:t>InnoDB</w:t>
        </w:r>
        <w:proofErr w:type="spellEnd"/>
      </w:hyperlink>
      <w:r w:rsidRPr="00E3013F">
        <w:rPr>
          <w:rFonts w:ascii="Times New Roman" w:hAnsi="Times New Roman"/>
          <w:sz w:val="28"/>
          <w:szCs w:val="28"/>
        </w:rPr>
        <w:t xml:space="preserve">, do not completely overlap in their feature sets.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Previous versions of MySQL did not support many standard SQL features, with the manual claiming that they were unnecessary or would hurt performance. Even now, MySQL has many limitations that other RDBMS software (e.g. </w:t>
      </w:r>
      <w:hyperlink r:id="rId396" w:history="1">
        <w:r w:rsidRPr="00E3013F">
          <w:rPr>
            <w:rFonts w:ascii="Times New Roman" w:hAnsi="Times New Roman"/>
            <w:sz w:val="28"/>
            <w:szCs w:val="28"/>
          </w:rPr>
          <w:t>PostgreSQL</w:t>
        </w:r>
      </w:hyperlink>
      <w:r w:rsidRPr="00E3013F">
        <w:rPr>
          <w:rFonts w:ascii="Times New Roman" w:hAnsi="Times New Roman"/>
          <w:sz w:val="28"/>
          <w:szCs w:val="28"/>
        </w:rPr>
        <w:t xml:space="preserve">) do not, such as the inability to refer to a temporary table twice in one query and extremely poor sub select performance. </w:t>
      </w:r>
    </w:p>
    <w:p w:rsidR="00310721" w:rsidRPr="00E3013F"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t xml:space="preserve">The developer of the Federated Storage Engine states that "The Federated Storage Engine is a </w:t>
      </w:r>
      <w:hyperlink r:id="rId397" w:history="1">
        <w:r w:rsidRPr="00E3013F">
          <w:rPr>
            <w:rFonts w:ascii="Times New Roman" w:hAnsi="Times New Roman"/>
            <w:sz w:val="28"/>
            <w:szCs w:val="28"/>
          </w:rPr>
          <w:t>proof-of-concept</w:t>
        </w:r>
      </w:hyperlink>
      <w:r w:rsidRPr="00E3013F">
        <w:rPr>
          <w:rFonts w:ascii="Times New Roman" w:hAnsi="Times New Roman"/>
          <w:sz w:val="28"/>
          <w:szCs w:val="28"/>
        </w:rPr>
        <w:t xml:space="preserve"> storage engine", though it was included and turned on by default in the main distributions of MySQL version 5.0. Some of the short-comings are documented in the </w:t>
      </w:r>
      <w:hyperlink r:id="rId398" w:history="1">
        <w:r w:rsidRPr="00E3013F">
          <w:rPr>
            <w:rFonts w:ascii="Times New Roman" w:hAnsi="Times New Roman"/>
            <w:sz w:val="28"/>
            <w:szCs w:val="28"/>
          </w:rPr>
          <w:t>"MySQL Federated Tables: The Missing Manual"</w:t>
        </w:r>
      </w:hyperlink>
      <w:r w:rsidRPr="00E3013F">
        <w:rPr>
          <w:rFonts w:ascii="Times New Roman" w:hAnsi="Times New Roman"/>
          <w:sz w:val="28"/>
          <w:szCs w:val="28"/>
        </w:rPr>
        <w:t>.</w:t>
      </w:r>
      <w:bookmarkStart w:id="18" w:name="Competition"/>
      <w:bookmarkEnd w:id="18"/>
    </w:p>
    <w:p w:rsidR="00310721" w:rsidRP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310721" w:rsidRPr="00BC5D76" w:rsidRDefault="0067295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rPr>
          <w:rFonts w:ascii="Times New Roman" w:hAnsi="Times New Roman"/>
          <w:b/>
          <w:bCs/>
          <w:sz w:val="32"/>
          <w:szCs w:val="28"/>
        </w:rPr>
      </w:pPr>
      <w:r>
        <w:rPr>
          <w:rFonts w:ascii="Times New Roman" w:hAnsi="Times New Roman"/>
          <w:b/>
          <w:bCs/>
          <w:sz w:val="32"/>
          <w:szCs w:val="28"/>
        </w:rPr>
        <w:t xml:space="preserve">3.5.7 </w:t>
      </w:r>
      <w:r w:rsidR="00310721" w:rsidRPr="00BC5D76">
        <w:rPr>
          <w:rFonts w:ascii="Times New Roman" w:hAnsi="Times New Roman"/>
          <w:b/>
          <w:bCs/>
          <w:sz w:val="32"/>
          <w:szCs w:val="28"/>
        </w:rPr>
        <w:t>Competition</w:t>
      </w:r>
    </w:p>
    <w:p w:rsidR="00310721" w:rsidRDefault="00310721" w:rsidP="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p>
    <w:p w:rsidR="00701BC2" w:rsidRDefault="00310721" w:rsidP="00E261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sectPr w:rsidR="00701BC2" w:rsidSect="00310721">
          <w:footerReference w:type="default" r:id="rId399"/>
          <w:pgSz w:w="11907" w:h="16839" w:code="9"/>
          <w:pgMar w:top="1440" w:right="1440" w:bottom="1440" w:left="1440" w:header="720" w:footer="720" w:gutter="0"/>
          <w:cols w:space="720"/>
          <w:docGrid w:linePitch="360"/>
        </w:sectPr>
      </w:pPr>
      <w:r w:rsidRPr="00E3013F">
        <w:rPr>
          <w:rFonts w:ascii="Times New Roman" w:hAnsi="Times New Roman"/>
          <w:sz w:val="28"/>
          <w:szCs w:val="28"/>
        </w:rPr>
        <w:t xml:space="preserve">In October 2005, </w:t>
      </w:r>
      <w:hyperlink r:id="rId400" w:history="1">
        <w:r w:rsidRPr="00E3013F">
          <w:rPr>
            <w:rFonts w:ascii="Times New Roman" w:hAnsi="Times New Roman"/>
            <w:sz w:val="28"/>
            <w:szCs w:val="28"/>
          </w:rPr>
          <w:t>Oracle Corporation</w:t>
        </w:r>
      </w:hyperlink>
      <w:r w:rsidRPr="00E3013F">
        <w:rPr>
          <w:rFonts w:ascii="Times New Roman" w:hAnsi="Times New Roman"/>
          <w:sz w:val="28"/>
          <w:szCs w:val="28"/>
        </w:rPr>
        <w:t xml:space="preserve"> acquired </w:t>
      </w:r>
      <w:proofErr w:type="spellStart"/>
      <w:r w:rsidRPr="00E3013F">
        <w:rPr>
          <w:rFonts w:ascii="Times New Roman" w:hAnsi="Times New Roman"/>
          <w:sz w:val="28"/>
          <w:szCs w:val="28"/>
        </w:rPr>
        <w:t>Innobase</w:t>
      </w:r>
      <w:proofErr w:type="spellEnd"/>
      <w:r w:rsidRPr="00E3013F">
        <w:rPr>
          <w:rFonts w:ascii="Times New Roman" w:hAnsi="Times New Roman"/>
          <w:sz w:val="28"/>
          <w:szCs w:val="28"/>
        </w:rPr>
        <w:t xml:space="preserve"> OY, the </w:t>
      </w:r>
      <w:hyperlink r:id="rId401" w:history="1">
        <w:r w:rsidRPr="00E3013F">
          <w:rPr>
            <w:rFonts w:ascii="Times New Roman" w:hAnsi="Times New Roman"/>
            <w:sz w:val="28"/>
            <w:szCs w:val="28"/>
          </w:rPr>
          <w:t>Finnish</w:t>
        </w:r>
      </w:hyperlink>
      <w:r w:rsidRPr="00E3013F">
        <w:rPr>
          <w:rFonts w:ascii="Times New Roman" w:hAnsi="Times New Roman"/>
          <w:sz w:val="28"/>
          <w:szCs w:val="28"/>
        </w:rPr>
        <w:t xml:space="preserve"> company that developed the </w:t>
      </w:r>
      <w:hyperlink r:id="rId402" w:history="1">
        <w:proofErr w:type="spellStart"/>
        <w:r w:rsidRPr="00E3013F">
          <w:rPr>
            <w:rFonts w:ascii="Times New Roman" w:hAnsi="Times New Roman"/>
            <w:sz w:val="28"/>
            <w:szCs w:val="28"/>
          </w:rPr>
          <w:t>InnoDB</w:t>
        </w:r>
        <w:proofErr w:type="spellEnd"/>
      </w:hyperlink>
      <w:r w:rsidRPr="00E3013F">
        <w:rPr>
          <w:rFonts w:ascii="Times New Roman" w:hAnsi="Times New Roman"/>
          <w:sz w:val="28"/>
          <w:szCs w:val="28"/>
        </w:rPr>
        <w:t xml:space="preserve"> storage engine that allows MySQL to provide such functionality as transactions and </w:t>
      </w:r>
      <w:hyperlink r:id="rId403" w:history="1">
        <w:r w:rsidRPr="00E3013F">
          <w:rPr>
            <w:rFonts w:ascii="Times New Roman" w:hAnsi="Times New Roman"/>
            <w:sz w:val="28"/>
            <w:szCs w:val="28"/>
          </w:rPr>
          <w:t>foreign keys</w:t>
        </w:r>
      </w:hyperlink>
      <w:r w:rsidRPr="00E3013F">
        <w:rPr>
          <w:rFonts w:ascii="Times New Roman" w:hAnsi="Times New Roman"/>
          <w:sz w:val="28"/>
          <w:szCs w:val="28"/>
        </w:rPr>
        <w:t xml:space="preserve">. A </w:t>
      </w:r>
      <w:hyperlink r:id="rId404" w:history="1">
        <w:r w:rsidRPr="00E3013F">
          <w:rPr>
            <w:rFonts w:ascii="Times New Roman" w:hAnsi="Times New Roman"/>
            <w:sz w:val="28"/>
            <w:szCs w:val="28"/>
          </w:rPr>
          <w:t>press release</w:t>
        </w:r>
      </w:hyperlink>
      <w:r w:rsidRPr="00E3013F">
        <w:rPr>
          <w:rFonts w:ascii="Times New Roman" w:hAnsi="Times New Roman"/>
          <w:sz w:val="28"/>
          <w:szCs w:val="28"/>
        </w:rPr>
        <w:t xml:space="preserve"> by </w:t>
      </w:r>
    </w:p>
    <w:p w:rsidR="00395072" w:rsidRPr="00E26105" w:rsidRDefault="00310721" w:rsidP="00E261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360" w:lineRule="auto"/>
        <w:jc w:val="both"/>
        <w:rPr>
          <w:rFonts w:ascii="Times New Roman" w:hAnsi="Times New Roman"/>
          <w:sz w:val="28"/>
          <w:szCs w:val="28"/>
        </w:rPr>
      </w:pPr>
      <w:r w:rsidRPr="00E3013F">
        <w:rPr>
          <w:rFonts w:ascii="Times New Roman" w:hAnsi="Times New Roman"/>
          <w:sz w:val="28"/>
          <w:szCs w:val="28"/>
        </w:rPr>
        <w:lastRenderedPageBreak/>
        <w:t xml:space="preserve">Oracle that was issued after the acquisition, mentioned that the contracts that make the company's software available to </w:t>
      </w:r>
      <w:hyperlink r:id="rId405" w:history="1">
        <w:r w:rsidRPr="00E3013F">
          <w:rPr>
            <w:rFonts w:ascii="Times New Roman" w:hAnsi="Times New Roman"/>
            <w:sz w:val="28"/>
            <w:szCs w:val="28"/>
          </w:rPr>
          <w:t>MySQL AB</w:t>
        </w:r>
      </w:hyperlink>
      <w:r w:rsidRPr="00E3013F">
        <w:rPr>
          <w:rFonts w:ascii="Times New Roman" w:hAnsi="Times New Roman"/>
          <w:sz w:val="28"/>
          <w:szCs w:val="28"/>
        </w:rPr>
        <w:t xml:space="preserve"> would be due for renewal (and presumably renegotiation) sometime in 2006. During the MySQL Users Conference in April 2006, MySQL issued a press release which confirmed that MySQL and </w:t>
      </w:r>
      <w:proofErr w:type="spellStart"/>
      <w:r w:rsidRPr="00E3013F">
        <w:rPr>
          <w:rFonts w:ascii="Times New Roman" w:hAnsi="Times New Roman"/>
          <w:sz w:val="28"/>
          <w:szCs w:val="28"/>
        </w:rPr>
        <w:t>Innobase</w:t>
      </w:r>
      <w:proofErr w:type="spellEnd"/>
      <w:r w:rsidRPr="00E3013F">
        <w:rPr>
          <w:rFonts w:ascii="Times New Roman" w:hAnsi="Times New Roman"/>
          <w:sz w:val="28"/>
          <w:szCs w:val="28"/>
        </w:rPr>
        <w:t xml:space="preserve"> OY agreed to a "multi-year" extension of their licensing agreement. In February 2006, Oracle Corporation acquired </w:t>
      </w:r>
      <w:hyperlink r:id="rId406" w:history="1">
        <w:proofErr w:type="spellStart"/>
        <w:r w:rsidRPr="00E3013F">
          <w:rPr>
            <w:rFonts w:ascii="Times New Roman" w:hAnsi="Times New Roman"/>
            <w:sz w:val="28"/>
            <w:szCs w:val="28"/>
          </w:rPr>
          <w:t>Sleepycat</w:t>
        </w:r>
        <w:proofErr w:type="spellEnd"/>
        <w:r w:rsidRPr="00E3013F">
          <w:rPr>
            <w:rFonts w:ascii="Times New Roman" w:hAnsi="Times New Roman"/>
            <w:sz w:val="28"/>
            <w:szCs w:val="28"/>
          </w:rPr>
          <w:t xml:space="preserve"> Software</w:t>
        </w:r>
      </w:hyperlink>
      <w:r w:rsidRPr="00E3013F">
        <w:rPr>
          <w:rFonts w:ascii="Times New Roman" w:hAnsi="Times New Roman"/>
          <w:sz w:val="28"/>
          <w:szCs w:val="28"/>
        </w:rPr>
        <w:t xml:space="preserve">, makers of the </w:t>
      </w:r>
      <w:hyperlink r:id="rId407" w:history="1">
        <w:r w:rsidRPr="00E3013F">
          <w:rPr>
            <w:rFonts w:ascii="Times New Roman" w:hAnsi="Times New Roman"/>
            <w:sz w:val="28"/>
            <w:szCs w:val="28"/>
          </w:rPr>
          <w:t>Berkeley DB</w:t>
        </w:r>
      </w:hyperlink>
      <w:r w:rsidRPr="00E3013F">
        <w:rPr>
          <w:rFonts w:ascii="Times New Roman" w:hAnsi="Times New Roman"/>
          <w:sz w:val="28"/>
          <w:szCs w:val="28"/>
        </w:rPr>
        <w:t>, a database engine onto which another MySQL storage engine was built.</w:t>
      </w:r>
    </w:p>
    <w:sectPr w:rsidR="00395072" w:rsidRPr="00E26105" w:rsidSect="00310721">
      <w:footerReference w:type="default" r:id="rId40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008" w:rsidRDefault="00C26008" w:rsidP="003A56FB">
      <w:pPr>
        <w:spacing w:after="0" w:line="240" w:lineRule="auto"/>
      </w:pPr>
      <w:r>
        <w:separator/>
      </w:r>
    </w:p>
  </w:endnote>
  <w:endnote w:type="continuationSeparator" w:id="0">
    <w:p w:rsidR="00C26008" w:rsidRDefault="00C26008" w:rsidP="003A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 xml:space="preserve">Page </w:t>
    </w:r>
    <w:r w:rsidR="009E4BC1">
      <w:rPr>
        <w:rFonts w:ascii="Times New Roman" w:hAnsi="Times New Roman"/>
        <w:i/>
      </w:rPr>
      <w:t>0</w:t>
    </w:r>
    <w:r>
      <w:rPr>
        <w:rFonts w:ascii="Times New Roman" w:hAnsi="Times New Roman"/>
        <w:i/>
      </w:rPr>
      <w:t>6</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15</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16</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17</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18</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19</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20</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21</w: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w:t>
    </w:r>
    <w:r w:rsidR="001A765E">
      <w:rPr>
        <w:rFonts w:ascii="Times New Roman" w:hAnsi="Times New Roman"/>
        <w:i/>
      </w:rPr>
      <w:t>2</w: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65E" w:rsidRPr="00C7117E" w:rsidRDefault="001A765E"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23</w: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65E" w:rsidRPr="00C7117E" w:rsidRDefault="001A765E"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 xml:space="preserve">Page </w:t>
    </w:r>
    <w:r w:rsidR="009E4BC1">
      <w:rPr>
        <w:rFonts w:ascii="Times New Roman" w:hAnsi="Times New Roman"/>
        <w:i/>
      </w:rPr>
      <w:t>0</w:t>
    </w:r>
    <w:r>
      <w:rPr>
        <w:rFonts w:ascii="Times New Roman" w:hAnsi="Times New Roman"/>
        <w:i/>
      </w:rPr>
      <w:t>7</w: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BC2" w:rsidRPr="00C7117E" w:rsidRDefault="00701BC2"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25</w: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BC2" w:rsidRPr="00C7117E" w:rsidRDefault="00701BC2"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26</w: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BC2" w:rsidRPr="00C7117E" w:rsidRDefault="00701BC2"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27</w: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BC2" w:rsidRPr="00C7117E" w:rsidRDefault="00701BC2"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28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 xml:space="preserve">Page </w:t>
    </w:r>
    <w:r w:rsidR="009E4BC1">
      <w:rPr>
        <w:rFonts w:ascii="Times New Roman" w:hAnsi="Times New Roman"/>
        <w:i/>
      </w:rPr>
      <w:t>0</w:t>
    </w:r>
    <w:r>
      <w:rPr>
        <w:rFonts w:ascii="Times New Roman" w:hAnsi="Times New Roman"/>
        <w:i/>
      </w:rPr>
      <w:t>8</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 xml:space="preserve">Page </w:t>
    </w:r>
    <w:r w:rsidR="009E4BC1">
      <w:rPr>
        <w:rFonts w:ascii="Times New Roman" w:hAnsi="Times New Roman"/>
        <w:i/>
      </w:rPr>
      <w:t>0</w:t>
    </w:r>
    <w:r>
      <w:rPr>
        <w:rFonts w:ascii="Times New Roman" w:hAnsi="Times New Roman"/>
        <w:i/>
      </w:rPr>
      <w:t>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10</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11</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12</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13</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C7117E" w:rsidRDefault="00C26008" w:rsidP="00C7117E">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Pr>
        <w:rFonts w:ascii="Times New Roman" w:hAnsi="Times New Roman"/>
        <w:i/>
      </w:rPr>
      <w:t>Page 14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008" w:rsidRDefault="00C26008" w:rsidP="003A56FB">
      <w:pPr>
        <w:spacing w:after="0" w:line="240" w:lineRule="auto"/>
      </w:pPr>
      <w:r>
        <w:separator/>
      </w:r>
    </w:p>
  </w:footnote>
  <w:footnote w:type="continuationSeparator" w:id="0">
    <w:p w:rsidR="00C26008" w:rsidRDefault="00C26008" w:rsidP="003A5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08" w:rsidRPr="003A56FB" w:rsidRDefault="009E4BC1" w:rsidP="001A4253">
    <w:pPr>
      <w:pStyle w:val="Header"/>
      <w:pBdr>
        <w:bottom w:val="thickThinSmallGap" w:sz="24" w:space="1" w:color="823B0B" w:themeColor="accent2" w:themeShade="7F"/>
      </w:pBdr>
      <w:tabs>
        <w:tab w:val="clear" w:pos="4513"/>
        <w:tab w:val="clear" w:pos="9026"/>
        <w:tab w:val="left" w:pos="2825"/>
        <w:tab w:val="right" w:pos="9027"/>
      </w:tabs>
      <w:rPr>
        <w:rFonts w:ascii="Times New Roman" w:eastAsiaTheme="majorEastAsia" w:hAnsi="Times New Roman"/>
        <w:i/>
        <w:sz w:val="32"/>
        <w:szCs w:val="32"/>
      </w:rPr>
    </w:pPr>
    <w:sdt>
      <w:sdtPr>
        <w:rPr>
          <w:rFonts w:ascii="Times New Roman" w:eastAsiaTheme="majorEastAsia" w:hAnsi="Times New Roman"/>
          <w:i/>
          <w:sz w:val="24"/>
          <w:szCs w:val="24"/>
        </w:rPr>
        <w:alias w:val="Title"/>
        <w:id w:val="-253975850"/>
        <w:placeholder>
          <w:docPart w:val="1EFF7C4C15AB4584816F4A91C7D57764"/>
        </w:placeholder>
        <w:dataBinding w:prefixMappings="xmlns:ns0='http://schemas.openxmlformats.org/package/2006/metadata/core-properties' xmlns:ns1='http://purl.org/dc/elements/1.1/'" w:xpath="/ns0:coreProperties[1]/ns1:title[1]" w:storeItemID="{6C3C8BC8-F283-45AE-878A-BAB7291924A1}"/>
        <w:text/>
      </w:sdtPr>
      <w:sdtEndPr/>
      <w:sdtContent>
        <w:r w:rsidR="00C26008">
          <w:rPr>
            <w:rFonts w:ascii="Times New Roman" w:eastAsiaTheme="majorEastAsia" w:hAnsi="Times New Roman"/>
            <w:i/>
            <w:sz w:val="24"/>
            <w:szCs w:val="24"/>
          </w:rPr>
          <w:t>Chapter 3</w:t>
        </w:r>
      </w:sdtContent>
    </w:sdt>
    <w:r w:rsidR="00C26008">
      <w:rPr>
        <w:rFonts w:ascii="Times New Roman" w:eastAsiaTheme="majorEastAsia" w:hAnsi="Times New Roman"/>
        <w:i/>
        <w:sz w:val="24"/>
        <w:szCs w:val="24"/>
      </w:rPr>
      <w:tab/>
    </w:r>
    <w:r w:rsidR="001A4253">
      <w:rPr>
        <w:rFonts w:ascii="Times New Roman" w:eastAsiaTheme="majorEastAsia" w:hAnsi="Times New Roman"/>
        <w:i/>
        <w:sz w:val="24"/>
        <w:szCs w:val="24"/>
      </w:rPr>
      <w:tab/>
    </w:r>
    <w:r w:rsidR="00C26008">
      <w:rPr>
        <w:rFonts w:ascii="Times New Roman" w:eastAsiaTheme="majorEastAsia" w:hAnsi="Times New Roman"/>
        <w:i/>
        <w:sz w:val="24"/>
        <w:szCs w:val="24"/>
      </w:rPr>
      <w:t>Introduction to tools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ED78C132"/>
    <w:lvl w:ilvl="0">
      <w:start w:val="1"/>
      <w:numFmt w:val="bullet"/>
      <w:lvlText w:val=""/>
      <w:lvlJc w:val="left"/>
      <w:pPr>
        <w:ind w:left="720" w:hanging="360"/>
      </w:pPr>
      <w:rPr>
        <w:rFonts w:ascii="Symbol" w:hAnsi="Symbol" w:cs="Symbol" w:hint="default"/>
        <w:b w:val="0"/>
        <w:bCs w:val="0"/>
        <w:i w:val="0"/>
        <w:iCs w:val="0"/>
        <w:strike w:val="0"/>
        <w:color w:val="auto"/>
        <w:sz w:val="24"/>
        <w:szCs w:val="24"/>
        <w:u w:val="single"/>
      </w:rPr>
    </w:lvl>
  </w:abstractNum>
  <w:abstractNum w:abstractNumId="1" w15:restartNumberingAfterBreak="0">
    <w:nsid w:val="00000002"/>
    <w:multiLevelType w:val="singleLevel"/>
    <w:tmpl w:val="B254DB76"/>
    <w:lvl w:ilvl="0">
      <w:start w:val="1"/>
      <w:numFmt w:val="decimal"/>
      <w:lvlText w:val="%1."/>
      <w:lvlJc w:val="left"/>
      <w:pPr>
        <w:ind w:left="1271" w:hanging="360"/>
      </w:pPr>
      <w:rPr>
        <w:rFonts w:ascii="Arial" w:hAnsi="Arial" w:cs="Arial"/>
        <w:b w:val="0"/>
        <w:bCs w:val="0"/>
        <w:i w:val="0"/>
        <w:iCs w:val="0"/>
        <w:strike w:val="0"/>
        <w:color w:val="auto"/>
        <w:sz w:val="24"/>
        <w:szCs w:val="24"/>
        <w:u w:val="none"/>
      </w:rPr>
    </w:lvl>
  </w:abstractNum>
  <w:abstractNum w:abstractNumId="2" w15:restartNumberingAfterBreak="0">
    <w:nsid w:val="00000003"/>
    <w:multiLevelType w:val="singleLevel"/>
    <w:tmpl w:val="AAFC207C"/>
    <w:lvl w:ilvl="0">
      <w:start w:val="1"/>
      <w:numFmt w:val="decimal"/>
      <w:lvlText w:val="%1."/>
      <w:lvlJc w:val="left"/>
      <w:pPr>
        <w:ind w:left="720" w:hanging="360"/>
      </w:pPr>
      <w:rPr>
        <w:rFonts w:ascii="Times New Roman" w:hAnsi="Times New Roman" w:cs="Times New Roman"/>
        <w:b/>
        <w:bCs/>
        <w:i w:val="0"/>
        <w:iCs w:val="0"/>
        <w:strike w:val="0"/>
        <w:color w:val="auto"/>
        <w:sz w:val="28"/>
        <w:szCs w:val="32"/>
        <w:u w:val="none"/>
      </w:rPr>
    </w:lvl>
  </w:abstractNum>
  <w:abstractNum w:abstractNumId="3" w15:restartNumberingAfterBreak="0">
    <w:nsid w:val="00000004"/>
    <w:multiLevelType w:val="multilevel"/>
    <w:tmpl w:val="00000004"/>
    <w:lvl w:ilvl="0">
      <w:start w:val="1"/>
      <w:numFmt w:val="bullet"/>
      <w:lvlText w:val=""/>
      <w:lvlJc w:val="left"/>
      <w:pPr>
        <w:ind w:left="360" w:hanging="360"/>
      </w:pPr>
      <w:rPr>
        <w:rFonts w:ascii="Symbol" w:hAnsi="Symbol" w:cs="Symbol" w:hint="default"/>
        <w:b w:val="0"/>
        <w:bCs w:val="0"/>
        <w:i w:val="0"/>
        <w:iCs w:val="0"/>
        <w:strike w:val="0"/>
        <w:color w:val="auto"/>
        <w:sz w:val="24"/>
        <w:szCs w:val="24"/>
        <w:u w:val="none"/>
      </w:rPr>
    </w:lvl>
    <w:lvl w:ilvl="1">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2">
      <w:start w:val="1"/>
      <w:numFmt w:val="bullet"/>
      <w:lvlText w:val=""/>
      <w:lvlJc w:val="left"/>
      <w:pPr>
        <w:ind w:left="1080" w:hanging="360"/>
      </w:pPr>
      <w:rPr>
        <w:rFonts w:ascii="Symbol" w:hAnsi="Symbol" w:cs="Symbol" w:hint="default"/>
        <w:b w:val="0"/>
        <w:bCs w:val="0"/>
        <w:i w:val="0"/>
        <w:iCs w:val="0"/>
        <w:strike w:val="0"/>
        <w:color w:val="auto"/>
        <w:sz w:val="24"/>
        <w:szCs w:val="24"/>
        <w:u w:val="none"/>
      </w:rPr>
    </w:lvl>
    <w:lvl w:ilvl="3">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4">
      <w:start w:val="1"/>
      <w:numFmt w:val="bullet"/>
      <w:lvlText w:val=""/>
      <w:lvlJc w:val="left"/>
      <w:pPr>
        <w:ind w:left="1800" w:hanging="360"/>
      </w:pPr>
      <w:rPr>
        <w:rFonts w:ascii="Symbol" w:hAnsi="Symbol" w:cs="Symbol" w:hint="default"/>
        <w:b w:val="0"/>
        <w:bCs w:val="0"/>
        <w:i w:val="0"/>
        <w:iCs w:val="0"/>
        <w:strike w:val="0"/>
        <w:color w:val="auto"/>
        <w:sz w:val="24"/>
        <w:szCs w:val="24"/>
        <w:u w:val="none"/>
      </w:rPr>
    </w:lvl>
    <w:lvl w:ilvl="5">
      <w:start w:val="1"/>
      <w:numFmt w:val="bullet"/>
      <w:lvlText w:val=""/>
      <w:lvlJc w:val="left"/>
      <w:pPr>
        <w:ind w:left="2160" w:hanging="360"/>
      </w:pPr>
      <w:rPr>
        <w:rFonts w:ascii="Symbol" w:hAnsi="Symbol" w:cs="Symbol" w:hint="default"/>
        <w:b w:val="0"/>
        <w:bCs w:val="0"/>
        <w:i w:val="0"/>
        <w:iCs w:val="0"/>
        <w:strike w:val="0"/>
        <w:color w:val="auto"/>
        <w:sz w:val="24"/>
        <w:szCs w:val="24"/>
        <w:u w:val="none"/>
      </w:rPr>
    </w:lvl>
    <w:lvl w:ilvl="6">
      <w:start w:val="1"/>
      <w:numFmt w:val="bullet"/>
      <w:lvlText w:val=""/>
      <w:lvlJc w:val="left"/>
      <w:pPr>
        <w:ind w:left="2520" w:hanging="360"/>
      </w:pPr>
      <w:rPr>
        <w:rFonts w:ascii="Symbol" w:hAnsi="Symbol" w:cs="Symbol" w:hint="default"/>
        <w:b w:val="0"/>
        <w:bCs w:val="0"/>
        <w:i w:val="0"/>
        <w:iCs w:val="0"/>
        <w:strike w:val="0"/>
        <w:color w:val="auto"/>
        <w:sz w:val="24"/>
        <w:szCs w:val="24"/>
        <w:u w:val="none"/>
      </w:rPr>
    </w:lvl>
    <w:lvl w:ilvl="7">
      <w:start w:val="1"/>
      <w:numFmt w:val="bullet"/>
      <w:lvlText w:val=""/>
      <w:lvlJc w:val="left"/>
      <w:pPr>
        <w:ind w:left="2880" w:hanging="360"/>
      </w:pPr>
      <w:rPr>
        <w:rFonts w:ascii="Symbol" w:hAnsi="Symbol" w:cs="Symbol" w:hint="default"/>
        <w:b w:val="0"/>
        <w:bCs w:val="0"/>
        <w:i w:val="0"/>
        <w:iCs w:val="0"/>
        <w:strike w:val="0"/>
        <w:color w:val="auto"/>
        <w:sz w:val="24"/>
        <w:szCs w:val="24"/>
        <w:u w:val="none"/>
      </w:rPr>
    </w:lvl>
    <w:lvl w:ilvl="8">
      <w:start w:val="1"/>
      <w:numFmt w:val="bullet"/>
      <w:lvlText w:val=""/>
      <w:lvlJc w:val="left"/>
      <w:pPr>
        <w:ind w:left="3240" w:hanging="360"/>
      </w:pPr>
      <w:rPr>
        <w:rFonts w:ascii="Symbol" w:hAnsi="Symbol" w:cs="Symbol" w:hint="default"/>
        <w:b w:val="0"/>
        <w:bCs w:val="0"/>
        <w:i w:val="0"/>
        <w:iCs w:val="0"/>
        <w:strike w:val="0"/>
        <w:color w:val="auto"/>
        <w:sz w:val="24"/>
        <w:szCs w:val="24"/>
        <w:u w:val="none"/>
      </w:rPr>
    </w:lvl>
  </w:abstractNum>
  <w:abstractNum w:abstractNumId="4" w15:restartNumberingAfterBreak="0">
    <w:nsid w:val="00000005"/>
    <w:multiLevelType w:val="singleLevel"/>
    <w:tmpl w:val="0409000F"/>
    <w:lvl w:ilvl="0">
      <w:start w:val="1"/>
      <w:numFmt w:val="decimal"/>
      <w:lvlText w:val="%1."/>
      <w:lvlJc w:val="left"/>
      <w:pPr>
        <w:ind w:left="720" w:hanging="360"/>
      </w:pPr>
      <w:rPr>
        <w:b/>
        <w:bCs/>
        <w:i w:val="0"/>
        <w:iCs w:val="0"/>
        <w:strike w:val="0"/>
        <w:color w:val="auto"/>
        <w:sz w:val="32"/>
        <w:szCs w:val="24"/>
        <w:u w:val="none"/>
      </w:rPr>
    </w:lvl>
  </w:abstractNum>
  <w:abstractNum w:abstractNumId="5" w15:restartNumberingAfterBreak="0">
    <w:nsid w:val="00000006"/>
    <w:multiLevelType w:val="multilevel"/>
    <w:tmpl w:val="00000006"/>
    <w:lvl w:ilvl="0">
      <w:start w:val="1"/>
      <w:numFmt w:val="bullet"/>
      <w:lvlText w:val=""/>
      <w:lvlJc w:val="left"/>
      <w:pPr>
        <w:ind w:left="360" w:hanging="360"/>
      </w:pPr>
      <w:rPr>
        <w:rFonts w:ascii="Symbol" w:hAnsi="Symbol" w:cs="Symbol" w:hint="default"/>
        <w:b w:val="0"/>
        <w:bCs w:val="0"/>
        <w:i w:val="0"/>
        <w:iCs w:val="0"/>
        <w:strike w:val="0"/>
        <w:color w:val="auto"/>
        <w:sz w:val="24"/>
        <w:szCs w:val="24"/>
        <w:u w:val="none"/>
      </w:rPr>
    </w:lvl>
    <w:lvl w:ilvl="1">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2">
      <w:start w:val="1"/>
      <w:numFmt w:val="bullet"/>
      <w:lvlText w:val=""/>
      <w:lvlJc w:val="left"/>
      <w:pPr>
        <w:ind w:left="1080" w:hanging="360"/>
      </w:pPr>
      <w:rPr>
        <w:rFonts w:ascii="Symbol" w:hAnsi="Symbol" w:cs="Symbol" w:hint="default"/>
        <w:b w:val="0"/>
        <w:bCs w:val="0"/>
        <w:i w:val="0"/>
        <w:iCs w:val="0"/>
        <w:strike w:val="0"/>
        <w:color w:val="auto"/>
        <w:sz w:val="24"/>
        <w:szCs w:val="24"/>
        <w:u w:val="none"/>
      </w:rPr>
    </w:lvl>
    <w:lvl w:ilvl="3">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4">
      <w:start w:val="1"/>
      <w:numFmt w:val="bullet"/>
      <w:lvlText w:val=""/>
      <w:lvlJc w:val="left"/>
      <w:pPr>
        <w:ind w:left="1800" w:hanging="360"/>
      </w:pPr>
      <w:rPr>
        <w:rFonts w:ascii="Symbol" w:hAnsi="Symbol" w:cs="Symbol" w:hint="default"/>
        <w:b w:val="0"/>
        <w:bCs w:val="0"/>
        <w:i w:val="0"/>
        <w:iCs w:val="0"/>
        <w:strike w:val="0"/>
        <w:color w:val="auto"/>
        <w:sz w:val="24"/>
        <w:szCs w:val="24"/>
        <w:u w:val="none"/>
      </w:rPr>
    </w:lvl>
    <w:lvl w:ilvl="5">
      <w:start w:val="1"/>
      <w:numFmt w:val="bullet"/>
      <w:lvlText w:val=""/>
      <w:lvlJc w:val="left"/>
      <w:pPr>
        <w:ind w:left="2160" w:hanging="360"/>
      </w:pPr>
      <w:rPr>
        <w:rFonts w:ascii="Symbol" w:hAnsi="Symbol" w:cs="Symbol" w:hint="default"/>
        <w:b w:val="0"/>
        <w:bCs w:val="0"/>
        <w:i w:val="0"/>
        <w:iCs w:val="0"/>
        <w:strike w:val="0"/>
        <w:color w:val="auto"/>
        <w:sz w:val="24"/>
        <w:szCs w:val="24"/>
        <w:u w:val="none"/>
      </w:rPr>
    </w:lvl>
    <w:lvl w:ilvl="6">
      <w:start w:val="1"/>
      <w:numFmt w:val="bullet"/>
      <w:lvlText w:val=""/>
      <w:lvlJc w:val="left"/>
      <w:pPr>
        <w:ind w:left="2520" w:hanging="360"/>
      </w:pPr>
      <w:rPr>
        <w:rFonts w:ascii="Symbol" w:hAnsi="Symbol" w:cs="Symbol" w:hint="default"/>
        <w:b w:val="0"/>
        <w:bCs w:val="0"/>
        <w:i w:val="0"/>
        <w:iCs w:val="0"/>
        <w:strike w:val="0"/>
        <w:color w:val="auto"/>
        <w:sz w:val="24"/>
        <w:szCs w:val="24"/>
        <w:u w:val="none"/>
      </w:rPr>
    </w:lvl>
    <w:lvl w:ilvl="7">
      <w:start w:val="1"/>
      <w:numFmt w:val="bullet"/>
      <w:lvlText w:val=""/>
      <w:lvlJc w:val="left"/>
      <w:pPr>
        <w:ind w:left="2880" w:hanging="360"/>
      </w:pPr>
      <w:rPr>
        <w:rFonts w:ascii="Symbol" w:hAnsi="Symbol" w:cs="Symbol" w:hint="default"/>
        <w:b w:val="0"/>
        <w:bCs w:val="0"/>
        <w:i w:val="0"/>
        <w:iCs w:val="0"/>
        <w:strike w:val="0"/>
        <w:color w:val="auto"/>
        <w:sz w:val="24"/>
        <w:szCs w:val="24"/>
        <w:u w:val="none"/>
      </w:rPr>
    </w:lvl>
    <w:lvl w:ilvl="8">
      <w:start w:val="1"/>
      <w:numFmt w:val="bullet"/>
      <w:lvlText w:val=""/>
      <w:lvlJc w:val="left"/>
      <w:pPr>
        <w:ind w:left="3240" w:hanging="360"/>
      </w:pPr>
      <w:rPr>
        <w:rFonts w:ascii="Symbol" w:hAnsi="Symbol" w:cs="Symbol" w:hint="default"/>
        <w:b w:val="0"/>
        <w:bCs w:val="0"/>
        <w:i w:val="0"/>
        <w:iCs w:val="0"/>
        <w:strike w:val="0"/>
        <w:color w:val="auto"/>
        <w:sz w:val="24"/>
        <w:szCs w:val="24"/>
        <w:u w:val="none"/>
      </w:rPr>
    </w:lvl>
  </w:abstractNum>
  <w:abstractNum w:abstractNumId="6" w15:restartNumberingAfterBreak="0">
    <w:nsid w:val="00000007"/>
    <w:multiLevelType w:val="singleLevel"/>
    <w:tmpl w:val="00000007"/>
    <w:lvl w:ilvl="0">
      <w:start w:val="1"/>
      <w:numFmt w:val="decimal"/>
      <w:lvlText w:val="%1."/>
      <w:lvlJc w:val="left"/>
      <w:pPr>
        <w:ind w:left="900" w:hanging="360"/>
      </w:pPr>
      <w:rPr>
        <w:rFonts w:ascii="Times New Roman" w:hAnsi="Times New Roman" w:cs="Times New Roman"/>
        <w:b w:val="0"/>
        <w:bCs w:val="0"/>
        <w:i w:val="0"/>
        <w:iCs w:val="0"/>
        <w:strike w:val="0"/>
        <w:color w:val="auto"/>
        <w:sz w:val="24"/>
        <w:szCs w:val="24"/>
        <w:u w:val="none"/>
      </w:rPr>
    </w:lvl>
  </w:abstractNum>
  <w:abstractNum w:abstractNumId="7" w15:restartNumberingAfterBreak="0">
    <w:nsid w:val="00000008"/>
    <w:multiLevelType w:val="multilevel"/>
    <w:tmpl w:val="00000008"/>
    <w:lvl w:ilvl="0">
      <w:start w:val="1"/>
      <w:numFmt w:val="bullet"/>
      <w:lvlText w:val=""/>
      <w:lvlJc w:val="left"/>
      <w:pPr>
        <w:ind w:left="360" w:hanging="360"/>
      </w:pPr>
      <w:rPr>
        <w:rFonts w:ascii="Symbol" w:hAnsi="Symbol" w:cs="Symbol" w:hint="default"/>
        <w:b w:val="0"/>
        <w:bCs w:val="0"/>
        <w:i w:val="0"/>
        <w:iCs w:val="0"/>
        <w:strike w:val="0"/>
        <w:color w:val="auto"/>
        <w:sz w:val="24"/>
        <w:szCs w:val="24"/>
        <w:u w:val="none"/>
      </w:rPr>
    </w:lvl>
    <w:lvl w:ilvl="1">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2">
      <w:start w:val="1"/>
      <w:numFmt w:val="bullet"/>
      <w:lvlText w:val=""/>
      <w:lvlJc w:val="left"/>
      <w:pPr>
        <w:ind w:left="1080" w:hanging="360"/>
      </w:pPr>
      <w:rPr>
        <w:rFonts w:ascii="Symbol" w:hAnsi="Symbol" w:cs="Symbol" w:hint="default"/>
        <w:b w:val="0"/>
        <w:bCs w:val="0"/>
        <w:i w:val="0"/>
        <w:iCs w:val="0"/>
        <w:strike w:val="0"/>
        <w:color w:val="auto"/>
        <w:sz w:val="24"/>
        <w:szCs w:val="24"/>
        <w:u w:val="none"/>
      </w:rPr>
    </w:lvl>
    <w:lvl w:ilvl="3">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4">
      <w:start w:val="1"/>
      <w:numFmt w:val="bullet"/>
      <w:lvlText w:val=""/>
      <w:lvlJc w:val="left"/>
      <w:pPr>
        <w:ind w:left="1800" w:hanging="360"/>
      </w:pPr>
      <w:rPr>
        <w:rFonts w:ascii="Symbol" w:hAnsi="Symbol" w:cs="Symbol" w:hint="default"/>
        <w:b w:val="0"/>
        <w:bCs w:val="0"/>
        <w:i w:val="0"/>
        <w:iCs w:val="0"/>
        <w:strike w:val="0"/>
        <w:color w:val="auto"/>
        <w:sz w:val="24"/>
        <w:szCs w:val="24"/>
        <w:u w:val="none"/>
      </w:rPr>
    </w:lvl>
    <w:lvl w:ilvl="5">
      <w:start w:val="1"/>
      <w:numFmt w:val="bullet"/>
      <w:lvlText w:val=""/>
      <w:lvlJc w:val="left"/>
      <w:pPr>
        <w:ind w:left="2160" w:hanging="360"/>
      </w:pPr>
      <w:rPr>
        <w:rFonts w:ascii="Symbol" w:hAnsi="Symbol" w:cs="Symbol" w:hint="default"/>
        <w:b w:val="0"/>
        <w:bCs w:val="0"/>
        <w:i w:val="0"/>
        <w:iCs w:val="0"/>
        <w:strike w:val="0"/>
        <w:color w:val="auto"/>
        <w:sz w:val="24"/>
        <w:szCs w:val="24"/>
        <w:u w:val="none"/>
      </w:rPr>
    </w:lvl>
    <w:lvl w:ilvl="6">
      <w:start w:val="1"/>
      <w:numFmt w:val="bullet"/>
      <w:lvlText w:val=""/>
      <w:lvlJc w:val="left"/>
      <w:pPr>
        <w:ind w:left="2520" w:hanging="360"/>
      </w:pPr>
      <w:rPr>
        <w:rFonts w:ascii="Symbol" w:hAnsi="Symbol" w:cs="Symbol" w:hint="default"/>
        <w:b w:val="0"/>
        <w:bCs w:val="0"/>
        <w:i w:val="0"/>
        <w:iCs w:val="0"/>
        <w:strike w:val="0"/>
        <w:color w:val="auto"/>
        <w:sz w:val="24"/>
        <w:szCs w:val="24"/>
        <w:u w:val="none"/>
      </w:rPr>
    </w:lvl>
    <w:lvl w:ilvl="7">
      <w:start w:val="1"/>
      <w:numFmt w:val="bullet"/>
      <w:lvlText w:val=""/>
      <w:lvlJc w:val="left"/>
      <w:pPr>
        <w:ind w:left="2880" w:hanging="360"/>
      </w:pPr>
      <w:rPr>
        <w:rFonts w:ascii="Symbol" w:hAnsi="Symbol" w:cs="Symbol" w:hint="default"/>
        <w:b w:val="0"/>
        <w:bCs w:val="0"/>
        <w:i w:val="0"/>
        <w:iCs w:val="0"/>
        <w:strike w:val="0"/>
        <w:color w:val="auto"/>
        <w:sz w:val="24"/>
        <w:szCs w:val="24"/>
        <w:u w:val="none"/>
      </w:rPr>
    </w:lvl>
    <w:lvl w:ilvl="8">
      <w:start w:val="1"/>
      <w:numFmt w:val="bullet"/>
      <w:lvlText w:val=""/>
      <w:lvlJc w:val="left"/>
      <w:pPr>
        <w:ind w:left="3240" w:hanging="360"/>
      </w:pPr>
      <w:rPr>
        <w:rFonts w:ascii="Symbol" w:hAnsi="Symbol" w:cs="Symbol" w:hint="default"/>
        <w:b w:val="0"/>
        <w:bCs w:val="0"/>
        <w:i w:val="0"/>
        <w:iCs w:val="0"/>
        <w:strike w:val="0"/>
        <w:color w:val="auto"/>
        <w:sz w:val="24"/>
        <w:szCs w:val="24"/>
        <w:u w:val="none"/>
      </w:rPr>
    </w:lvl>
  </w:abstractNum>
  <w:abstractNum w:abstractNumId="8" w15:restartNumberingAfterBreak="0">
    <w:nsid w:val="00000009"/>
    <w:multiLevelType w:val="singleLevel"/>
    <w:tmpl w:val="00000009"/>
    <w:lvl w:ilvl="0">
      <w:start w:val="1"/>
      <w:numFmt w:val="decimal"/>
      <w:lvlText w:val="%1."/>
      <w:lvlJc w:val="left"/>
      <w:pPr>
        <w:ind w:left="960" w:hanging="360"/>
      </w:pPr>
      <w:rPr>
        <w:rFonts w:ascii="Times New Roman" w:hAnsi="Times New Roman" w:cs="Times New Roman"/>
        <w:b w:val="0"/>
        <w:bCs w:val="0"/>
        <w:i w:val="0"/>
        <w:iCs w:val="0"/>
        <w:strike w:val="0"/>
        <w:color w:val="auto"/>
        <w:sz w:val="24"/>
        <w:szCs w:val="24"/>
        <w:u w:val="none"/>
      </w:rPr>
    </w:lvl>
  </w:abstractNum>
  <w:abstractNum w:abstractNumId="9" w15:restartNumberingAfterBreak="0">
    <w:nsid w:val="0000000A"/>
    <w:multiLevelType w:val="singleLevel"/>
    <w:tmpl w:val="0000000A"/>
    <w:lvl w:ilvl="0">
      <w:start w:val="1"/>
      <w:numFmt w:val="decimal"/>
      <w:lvlText w:val="%1."/>
      <w:lvlJc w:val="left"/>
      <w:pPr>
        <w:ind w:left="900" w:hanging="360"/>
      </w:pPr>
      <w:rPr>
        <w:rFonts w:ascii="Times New Roman" w:hAnsi="Times New Roman" w:cs="Times New Roman"/>
        <w:b w:val="0"/>
        <w:bCs w:val="0"/>
        <w:i w:val="0"/>
        <w:iCs w:val="0"/>
        <w:strike w:val="0"/>
        <w:color w:val="auto"/>
        <w:sz w:val="24"/>
        <w:szCs w:val="24"/>
        <w:u w:val="none"/>
      </w:rPr>
    </w:lvl>
  </w:abstractNum>
  <w:abstractNum w:abstractNumId="10" w15:restartNumberingAfterBreak="0">
    <w:nsid w:val="0000000B"/>
    <w:multiLevelType w:val="singleLevel"/>
    <w:tmpl w:val="0000000B"/>
    <w:lvl w:ilvl="0">
      <w:start w:val="1"/>
      <w:numFmt w:val="decimal"/>
      <w:lvlText w:val="%1."/>
      <w:lvlJc w:val="left"/>
      <w:pPr>
        <w:ind w:left="960" w:hanging="360"/>
      </w:pPr>
      <w:rPr>
        <w:rFonts w:ascii="Times New Roman" w:hAnsi="Times New Roman" w:cs="Times New Roman"/>
        <w:b w:val="0"/>
        <w:bCs w:val="0"/>
        <w:i w:val="0"/>
        <w:iCs w:val="0"/>
        <w:strike w:val="0"/>
        <w:color w:val="auto"/>
        <w:sz w:val="24"/>
        <w:szCs w:val="24"/>
        <w:u w:val="none"/>
      </w:rPr>
    </w:lvl>
  </w:abstractNum>
  <w:abstractNum w:abstractNumId="11" w15:restartNumberingAfterBreak="0">
    <w:nsid w:val="0000000C"/>
    <w:multiLevelType w:val="multilevel"/>
    <w:tmpl w:val="0000000C"/>
    <w:lvl w:ilvl="0">
      <w:start w:val="1"/>
      <w:numFmt w:val="bullet"/>
      <w:lvlText w:val=""/>
      <w:lvlJc w:val="left"/>
      <w:pPr>
        <w:ind w:left="360" w:hanging="360"/>
      </w:pPr>
      <w:rPr>
        <w:rFonts w:ascii="Symbol" w:hAnsi="Symbol" w:cs="Symbol" w:hint="default"/>
        <w:b w:val="0"/>
        <w:bCs w:val="0"/>
        <w:i w:val="0"/>
        <w:iCs w:val="0"/>
        <w:strike w:val="0"/>
        <w:color w:val="auto"/>
        <w:sz w:val="24"/>
        <w:szCs w:val="24"/>
        <w:u w:val="none"/>
      </w:rPr>
    </w:lvl>
    <w:lvl w:ilvl="1">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2">
      <w:start w:val="1"/>
      <w:numFmt w:val="bullet"/>
      <w:lvlText w:val=""/>
      <w:lvlJc w:val="left"/>
      <w:pPr>
        <w:ind w:left="1080" w:hanging="360"/>
      </w:pPr>
      <w:rPr>
        <w:rFonts w:ascii="Symbol" w:hAnsi="Symbol" w:cs="Symbol" w:hint="default"/>
        <w:b w:val="0"/>
        <w:bCs w:val="0"/>
        <w:i w:val="0"/>
        <w:iCs w:val="0"/>
        <w:strike w:val="0"/>
        <w:color w:val="auto"/>
        <w:sz w:val="24"/>
        <w:szCs w:val="24"/>
        <w:u w:val="none"/>
      </w:rPr>
    </w:lvl>
    <w:lvl w:ilvl="3">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 w:ilvl="4">
      <w:start w:val="1"/>
      <w:numFmt w:val="bullet"/>
      <w:lvlText w:val=""/>
      <w:lvlJc w:val="left"/>
      <w:pPr>
        <w:ind w:left="1800" w:hanging="360"/>
      </w:pPr>
      <w:rPr>
        <w:rFonts w:ascii="Symbol" w:hAnsi="Symbol" w:cs="Symbol" w:hint="default"/>
        <w:b w:val="0"/>
        <w:bCs w:val="0"/>
        <w:i w:val="0"/>
        <w:iCs w:val="0"/>
        <w:strike w:val="0"/>
        <w:color w:val="auto"/>
        <w:sz w:val="24"/>
        <w:szCs w:val="24"/>
        <w:u w:val="none"/>
      </w:rPr>
    </w:lvl>
    <w:lvl w:ilvl="5">
      <w:start w:val="1"/>
      <w:numFmt w:val="bullet"/>
      <w:lvlText w:val=""/>
      <w:lvlJc w:val="left"/>
      <w:pPr>
        <w:ind w:left="2160" w:hanging="360"/>
      </w:pPr>
      <w:rPr>
        <w:rFonts w:ascii="Symbol" w:hAnsi="Symbol" w:cs="Symbol" w:hint="default"/>
        <w:b w:val="0"/>
        <w:bCs w:val="0"/>
        <w:i w:val="0"/>
        <w:iCs w:val="0"/>
        <w:strike w:val="0"/>
        <w:color w:val="auto"/>
        <w:sz w:val="24"/>
        <w:szCs w:val="24"/>
        <w:u w:val="none"/>
      </w:rPr>
    </w:lvl>
    <w:lvl w:ilvl="6">
      <w:start w:val="1"/>
      <w:numFmt w:val="bullet"/>
      <w:lvlText w:val=""/>
      <w:lvlJc w:val="left"/>
      <w:pPr>
        <w:ind w:left="2520" w:hanging="360"/>
      </w:pPr>
      <w:rPr>
        <w:rFonts w:ascii="Symbol" w:hAnsi="Symbol" w:cs="Symbol" w:hint="default"/>
        <w:b w:val="0"/>
        <w:bCs w:val="0"/>
        <w:i w:val="0"/>
        <w:iCs w:val="0"/>
        <w:strike w:val="0"/>
        <w:color w:val="auto"/>
        <w:sz w:val="24"/>
        <w:szCs w:val="24"/>
        <w:u w:val="none"/>
      </w:rPr>
    </w:lvl>
    <w:lvl w:ilvl="7">
      <w:start w:val="1"/>
      <w:numFmt w:val="bullet"/>
      <w:lvlText w:val=""/>
      <w:lvlJc w:val="left"/>
      <w:pPr>
        <w:ind w:left="2880" w:hanging="360"/>
      </w:pPr>
      <w:rPr>
        <w:rFonts w:ascii="Symbol" w:hAnsi="Symbol" w:cs="Symbol" w:hint="default"/>
        <w:b w:val="0"/>
        <w:bCs w:val="0"/>
        <w:i w:val="0"/>
        <w:iCs w:val="0"/>
        <w:strike w:val="0"/>
        <w:color w:val="auto"/>
        <w:sz w:val="24"/>
        <w:szCs w:val="24"/>
        <w:u w:val="none"/>
      </w:rPr>
    </w:lvl>
    <w:lvl w:ilvl="8">
      <w:start w:val="1"/>
      <w:numFmt w:val="bullet"/>
      <w:lvlText w:val=""/>
      <w:lvlJc w:val="left"/>
      <w:pPr>
        <w:ind w:left="3240" w:hanging="360"/>
      </w:pPr>
      <w:rPr>
        <w:rFonts w:ascii="Symbol" w:hAnsi="Symbol" w:cs="Symbol" w:hint="default"/>
        <w:b w:val="0"/>
        <w:bCs w:val="0"/>
        <w:i w:val="0"/>
        <w:iCs w:val="0"/>
        <w:strike w:val="0"/>
        <w:color w:val="auto"/>
        <w:sz w:val="24"/>
        <w:szCs w:val="24"/>
        <w:u w:val="none"/>
      </w:rPr>
    </w:lvl>
  </w:abstractNum>
  <w:abstractNum w:abstractNumId="12" w15:restartNumberingAfterBreak="0">
    <w:nsid w:val="18122B0A"/>
    <w:multiLevelType w:val="hybridMultilevel"/>
    <w:tmpl w:val="9A10BF0E"/>
    <w:lvl w:ilvl="0" w:tplc="16762D80">
      <w:start w:val="5"/>
      <w:numFmt w:val="decimal"/>
      <w:lvlText w:val="%1."/>
      <w:lvlJc w:val="left"/>
      <w:pPr>
        <w:tabs>
          <w:tab w:val="num" w:pos="720"/>
        </w:tabs>
        <w:ind w:left="720" w:hanging="360"/>
      </w:pPr>
      <w:rPr>
        <w:rFonts w:hint="default"/>
        <w:sz w:val="3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74511AA"/>
    <w:multiLevelType w:val="singleLevel"/>
    <w:tmpl w:val="9C526FE2"/>
    <w:lvl w:ilvl="0">
      <w:start w:val="1"/>
      <w:numFmt w:val="decimal"/>
      <w:lvlText w:val="%1."/>
      <w:lvlJc w:val="left"/>
      <w:pPr>
        <w:ind w:left="720" w:hanging="360"/>
      </w:pPr>
      <w:rPr>
        <w:b w:val="0"/>
        <w:bCs/>
        <w:i w:val="0"/>
        <w:iCs w:val="0"/>
        <w:strike w:val="0"/>
        <w:color w:val="auto"/>
        <w:sz w:val="28"/>
        <w:szCs w:val="24"/>
        <w:u w:val="none"/>
      </w:rPr>
    </w:lvl>
  </w:abstractNum>
  <w:abstractNum w:abstractNumId="14" w15:restartNumberingAfterBreak="0">
    <w:nsid w:val="559F0FAE"/>
    <w:multiLevelType w:val="hybridMultilevel"/>
    <w:tmpl w:val="21E8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01BBA"/>
    <w:multiLevelType w:val="hybridMultilevel"/>
    <w:tmpl w:val="138053F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676A0C69"/>
    <w:multiLevelType w:val="hybridMultilevel"/>
    <w:tmpl w:val="B1E6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 w:ilvl="0">
        <w:start w:val="1"/>
        <w:numFmt w:val="bullet"/>
        <w:lvlText w:val=""/>
        <w:lvlJc w:val="left"/>
        <w:pPr>
          <w:ind w:left="720" w:hanging="360"/>
        </w:pPr>
        <w:rPr>
          <w:rFonts w:ascii="Symbol" w:hAnsi="Symbol" w:cs="Symbol" w:hint="default"/>
          <w:b w:val="0"/>
          <w:bCs w:val="0"/>
          <w:i w:val="0"/>
          <w:iCs w:val="0"/>
          <w:strike w:val="0"/>
          <w:color w:val="3E3E3E"/>
          <w:sz w:val="20"/>
          <w:szCs w:val="20"/>
          <w:u w:val="none"/>
        </w:rPr>
      </w:lvl>
    </w:lvlOverride>
  </w:num>
  <w:num w:numId="4">
    <w:abstractNumId w:val="2"/>
  </w:num>
  <w:num w:numId="5">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4"/>
          <w:szCs w:val="24"/>
          <w:u w:val="none"/>
        </w:rPr>
      </w:lvl>
    </w:lvlOverride>
  </w:num>
  <w:num w:numId="6">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8"/>
          <w:szCs w:val="28"/>
          <w:u w:val="none"/>
        </w:rPr>
      </w:lvl>
    </w:lvlOverride>
  </w:num>
  <w:num w:numId="7">
    <w:abstractNumId w:val="0"/>
    <w:lvlOverride w:ilvl="0">
      <w:lvl w:ilvl="0">
        <w:start w:val="1"/>
        <w:numFmt w:val="bullet"/>
        <w:lvlText w:val=""/>
        <w:lvlJc w:val="left"/>
        <w:pPr>
          <w:ind w:left="720" w:hanging="360"/>
        </w:pPr>
        <w:rPr>
          <w:rFonts w:ascii="Symbol" w:hAnsi="Symbol" w:cs="Symbol" w:hint="default"/>
          <w:b/>
          <w:bCs/>
          <w:i w:val="0"/>
          <w:iCs w:val="0"/>
          <w:strike w:val="0"/>
          <w:color w:val="000000"/>
          <w:sz w:val="24"/>
          <w:szCs w:val="24"/>
          <w:u w:val="none"/>
        </w:rPr>
      </w:lvl>
    </w:lvlOverride>
  </w:num>
  <w:num w:numId="8">
    <w:abstractNumId w:val="0"/>
    <w:lvlOverride w:ilvl="0">
      <w:lvl w:ilvl="0">
        <w:start w:val="1"/>
        <w:numFmt w:val="bullet"/>
        <w:lvlText w:val=""/>
        <w:lvlJc w:val="left"/>
        <w:pPr>
          <w:ind w:left="720" w:hanging="360"/>
        </w:pPr>
        <w:rPr>
          <w:rFonts w:ascii="Symbol" w:hAnsi="Symbol" w:cs="Symbol" w:hint="default"/>
          <w:b/>
          <w:bCs/>
          <w:i w:val="0"/>
          <w:iCs w:val="0"/>
          <w:strike w:val="0"/>
          <w:color w:val="auto"/>
          <w:sz w:val="24"/>
          <w:szCs w:val="24"/>
          <w:u w:val="none"/>
        </w:rPr>
      </w:lvl>
    </w:lvlOverride>
  </w:num>
  <w:num w:numId="9">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0"/>
          <w:szCs w:val="20"/>
          <w:u w:val="none"/>
        </w:rPr>
      </w:lvl>
    </w:lvlOverride>
  </w:num>
  <w:num w:numId="10">
    <w:abstractNumId w:val="3"/>
  </w:num>
  <w:num w:numId="11">
    <w:abstractNumId w:val="4"/>
  </w:num>
  <w:num w:numId="12">
    <w:abstractNumId w:val="0"/>
    <w:lvlOverride w:ilvl="0">
      <w:lvl w:ilvl="0">
        <w:start w:val="1"/>
        <w:numFmt w:val="bullet"/>
        <w:lvlText w:val=""/>
        <w:lvlJc w:val="left"/>
        <w:pPr>
          <w:ind w:left="720" w:hanging="360"/>
        </w:pPr>
        <w:rPr>
          <w:rFonts w:ascii="Symbol" w:hAnsi="Symbol" w:cs="Symbol" w:hint="default"/>
          <w:b/>
          <w:bCs/>
          <w:i w:val="0"/>
          <w:iCs w:val="0"/>
          <w:strike w:val="0"/>
          <w:color w:val="auto"/>
          <w:sz w:val="28"/>
          <w:szCs w:val="28"/>
          <w:u w:val="single"/>
        </w:rPr>
      </w:lvl>
    </w:lvlOverride>
  </w:num>
  <w:num w:numId="13">
    <w:abstractNumId w:val="5"/>
  </w:num>
  <w:num w:numId="14">
    <w:abstractNumId w:val="6"/>
  </w:num>
  <w:num w:numId="15">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4"/>
          <w:szCs w:val="24"/>
          <w:u w:val="none"/>
        </w:rPr>
      </w:lvl>
    </w:lvlOverride>
  </w:num>
  <w:num w:numId="16">
    <w:abstractNumId w:val="0"/>
    <w:lvlOverride w:ilvl="0">
      <w:lvl w:ilvl="0">
        <w:start w:val="1"/>
        <w:numFmt w:val="bullet"/>
        <w:lvlText w:val=""/>
        <w:lvlJc w:val="left"/>
        <w:pPr>
          <w:ind w:left="720" w:hanging="360"/>
        </w:pPr>
        <w:rPr>
          <w:rFonts w:ascii="Symbol" w:hAnsi="Symbol" w:cs="Symbol" w:hint="default"/>
          <w:b/>
          <w:bCs/>
          <w:i w:val="0"/>
          <w:iCs w:val="0"/>
          <w:strike w:val="0"/>
          <w:color w:val="002BB8"/>
          <w:sz w:val="24"/>
          <w:szCs w:val="24"/>
          <w:u w:val="none"/>
        </w:rPr>
      </w:lvl>
    </w:lvlOverride>
  </w:num>
  <w:num w:numId="17">
    <w:abstractNumId w:val="7"/>
  </w:num>
  <w:num w:numId="18">
    <w:abstractNumId w:val="7"/>
    <w:lvlOverride w:ilvl="0">
      <w:lvl w:ilvl="0">
        <w:start w:val="1"/>
        <w:numFmt w:val="bullet"/>
        <w:lvlText w:val=""/>
        <w:lvlJc w:val="left"/>
        <w:pPr>
          <w:ind w:left="360" w:hanging="360"/>
        </w:pPr>
        <w:rPr>
          <w:rFonts w:ascii="Symbol" w:hAnsi="Symbol" w:cs="Symbol" w:hint="default"/>
          <w:b w:val="0"/>
          <w:bCs w:val="0"/>
          <w:i w:val="0"/>
          <w:iCs w:val="0"/>
          <w:strike w:val="0"/>
          <w:color w:val="auto"/>
          <w:sz w:val="24"/>
          <w:szCs w:val="24"/>
          <w:u w:val="none"/>
        </w:rPr>
      </w:lvl>
    </w:lvlOverride>
    <w:lvlOverride w:ilvl="1">
      <w:lvl w:ilvl="1">
        <w:start w:val="1"/>
        <w:numFmt w:val="bullet"/>
        <w:lvlText w:val=""/>
        <w:lvlJc w:val="left"/>
        <w:pPr>
          <w:ind w:left="1440" w:hanging="360"/>
        </w:pPr>
        <w:rPr>
          <w:rFonts w:ascii="Symbol" w:hAnsi="Symbol" w:cs="Symbol" w:hint="default"/>
          <w:b/>
          <w:bCs/>
          <w:i/>
          <w:iCs/>
          <w:strike w:val="0"/>
          <w:color w:val="auto"/>
          <w:sz w:val="24"/>
          <w:szCs w:val="24"/>
          <w:u w:val="none"/>
        </w:rPr>
      </w:lvl>
    </w:lvlOverride>
    <w:lvlOverride w:ilvl="2">
      <w:lvl w:ilvl="2">
        <w:start w:val="1"/>
        <w:numFmt w:val="bullet"/>
        <w:lvlText w:val=""/>
        <w:lvlJc w:val="left"/>
        <w:pPr>
          <w:ind w:left="1080" w:hanging="360"/>
        </w:pPr>
        <w:rPr>
          <w:rFonts w:ascii="Symbol" w:hAnsi="Symbol" w:cs="Symbol" w:hint="default"/>
          <w:b w:val="0"/>
          <w:bCs w:val="0"/>
          <w:i w:val="0"/>
          <w:iCs w:val="0"/>
          <w:strike w:val="0"/>
          <w:color w:val="auto"/>
          <w:sz w:val="24"/>
          <w:szCs w:val="24"/>
          <w:u w:val="none"/>
        </w:rPr>
      </w:lvl>
    </w:lvlOverride>
    <w:lvlOverride w:ilvl="3">
      <w:lvl w:ilvl="3">
        <w:start w:val="1"/>
        <w:numFmt w:val="bullet"/>
        <w:lvlText w:val=""/>
        <w:lvlJc w:val="left"/>
        <w:pPr>
          <w:ind w:left="1440" w:hanging="360"/>
        </w:pPr>
        <w:rPr>
          <w:rFonts w:ascii="Symbol" w:hAnsi="Symbol" w:cs="Symbol" w:hint="default"/>
          <w:b w:val="0"/>
          <w:bCs w:val="0"/>
          <w:i w:val="0"/>
          <w:iCs w:val="0"/>
          <w:strike w:val="0"/>
          <w:color w:val="auto"/>
          <w:sz w:val="24"/>
          <w:szCs w:val="24"/>
          <w:u w:val="none"/>
        </w:rPr>
      </w:lvl>
    </w:lvlOverride>
    <w:lvlOverride w:ilvl="4">
      <w:lvl w:ilvl="4">
        <w:start w:val="1"/>
        <w:numFmt w:val="bullet"/>
        <w:lvlText w:val=""/>
        <w:lvlJc w:val="left"/>
        <w:pPr>
          <w:ind w:left="1800" w:hanging="360"/>
        </w:pPr>
        <w:rPr>
          <w:rFonts w:ascii="Symbol" w:hAnsi="Symbol" w:cs="Symbol" w:hint="default"/>
          <w:b w:val="0"/>
          <w:bCs w:val="0"/>
          <w:i w:val="0"/>
          <w:iCs w:val="0"/>
          <w:strike w:val="0"/>
          <w:color w:val="auto"/>
          <w:sz w:val="24"/>
          <w:szCs w:val="24"/>
          <w:u w:val="none"/>
        </w:rPr>
      </w:lvl>
    </w:lvlOverride>
    <w:lvlOverride w:ilvl="5">
      <w:lvl w:ilvl="5">
        <w:start w:val="1"/>
        <w:numFmt w:val="bullet"/>
        <w:lvlText w:val=""/>
        <w:lvlJc w:val="left"/>
        <w:pPr>
          <w:ind w:left="2160" w:hanging="360"/>
        </w:pPr>
        <w:rPr>
          <w:rFonts w:ascii="Symbol" w:hAnsi="Symbol" w:cs="Symbol" w:hint="default"/>
          <w:b w:val="0"/>
          <w:bCs w:val="0"/>
          <w:i w:val="0"/>
          <w:iCs w:val="0"/>
          <w:strike w:val="0"/>
          <w:color w:val="auto"/>
          <w:sz w:val="24"/>
          <w:szCs w:val="24"/>
          <w:u w:val="none"/>
        </w:rPr>
      </w:lvl>
    </w:lvlOverride>
    <w:lvlOverride w:ilvl="6">
      <w:lvl w:ilvl="6">
        <w:start w:val="1"/>
        <w:numFmt w:val="bullet"/>
        <w:lvlText w:val=""/>
        <w:lvlJc w:val="left"/>
        <w:pPr>
          <w:ind w:left="2520" w:hanging="360"/>
        </w:pPr>
        <w:rPr>
          <w:rFonts w:ascii="Symbol" w:hAnsi="Symbol" w:cs="Symbol" w:hint="default"/>
          <w:b w:val="0"/>
          <w:bCs w:val="0"/>
          <w:i w:val="0"/>
          <w:iCs w:val="0"/>
          <w:strike w:val="0"/>
          <w:color w:val="auto"/>
          <w:sz w:val="24"/>
          <w:szCs w:val="24"/>
          <w:u w:val="none"/>
        </w:rPr>
      </w:lvl>
    </w:lvlOverride>
    <w:lvlOverride w:ilvl="7">
      <w:lvl w:ilvl="7">
        <w:start w:val="1"/>
        <w:numFmt w:val="bullet"/>
        <w:lvlText w:val=""/>
        <w:lvlJc w:val="left"/>
        <w:pPr>
          <w:ind w:left="2880" w:hanging="360"/>
        </w:pPr>
        <w:rPr>
          <w:rFonts w:ascii="Symbol" w:hAnsi="Symbol" w:cs="Symbol" w:hint="default"/>
          <w:b w:val="0"/>
          <w:bCs w:val="0"/>
          <w:i w:val="0"/>
          <w:iCs w:val="0"/>
          <w:strike w:val="0"/>
          <w:color w:val="auto"/>
          <w:sz w:val="24"/>
          <w:szCs w:val="24"/>
          <w:u w:val="none"/>
        </w:rPr>
      </w:lvl>
    </w:lvlOverride>
    <w:lvlOverride w:ilvl="8">
      <w:lvl w:ilvl="8">
        <w:start w:val="1"/>
        <w:numFmt w:val="bullet"/>
        <w:lvlText w:val=""/>
        <w:lvlJc w:val="left"/>
        <w:pPr>
          <w:ind w:left="3240" w:hanging="360"/>
        </w:pPr>
        <w:rPr>
          <w:rFonts w:ascii="Symbol" w:hAnsi="Symbol" w:cs="Symbol" w:hint="default"/>
          <w:b w:val="0"/>
          <w:bCs w:val="0"/>
          <w:i w:val="0"/>
          <w:iCs w:val="0"/>
          <w:strike w:val="0"/>
          <w:color w:val="auto"/>
          <w:sz w:val="24"/>
          <w:szCs w:val="24"/>
          <w:u w:val="none"/>
        </w:rPr>
      </w:lvl>
    </w:lvlOverride>
  </w:num>
  <w:num w:numId="19">
    <w:abstractNumId w:val="8"/>
  </w:num>
  <w:num w:numId="20">
    <w:abstractNumId w:val="9"/>
  </w:num>
  <w:num w:numId="21">
    <w:abstractNumId w:val="10"/>
  </w:num>
  <w:num w:numId="22">
    <w:abstractNumId w:val="11"/>
  </w:num>
  <w:num w:numId="23">
    <w:abstractNumId w:val="12"/>
  </w:num>
  <w:num w:numId="24">
    <w:abstractNumId w:val="15"/>
  </w:num>
  <w:num w:numId="25">
    <w:abstractNumId w:val="0"/>
    <w:lvlOverride w:ilvl="0">
      <w:lvl w:ilvl="0">
        <w:start w:val="1"/>
        <w:numFmt w:val="bullet"/>
        <w:lvlText w:val=""/>
        <w:lvlJc w:val="left"/>
        <w:pPr>
          <w:ind w:left="720" w:hanging="360"/>
        </w:pPr>
        <w:rPr>
          <w:rFonts w:ascii="Symbol" w:hAnsi="Symbol" w:cs="Symbol" w:hint="default"/>
          <w:b w:val="0"/>
          <w:bCs w:val="0"/>
          <w:i w:val="0"/>
          <w:iCs w:val="0"/>
          <w:strike w:val="0"/>
          <w:color w:val="auto"/>
          <w:sz w:val="24"/>
          <w:szCs w:val="24"/>
          <w:u w:val="none"/>
        </w:rPr>
      </w:lvl>
    </w:lvlOverride>
  </w:num>
  <w:num w:numId="26">
    <w:abstractNumId w:val="14"/>
  </w:num>
  <w:num w:numId="27">
    <w:abstractNumId w:val="1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0A"/>
    <w:rsid w:val="00000CFA"/>
    <w:rsid w:val="000350EF"/>
    <w:rsid w:val="0004280A"/>
    <w:rsid w:val="00080D9F"/>
    <w:rsid w:val="000C11F9"/>
    <w:rsid w:val="00111057"/>
    <w:rsid w:val="001A4253"/>
    <w:rsid w:val="001A765E"/>
    <w:rsid w:val="002F2072"/>
    <w:rsid w:val="00310721"/>
    <w:rsid w:val="00330161"/>
    <w:rsid w:val="00370108"/>
    <w:rsid w:val="003845BA"/>
    <w:rsid w:val="00395072"/>
    <w:rsid w:val="003A56FB"/>
    <w:rsid w:val="003F7E8F"/>
    <w:rsid w:val="00462DDB"/>
    <w:rsid w:val="00552805"/>
    <w:rsid w:val="005C38E5"/>
    <w:rsid w:val="00672951"/>
    <w:rsid w:val="00701BC2"/>
    <w:rsid w:val="007D5D67"/>
    <w:rsid w:val="00821F4B"/>
    <w:rsid w:val="008E78AE"/>
    <w:rsid w:val="00904343"/>
    <w:rsid w:val="00962A75"/>
    <w:rsid w:val="009E4BC1"/>
    <w:rsid w:val="00A024DE"/>
    <w:rsid w:val="00A71A9E"/>
    <w:rsid w:val="00AC25B8"/>
    <w:rsid w:val="00B06052"/>
    <w:rsid w:val="00C116B7"/>
    <w:rsid w:val="00C26008"/>
    <w:rsid w:val="00C42F02"/>
    <w:rsid w:val="00C708DB"/>
    <w:rsid w:val="00C7117E"/>
    <w:rsid w:val="00DA3A7A"/>
    <w:rsid w:val="00E26105"/>
    <w:rsid w:val="00E268D3"/>
    <w:rsid w:val="00E343A5"/>
    <w:rsid w:val="00E94F07"/>
    <w:rsid w:val="00EB0744"/>
    <w:rsid w:val="00ED7799"/>
    <w:rsid w:val="00FB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52EC488"/>
  <w15:chartTrackingRefBased/>
  <w15:docId w15:val="{B333A0A0-2A17-4763-B9F5-24DBE53B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721"/>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310721"/>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qFormat/>
    <w:rsid w:val="00310721"/>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qFormat/>
    <w:rsid w:val="00310721"/>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qFormat/>
    <w:rsid w:val="00310721"/>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qFormat/>
    <w:rsid w:val="00310721"/>
    <w:pPr>
      <w:spacing w:before="320" w:after="120"/>
      <w:jc w:val="center"/>
      <w:outlineLvl w:val="4"/>
    </w:pPr>
    <w:rPr>
      <w:caps/>
      <w:color w:val="622423"/>
      <w:spacing w:val="10"/>
    </w:rPr>
  </w:style>
  <w:style w:type="paragraph" w:styleId="Heading6">
    <w:name w:val="heading 6"/>
    <w:basedOn w:val="Normal"/>
    <w:next w:val="Normal"/>
    <w:link w:val="Heading6Char"/>
    <w:uiPriority w:val="9"/>
    <w:qFormat/>
    <w:rsid w:val="00310721"/>
    <w:pPr>
      <w:spacing w:after="120"/>
      <w:jc w:val="center"/>
      <w:outlineLvl w:val="5"/>
    </w:pPr>
    <w:rPr>
      <w:caps/>
      <w:color w:val="943634"/>
      <w:spacing w:val="10"/>
    </w:rPr>
  </w:style>
  <w:style w:type="paragraph" w:styleId="Heading7">
    <w:name w:val="heading 7"/>
    <w:basedOn w:val="Normal"/>
    <w:next w:val="Normal"/>
    <w:link w:val="Heading7Char"/>
    <w:uiPriority w:val="9"/>
    <w:qFormat/>
    <w:rsid w:val="00310721"/>
    <w:pPr>
      <w:spacing w:after="120"/>
      <w:jc w:val="center"/>
      <w:outlineLvl w:val="6"/>
    </w:pPr>
    <w:rPr>
      <w:i/>
      <w:iCs/>
      <w:caps/>
      <w:color w:val="943634"/>
      <w:spacing w:val="10"/>
    </w:rPr>
  </w:style>
  <w:style w:type="paragraph" w:styleId="Heading8">
    <w:name w:val="heading 8"/>
    <w:basedOn w:val="Normal"/>
    <w:next w:val="Normal"/>
    <w:link w:val="Heading8Char"/>
    <w:uiPriority w:val="9"/>
    <w:qFormat/>
    <w:rsid w:val="00310721"/>
    <w:pPr>
      <w:spacing w:after="120"/>
      <w:jc w:val="center"/>
      <w:outlineLvl w:val="7"/>
    </w:pPr>
    <w:rPr>
      <w:caps/>
      <w:spacing w:val="10"/>
      <w:sz w:val="20"/>
      <w:szCs w:val="20"/>
    </w:rPr>
  </w:style>
  <w:style w:type="paragraph" w:styleId="Heading9">
    <w:name w:val="heading 9"/>
    <w:basedOn w:val="Normal"/>
    <w:next w:val="Normal"/>
    <w:link w:val="Heading9Char"/>
    <w:uiPriority w:val="9"/>
    <w:qFormat/>
    <w:rsid w:val="0031072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21"/>
    <w:rPr>
      <w:rFonts w:ascii="Cambria" w:eastAsia="Times New Roman" w:hAnsi="Cambria" w:cs="Times New Roman"/>
      <w:caps/>
      <w:color w:val="632423"/>
      <w:spacing w:val="20"/>
      <w:sz w:val="28"/>
      <w:szCs w:val="28"/>
      <w:lang w:bidi="en-US"/>
    </w:rPr>
  </w:style>
  <w:style w:type="character" w:customStyle="1" w:styleId="Heading2Char">
    <w:name w:val="Heading 2 Char"/>
    <w:basedOn w:val="DefaultParagraphFont"/>
    <w:link w:val="Heading2"/>
    <w:uiPriority w:val="9"/>
    <w:rsid w:val="00310721"/>
    <w:rPr>
      <w:rFonts w:ascii="Cambria" w:eastAsia="Times New Roman" w:hAnsi="Cambria" w:cs="Times New Roman"/>
      <w:caps/>
      <w:color w:val="632423"/>
      <w:spacing w:val="15"/>
      <w:sz w:val="24"/>
      <w:szCs w:val="24"/>
      <w:lang w:bidi="en-US"/>
    </w:rPr>
  </w:style>
  <w:style w:type="character" w:customStyle="1" w:styleId="Heading3Char">
    <w:name w:val="Heading 3 Char"/>
    <w:basedOn w:val="DefaultParagraphFont"/>
    <w:link w:val="Heading3"/>
    <w:uiPriority w:val="9"/>
    <w:rsid w:val="00310721"/>
    <w:rPr>
      <w:rFonts w:ascii="Cambria" w:eastAsia="Times New Roman" w:hAnsi="Cambria" w:cs="Times New Roman"/>
      <w:caps/>
      <w:color w:val="622423"/>
      <w:sz w:val="24"/>
      <w:szCs w:val="24"/>
      <w:lang w:bidi="en-US"/>
    </w:rPr>
  </w:style>
  <w:style w:type="character" w:customStyle="1" w:styleId="Heading4Char">
    <w:name w:val="Heading 4 Char"/>
    <w:basedOn w:val="DefaultParagraphFont"/>
    <w:link w:val="Heading4"/>
    <w:uiPriority w:val="9"/>
    <w:rsid w:val="00310721"/>
    <w:rPr>
      <w:rFonts w:ascii="Cambria" w:eastAsia="Times New Roman" w:hAnsi="Cambria" w:cs="Times New Roman"/>
      <w:caps/>
      <w:color w:val="622423"/>
      <w:spacing w:val="10"/>
      <w:lang w:bidi="en-US"/>
    </w:rPr>
  </w:style>
  <w:style w:type="character" w:customStyle="1" w:styleId="Heading5Char">
    <w:name w:val="Heading 5 Char"/>
    <w:basedOn w:val="DefaultParagraphFont"/>
    <w:link w:val="Heading5"/>
    <w:uiPriority w:val="9"/>
    <w:rsid w:val="00310721"/>
    <w:rPr>
      <w:rFonts w:ascii="Cambria" w:eastAsia="Times New Roman" w:hAnsi="Cambria" w:cs="Times New Roman"/>
      <w:caps/>
      <w:color w:val="622423"/>
      <w:spacing w:val="10"/>
      <w:lang w:bidi="en-US"/>
    </w:rPr>
  </w:style>
  <w:style w:type="character" w:customStyle="1" w:styleId="Heading6Char">
    <w:name w:val="Heading 6 Char"/>
    <w:basedOn w:val="DefaultParagraphFont"/>
    <w:link w:val="Heading6"/>
    <w:uiPriority w:val="9"/>
    <w:rsid w:val="00310721"/>
    <w:rPr>
      <w:rFonts w:ascii="Cambria" w:eastAsia="Times New Roman" w:hAnsi="Cambria" w:cs="Times New Roman"/>
      <w:caps/>
      <w:color w:val="943634"/>
      <w:spacing w:val="10"/>
      <w:lang w:bidi="en-US"/>
    </w:rPr>
  </w:style>
  <w:style w:type="character" w:customStyle="1" w:styleId="Heading7Char">
    <w:name w:val="Heading 7 Char"/>
    <w:basedOn w:val="DefaultParagraphFont"/>
    <w:link w:val="Heading7"/>
    <w:uiPriority w:val="9"/>
    <w:rsid w:val="00310721"/>
    <w:rPr>
      <w:rFonts w:ascii="Cambria" w:eastAsia="Times New Roman" w:hAnsi="Cambria" w:cs="Times New Roman"/>
      <w:i/>
      <w:iCs/>
      <w:caps/>
      <w:color w:val="943634"/>
      <w:spacing w:val="10"/>
      <w:lang w:bidi="en-US"/>
    </w:rPr>
  </w:style>
  <w:style w:type="character" w:customStyle="1" w:styleId="Heading8Char">
    <w:name w:val="Heading 8 Char"/>
    <w:basedOn w:val="DefaultParagraphFont"/>
    <w:link w:val="Heading8"/>
    <w:uiPriority w:val="9"/>
    <w:rsid w:val="00310721"/>
    <w:rPr>
      <w:rFonts w:ascii="Cambria" w:eastAsia="Times New Roman" w:hAnsi="Cambria" w:cs="Times New Roman"/>
      <w:caps/>
      <w:spacing w:val="10"/>
      <w:sz w:val="20"/>
      <w:szCs w:val="20"/>
      <w:lang w:bidi="en-US"/>
    </w:rPr>
  </w:style>
  <w:style w:type="character" w:customStyle="1" w:styleId="Heading9Char">
    <w:name w:val="Heading 9 Char"/>
    <w:basedOn w:val="DefaultParagraphFont"/>
    <w:link w:val="Heading9"/>
    <w:uiPriority w:val="9"/>
    <w:rsid w:val="00310721"/>
    <w:rPr>
      <w:rFonts w:ascii="Cambria" w:eastAsia="Times New Roman" w:hAnsi="Cambria" w:cs="Times New Roman"/>
      <w:i/>
      <w:iCs/>
      <w:caps/>
      <w:spacing w:val="10"/>
      <w:sz w:val="20"/>
      <w:szCs w:val="20"/>
      <w:lang w:bidi="en-US"/>
    </w:rPr>
  </w:style>
  <w:style w:type="paragraph" w:customStyle="1" w:styleId="Normal0">
    <w:name w:val="[Normal]"/>
    <w:rsid w:val="00310721"/>
    <w:pPr>
      <w:widowControl w:val="0"/>
      <w:autoSpaceDE w:val="0"/>
      <w:autoSpaceDN w:val="0"/>
      <w:adjustRightInd w:val="0"/>
      <w:spacing w:after="200" w:line="252" w:lineRule="auto"/>
    </w:pPr>
    <w:rPr>
      <w:rFonts w:ascii="Arial" w:eastAsia="Times New Roman" w:hAnsi="Arial" w:cs="Arial"/>
      <w:sz w:val="24"/>
      <w:szCs w:val="24"/>
    </w:rPr>
  </w:style>
  <w:style w:type="paragraph" w:styleId="BodyText">
    <w:name w:val="Body Text"/>
    <w:basedOn w:val="Normal"/>
    <w:link w:val="BodyTextChar"/>
    <w:rsid w:val="00310721"/>
    <w:pPr>
      <w:jc w:val="both"/>
    </w:pPr>
    <w:rPr>
      <w:sz w:val="20"/>
      <w:szCs w:val="20"/>
    </w:rPr>
  </w:style>
  <w:style w:type="character" w:customStyle="1" w:styleId="BodyTextChar">
    <w:name w:val="Body Text Char"/>
    <w:basedOn w:val="DefaultParagraphFont"/>
    <w:link w:val="BodyText"/>
    <w:rsid w:val="00310721"/>
    <w:rPr>
      <w:rFonts w:ascii="Cambria" w:eastAsia="Times New Roman" w:hAnsi="Cambria" w:cs="Times New Roman"/>
      <w:sz w:val="20"/>
      <w:szCs w:val="20"/>
      <w:lang w:bidi="en-US"/>
    </w:rPr>
  </w:style>
  <w:style w:type="paragraph" w:styleId="NormalWeb">
    <w:name w:val="Normal (Web)"/>
    <w:basedOn w:val="Normal"/>
    <w:rsid w:val="00310721"/>
    <w:pPr>
      <w:spacing w:before="280" w:after="115"/>
    </w:pPr>
    <w:rPr>
      <w:sz w:val="28"/>
      <w:szCs w:val="28"/>
    </w:rPr>
  </w:style>
  <w:style w:type="paragraph" w:customStyle="1" w:styleId="clearer">
    <w:name w:val="clearer"/>
    <w:basedOn w:val="Normal"/>
    <w:rsid w:val="00310721"/>
    <w:pPr>
      <w:spacing w:line="285" w:lineRule="atLeast"/>
    </w:pPr>
    <w:rPr>
      <w:rFonts w:ascii="Arial" w:hAnsi="Arial" w:cs="Arial"/>
      <w:color w:val="707070"/>
      <w:sz w:val="18"/>
      <w:szCs w:val="18"/>
    </w:rPr>
  </w:style>
  <w:style w:type="paragraph" w:styleId="ListParagraph">
    <w:name w:val="List Paragraph"/>
    <w:basedOn w:val="Normal"/>
    <w:uiPriority w:val="34"/>
    <w:qFormat/>
    <w:rsid w:val="00310721"/>
    <w:pPr>
      <w:ind w:left="720"/>
      <w:contextualSpacing/>
    </w:pPr>
  </w:style>
  <w:style w:type="character" w:styleId="Hyperlink">
    <w:name w:val="Hyperlink"/>
    <w:rsid w:val="00310721"/>
    <w:rPr>
      <w:color w:val="002BB8"/>
    </w:rPr>
  </w:style>
  <w:style w:type="paragraph" w:styleId="BalloonText">
    <w:name w:val="Balloon Text"/>
    <w:basedOn w:val="Normal"/>
    <w:link w:val="BalloonTextChar"/>
    <w:semiHidden/>
    <w:rsid w:val="00310721"/>
    <w:rPr>
      <w:rFonts w:ascii="Tahoma" w:hAnsi="Tahoma" w:cs="Tahoma"/>
      <w:sz w:val="16"/>
      <w:szCs w:val="16"/>
    </w:rPr>
  </w:style>
  <w:style w:type="character" w:customStyle="1" w:styleId="BalloonTextChar">
    <w:name w:val="Balloon Text Char"/>
    <w:basedOn w:val="DefaultParagraphFont"/>
    <w:link w:val="BalloonText"/>
    <w:semiHidden/>
    <w:rsid w:val="00310721"/>
    <w:rPr>
      <w:rFonts w:ascii="Tahoma" w:eastAsia="Times New Roman" w:hAnsi="Tahoma" w:cs="Tahoma"/>
      <w:sz w:val="16"/>
      <w:szCs w:val="16"/>
      <w:lang w:bidi="en-US"/>
    </w:rPr>
  </w:style>
  <w:style w:type="paragraph" w:styleId="Header">
    <w:name w:val="header"/>
    <w:basedOn w:val="Normal"/>
    <w:link w:val="HeaderChar"/>
    <w:uiPriority w:val="99"/>
    <w:rsid w:val="00310721"/>
    <w:pPr>
      <w:tabs>
        <w:tab w:val="center" w:pos="4513"/>
        <w:tab w:val="right" w:pos="9026"/>
      </w:tabs>
    </w:pPr>
  </w:style>
  <w:style w:type="character" w:customStyle="1" w:styleId="HeaderChar">
    <w:name w:val="Header Char"/>
    <w:basedOn w:val="DefaultParagraphFont"/>
    <w:link w:val="Header"/>
    <w:uiPriority w:val="99"/>
    <w:rsid w:val="00310721"/>
    <w:rPr>
      <w:rFonts w:ascii="Cambria" w:eastAsia="Times New Roman" w:hAnsi="Cambria" w:cs="Times New Roman"/>
      <w:lang w:bidi="en-US"/>
    </w:rPr>
  </w:style>
  <w:style w:type="paragraph" w:styleId="Footer">
    <w:name w:val="footer"/>
    <w:basedOn w:val="Normal"/>
    <w:link w:val="FooterChar"/>
    <w:uiPriority w:val="99"/>
    <w:rsid w:val="00310721"/>
    <w:pPr>
      <w:tabs>
        <w:tab w:val="center" w:pos="4513"/>
        <w:tab w:val="right" w:pos="9026"/>
      </w:tabs>
    </w:pPr>
  </w:style>
  <w:style w:type="character" w:customStyle="1" w:styleId="FooterChar">
    <w:name w:val="Footer Char"/>
    <w:basedOn w:val="DefaultParagraphFont"/>
    <w:link w:val="Footer"/>
    <w:uiPriority w:val="99"/>
    <w:rsid w:val="00310721"/>
    <w:rPr>
      <w:rFonts w:ascii="Cambria" w:eastAsia="Times New Roman" w:hAnsi="Cambria" w:cs="Times New Roman"/>
      <w:lang w:bidi="en-US"/>
    </w:rPr>
  </w:style>
  <w:style w:type="paragraph" w:customStyle="1" w:styleId="notice-wrapper-strategy">
    <w:name w:val="notice-wrapper-strategy"/>
    <w:basedOn w:val="Normal"/>
    <w:rsid w:val="00310721"/>
    <w:pPr>
      <w:pBdr>
        <w:top w:val="single" w:sz="6" w:space="0" w:color="auto"/>
        <w:left w:val="single" w:sz="6" w:space="0" w:color="auto"/>
        <w:bottom w:val="single" w:sz="6" w:space="0" w:color="auto"/>
        <w:right w:val="single" w:sz="6" w:space="0" w:color="auto"/>
      </w:pBdr>
      <w:spacing w:before="30"/>
    </w:pPr>
    <w:rPr>
      <w:rFonts w:ascii="Arial" w:hAnsi="Arial" w:cs="Arial"/>
      <w:color w:val="333333"/>
      <w:shd w:val="clear" w:color="auto" w:fill="FCFCFC"/>
    </w:rPr>
  </w:style>
  <w:style w:type="paragraph" w:customStyle="1" w:styleId="notice-collapsed-wrapper-strategy">
    <w:name w:val="notice-collapsed-wrapper-strategy"/>
    <w:basedOn w:val="Normal"/>
    <w:rsid w:val="00310721"/>
    <w:pPr>
      <w:spacing w:before="30"/>
    </w:pPr>
    <w:rPr>
      <w:rFonts w:ascii="Arial" w:hAnsi="Arial" w:cs="Arial"/>
      <w:color w:val="333333"/>
      <w:shd w:val="clear" w:color="auto" w:fill="DDDDDD"/>
    </w:rPr>
  </w:style>
  <w:style w:type="paragraph" w:customStyle="1" w:styleId="trans-box">
    <w:name w:val="trans-box"/>
    <w:basedOn w:val="Normal"/>
    <w:rsid w:val="00310721"/>
    <w:pPr>
      <w:spacing w:before="100" w:after="100"/>
      <w:jc w:val="right"/>
    </w:pPr>
  </w:style>
  <w:style w:type="paragraph" w:customStyle="1" w:styleId="toggle-box-strategy">
    <w:name w:val="toggle-box-strategy"/>
    <w:basedOn w:val="Normal"/>
    <w:rsid w:val="00310721"/>
    <w:pPr>
      <w:spacing w:before="100" w:after="100"/>
      <w:jc w:val="right"/>
    </w:pPr>
  </w:style>
  <w:style w:type="paragraph" w:customStyle="1" w:styleId="notice-text-strategy">
    <w:name w:val="notice-text-strategy"/>
    <w:basedOn w:val="Normal"/>
    <w:rsid w:val="00310721"/>
    <w:rPr>
      <w:sz w:val="26"/>
      <w:szCs w:val="26"/>
    </w:rPr>
  </w:style>
  <w:style w:type="paragraph" w:customStyle="1" w:styleId="notice-links-strategy">
    <w:name w:val="notice-links-strategy"/>
    <w:basedOn w:val="Normal"/>
    <w:rsid w:val="00310721"/>
    <w:pPr>
      <w:spacing w:before="100" w:after="100"/>
      <w:jc w:val="right"/>
    </w:pPr>
  </w:style>
  <w:style w:type="paragraph" w:customStyle="1" w:styleId="line-ht-fix">
    <w:name w:val="line-ht-fix"/>
    <w:basedOn w:val="Normal"/>
    <w:rsid w:val="00310721"/>
    <w:pPr>
      <w:spacing w:before="100" w:after="100" w:line="240" w:lineRule="atLeast"/>
    </w:pPr>
  </w:style>
  <w:style w:type="character" w:customStyle="1" w:styleId="toggle-box-strategy1">
    <w:name w:val="toggle-box-strategy1"/>
    <w:basedOn w:val="DefaultParagraphFont"/>
    <w:rsid w:val="00310721"/>
  </w:style>
  <w:style w:type="character" w:customStyle="1" w:styleId="trans-box1">
    <w:name w:val="trans-box1"/>
    <w:basedOn w:val="DefaultParagraphFont"/>
    <w:rsid w:val="00310721"/>
  </w:style>
  <w:style w:type="character" w:customStyle="1" w:styleId="dtstart">
    <w:name w:val="dtstart"/>
    <w:basedOn w:val="DefaultParagraphFont"/>
    <w:rsid w:val="00310721"/>
  </w:style>
  <w:style w:type="character" w:customStyle="1" w:styleId="bday">
    <w:name w:val="bday"/>
    <w:basedOn w:val="DefaultParagraphFont"/>
    <w:rsid w:val="00310721"/>
  </w:style>
  <w:style w:type="character" w:customStyle="1" w:styleId="noprint">
    <w:name w:val="noprint"/>
    <w:basedOn w:val="DefaultParagraphFont"/>
    <w:rsid w:val="00310721"/>
  </w:style>
  <w:style w:type="character" w:customStyle="1" w:styleId="toctoggle">
    <w:name w:val="toctoggle"/>
    <w:basedOn w:val="DefaultParagraphFont"/>
    <w:rsid w:val="00310721"/>
  </w:style>
  <w:style w:type="character" w:customStyle="1" w:styleId="tocnumber">
    <w:name w:val="tocnumber"/>
    <w:basedOn w:val="DefaultParagraphFont"/>
    <w:rsid w:val="00310721"/>
  </w:style>
  <w:style w:type="character" w:customStyle="1" w:styleId="toctext">
    <w:name w:val="toctext"/>
    <w:basedOn w:val="DefaultParagraphFont"/>
    <w:rsid w:val="00310721"/>
  </w:style>
  <w:style w:type="character" w:customStyle="1" w:styleId="editsection">
    <w:name w:val="editsection"/>
    <w:basedOn w:val="DefaultParagraphFont"/>
    <w:rsid w:val="00310721"/>
  </w:style>
  <w:style w:type="character" w:customStyle="1" w:styleId="mw-headline">
    <w:name w:val="mw-headline"/>
    <w:basedOn w:val="DefaultParagraphFont"/>
    <w:rsid w:val="00310721"/>
  </w:style>
  <w:style w:type="character" w:customStyle="1" w:styleId="mw-formatted-date">
    <w:name w:val="mw-formatted-date"/>
    <w:basedOn w:val="DefaultParagraphFont"/>
    <w:rsid w:val="00310721"/>
  </w:style>
  <w:style w:type="character" w:customStyle="1" w:styleId="HTMLPreformattedChar">
    <w:name w:val="HTML Preformatted Char"/>
    <w:rsid w:val="00310721"/>
    <w:rPr>
      <w:rFonts w:ascii="Courier New" w:hAnsi="Courier New" w:cs="Courier New"/>
    </w:rPr>
  </w:style>
  <w:style w:type="paragraph" w:styleId="HTMLPreformatted">
    <w:name w:val="HTML Preformatted"/>
    <w:basedOn w:val="Normal"/>
    <w:link w:val="HTMLPreformattedChar1"/>
    <w:rsid w:val="00310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cs="Courier New"/>
    </w:rPr>
  </w:style>
  <w:style w:type="character" w:customStyle="1" w:styleId="HTMLPreformattedChar1">
    <w:name w:val="HTML Preformatted Char1"/>
    <w:basedOn w:val="DefaultParagraphFont"/>
    <w:link w:val="HTMLPreformatted"/>
    <w:rsid w:val="00310721"/>
    <w:rPr>
      <w:rFonts w:ascii="Courier New" w:eastAsia="Times New Roman" w:hAnsi="Courier New" w:cs="Courier New"/>
      <w:lang w:bidi="en-US"/>
    </w:rPr>
  </w:style>
  <w:style w:type="character" w:customStyle="1" w:styleId="kw2">
    <w:name w:val="kw2"/>
    <w:basedOn w:val="DefaultParagraphFont"/>
    <w:rsid w:val="00310721"/>
  </w:style>
  <w:style w:type="character" w:customStyle="1" w:styleId="br0">
    <w:name w:val="br0"/>
    <w:basedOn w:val="DefaultParagraphFont"/>
    <w:rsid w:val="00310721"/>
  </w:style>
  <w:style w:type="character" w:customStyle="1" w:styleId="re0">
    <w:name w:val="re0"/>
    <w:basedOn w:val="DefaultParagraphFont"/>
    <w:rsid w:val="00310721"/>
  </w:style>
  <w:style w:type="character" w:customStyle="1" w:styleId="kw1">
    <w:name w:val="kw1"/>
    <w:basedOn w:val="DefaultParagraphFont"/>
    <w:rsid w:val="00310721"/>
  </w:style>
  <w:style w:type="character" w:customStyle="1" w:styleId="sy0">
    <w:name w:val="sy0"/>
    <w:basedOn w:val="DefaultParagraphFont"/>
    <w:rsid w:val="00310721"/>
  </w:style>
  <w:style w:type="character" w:customStyle="1" w:styleId="co1">
    <w:name w:val="co1"/>
    <w:basedOn w:val="DefaultParagraphFont"/>
    <w:rsid w:val="00310721"/>
  </w:style>
  <w:style w:type="character" w:customStyle="1" w:styleId="printonly">
    <w:name w:val="printonly"/>
    <w:basedOn w:val="DefaultParagraphFont"/>
    <w:rsid w:val="00310721"/>
  </w:style>
  <w:style w:type="character" w:customStyle="1" w:styleId="reference-accessdate">
    <w:name w:val="reference-accessdate"/>
    <w:basedOn w:val="DefaultParagraphFont"/>
    <w:rsid w:val="00310721"/>
  </w:style>
  <w:style w:type="character" w:customStyle="1" w:styleId="z3988">
    <w:name w:val="z3988"/>
    <w:basedOn w:val="DefaultParagraphFont"/>
    <w:rsid w:val="00310721"/>
  </w:style>
  <w:style w:type="character" w:customStyle="1" w:styleId="plainlinks">
    <w:name w:val="plainlinks"/>
    <w:basedOn w:val="DefaultParagraphFont"/>
    <w:rsid w:val="00310721"/>
  </w:style>
  <w:style w:type="character" w:customStyle="1" w:styleId="ipa">
    <w:name w:val="ipa"/>
    <w:basedOn w:val="DefaultParagraphFont"/>
    <w:rsid w:val="00310721"/>
  </w:style>
  <w:style w:type="character" w:styleId="Strong">
    <w:name w:val="Strong"/>
    <w:uiPriority w:val="22"/>
    <w:qFormat/>
    <w:rsid w:val="00310721"/>
    <w:rPr>
      <w:b/>
      <w:bCs/>
      <w:color w:val="943634"/>
      <w:spacing w:val="5"/>
    </w:rPr>
  </w:style>
  <w:style w:type="paragraph" w:customStyle="1" w:styleId="Default">
    <w:name w:val="Default"/>
    <w:basedOn w:val="Normal0"/>
    <w:rsid w:val="00310721"/>
  </w:style>
  <w:style w:type="character" w:styleId="HTMLCite">
    <w:name w:val="HTML Cite"/>
    <w:rsid w:val="00310721"/>
    <w:rPr>
      <w:i/>
      <w:iCs/>
    </w:rPr>
  </w:style>
  <w:style w:type="character" w:styleId="PageNumber">
    <w:name w:val="page number"/>
    <w:basedOn w:val="DefaultParagraphFont"/>
    <w:rsid w:val="00310721"/>
  </w:style>
  <w:style w:type="paragraph" w:styleId="IntenseQuote">
    <w:name w:val="Intense Quote"/>
    <w:basedOn w:val="Normal"/>
    <w:next w:val="Normal"/>
    <w:link w:val="IntenseQuoteChar"/>
    <w:uiPriority w:val="30"/>
    <w:qFormat/>
    <w:rsid w:val="00310721"/>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310721"/>
    <w:rPr>
      <w:rFonts w:ascii="Cambria" w:eastAsia="Times New Roman" w:hAnsi="Cambria" w:cs="Times New Roman"/>
      <w:caps/>
      <w:color w:val="622423"/>
      <w:spacing w:val="5"/>
      <w:sz w:val="20"/>
      <w:szCs w:val="20"/>
      <w:lang w:bidi="en-US"/>
    </w:rPr>
  </w:style>
  <w:style w:type="paragraph" w:styleId="Caption">
    <w:name w:val="caption"/>
    <w:basedOn w:val="Normal"/>
    <w:next w:val="Normal"/>
    <w:uiPriority w:val="35"/>
    <w:qFormat/>
    <w:rsid w:val="00310721"/>
    <w:rPr>
      <w:caps/>
      <w:spacing w:val="10"/>
      <w:sz w:val="18"/>
      <w:szCs w:val="18"/>
    </w:rPr>
  </w:style>
  <w:style w:type="paragraph" w:styleId="Title">
    <w:name w:val="Title"/>
    <w:basedOn w:val="Normal"/>
    <w:next w:val="Normal"/>
    <w:link w:val="TitleChar"/>
    <w:uiPriority w:val="10"/>
    <w:qFormat/>
    <w:rsid w:val="00310721"/>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310721"/>
    <w:rPr>
      <w:rFonts w:ascii="Cambria" w:eastAsia="Times New Roman" w:hAnsi="Cambria" w:cs="Times New Roman"/>
      <w:caps/>
      <w:color w:val="632423"/>
      <w:spacing w:val="50"/>
      <w:sz w:val="44"/>
      <w:szCs w:val="44"/>
      <w:lang w:bidi="en-US"/>
    </w:rPr>
  </w:style>
  <w:style w:type="paragraph" w:styleId="Subtitle">
    <w:name w:val="Subtitle"/>
    <w:basedOn w:val="Normal"/>
    <w:next w:val="Normal"/>
    <w:link w:val="SubtitleChar"/>
    <w:uiPriority w:val="11"/>
    <w:qFormat/>
    <w:rsid w:val="0031072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10721"/>
    <w:rPr>
      <w:rFonts w:ascii="Cambria" w:eastAsia="Times New Roman" w:hAnsi="Cambria" w:cs="Times New Roman"/>
      <w:caps/>
      <w:spacing w:val="20"/>
      <w:sz w:val="18"/>
      <w:szCs w:val="18"/>
      <w:lang w:bidi="en-US"/>
    </w:rPr>
  </w:style>
  <w:style w:type="character" w:styleId="Emphasis">
    <w:name w:val="Emphasis"/>
    <w:uiPriority w:val="20"/>
    <w:qFormat/>
    <w:rsid w:val="00310721"/>
    <w:rPr>
      <w:caps/>
      <w:spacing w:val="5"/>
      <w:sz w:val="20"/>
      <w:szCs w:val="20"/>
    </w:rPr>
  </w:style>
  <w:style w:type="paragraph" w:styleId="NoSpacing">
    <w:name w:val="No Spacing"/>
    <w:basedOn w:val="Normal"/>
    <w:link w:val="NoSpacingChar"/>
    <w:uiPriority w:val="1"/>
    <w:qFormat/>
    <w:rsid w:val="00310721"/>
    <w:pPr>
      <w:spacing w:after="0" w:line="240" w:lineRule="auto"/>
    </w:pPr>
  </w:style>
  <w:style w:type="paragraph" w:styleId="Quote">
    <w:name w:val="Quote"/>
    <w:basedOn w:val="Normal"/>
    <w:next w:val="Normal"/>
    <w:link w:val="QuoteChar"/>
    <w:uiPriority w:val="29"/>
    <w:qFormat/>
    <w:rsid w:val="00310721"/>
    <w:rPr>
      <w:i/>
      <w:iCs/>
    </w:rPr>
  </w:style>
  <w:style w:type="character" w:customStyle="1" w:styleId="QuoteChar">
    <w:name w:val="Quote Char"/>
    <w:basedOn w:val="DefaultParagraphFont"/>
    <w:link w:val="Quote"/>
    <w:uiPriority w:val="29"/>
    <w:rsid w:val="00310721"/>
    <w:rPr>
      <w:rFonts w:ascii="Cambria" w:eastAsia="Times New Roman" w:hAnsi="Cambria" w:cs="Times New Roman"/>
      <w:i/>
      <w:iCs/>
      <w:lang w:bidi="en-US"/>
    </w:rPr>
  </w:style>
  <w:style w:type="character" w:styleId="SubtleEmphasis">
    <w:name w:val="Subtle Emphasis"/>
    <w:uiPriority w:val="19"/>
    <w:qFormat/>
    <w:rsid w:val="00310721"/>
    <w:rPr>
      <w:i/>
      <w:iCs/>
    </w:rPr>
  </w:style>
  <w:style w:type="character" w:styleId="IntenseEmphasis">
    <w:name w:val="Intense Emphasis"/>
    <w:uiPriority w:val="21"/>
    <w:qFormat/>
    <w:rsid w:val="00310721"/>
    <w:rPr>
      <w:i/>
      <w:iCs/>
      <w:caps/>
      <w:spacing w:val="10"/>
      <w:sz w:val="20"/>
      <w:szCs w:val="20"/>
    </w:rPr>
  </w:style>
  <w:style w:type="character" w:styleId="SubtleReference">
    <w:name w:val="Subtle Reference"/>
    <w:uiPriority w:val="31"/>
    <w:qFormat/>
    <w:rsid w:val="00310721"/>
    <w:rPr>
      <w:rFonts w:ascii="Calibri" w:eastAsia="Times New Roman" w:hAnsi="Calibri" w:cs="Times New Roman"/>
      <w:i/>
      <w:iCs/>
      <w:color w:val="622423"/>
    </w:rPr>
  </w:style>
  <w:style w:type="character" w:styleId="IntenseReference">
    <w:name w:val="Intense Reference"/>
    <w:uiPriority w:val="32"/>
    <w:qFormat/>
    <w:rsid w:val="00310721"/>
    <w:rPr>
      <w:rFonts w:ascii="Calibri" w:eastAsia="Times New Roman" w:hAnsi="Calibri" w:cs="Times New Roman"/>
      <w:b/>
      <w:bCs/>
      <w:i/>
      <w:iCs/>
      <w:color w:val="622423"/>
    </w:rPr>
  </w:style>
  <w:style w:type="character" w:styleId="BookTitle">
    <w:name w:val="Book Title"/>
    <w:uiPriority w:val="33"/>
    <w:qFormat/>
    <w:rsid w:val="00310721"/>
    <w:rPr>
      <w:caps/>
      <w:color w:val="622423"/>
      <w:spacing w:val="5"/>
      <w:u w:color="622423"/>
    </w:rPr>
  </w:style>
  <w:style w:type="paragraph" w:styleId="TOCHeading">
    <w:name w:val="TOC Heading"/>
    <w:basedOn w:val="Heading1"/>
    <w:next w:val="Normal"/>
    <w:uiPriority w:val="39"/>
    <w:qFormat/>
    <w:rsid w:val="00310721"/>
    <w:pPr>
      <w:outlineLvl w:val="9"/>
    </w:pPr>
  </w:style>
  <w:style w:type="character" w:customStyle="1" w:styleId="NoSpacingChar">
    <w:name w:val="No Spacing Char"/>
    <w:basedOn w:val="DefaultParagraphFont"/>
    <w:link w:val="NoSpacing"/>
    <w:uiPriority w:val="1"/>
    <w:rsid w:val="00310721"/>
    <w:rPr>
      <w:rFonts w:ascii="Cambria" w:eastAsia="Times New Roman" w:hAnsi="Cambria" w:cs="Times New Roman"/>
      <w:lang w:bidi="en-US"/>
    </w:rPr>
  </w:style>
  <w:style w:type="paragraph" w:customStyle="1" w:styleId="Style1">
    <w:name w:val="Style1"/>
    <w:basedOn w:val="Normal"/>
    <w:next w:val="MessageHeader"/>
    <w:link w:val="Style1Char"/>
    <w:qFormat/>
    <w:rsid w:val="003107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75"/>
      <w:jc w:val="both"/>
    </w:pPr>
    <w:rPr>
      <w:rFonts w:ascii="Times New Roman" w:hAnsi="Times New Roman"/>
      <w:sz w:val="28"/>
      <w:szCs w:val="28"/>
      <w:shd w:val="clear" w:color="auto" w:fill="FFFFFF"/>
    </w:rPr>
  </w:style>
  <w:style w:type="character" w:styleId="FollowedHyperlink">
    <w:name w:val="FollowedHyperlink"/>
    <w:rsid w:val="00310721"/>
    <w:rPr>
      <w:color w:val="800080"/>
      <w:u w:val="single"/>
    </w:rPr>
  </w:style>
  <w:style w:type="paragraph" w:styleId="MessageHeader">
    <w:name w:val="Message Header"/>
    <w:basedOn w:val="Normal"/>
    <w:link w:val="MessageHeaderChar"/>
    <w:rsid w:val="00310721"/>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rsid w:val="00310721"/>
    <w:rPr>
      <w:rFonts w:ascii="Cambria" w:eastAsia="Times New Roman" w:hAnsi="Cambria" w:cs="Times New Roman"/>
      <w:sz w:val="24"/>
      <w:szCs w:val="24"/>
      <w:shd w:val="pct20" w:color="auto" w:fill="auto"/>
      <w:lang w:bidi="en-US"/>
    </w:rPr>
  </w:style>
  <w:style w:type="character" w:customStyle="1" w:styleId="Style1Char">
    <w:name w:val="Style1 Char"/>
    <w:link w:val="Style1"/>
    <w:rsid w:val="00310721"/>
    <w:rPr>
      <w:rFonts w:ascii="Times New Roman" w:eastAsia="Times New Roman" w:hAnsi="Times New Roman" w:cs="Times New Roman"/>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Drupal" TargetMode="External"/><Relationship Id="rId299" Type="http://schemas.openxmlformats.org/officeDocument/2006/relationships/hyperlink" Target="http://en.wikipedia.org/wiki/MySQL_GUI_Tools" TargetMode="External"/><Relationship Id="rId21" Type="http://schemas.openxmlformats.org/officeDocument/2006/relationships/hyperlink" Target="http://en.wikipedia.org/wiki/Hypertext_Transfer_Protocol" TargetMode="External"/><Relationship Id="rId63" Type="http://schemas.openxmlformats.org/officeDocument/2006/relationships/hyperlink" Target="http://en.wikipedia.org/wiki/Magic_quotes" TargetMode="External"/><Relationship Id="rId159" Type="http://schemas.openxmlformats.org/officeDocument/2006/relationships/footer" Target="footer8.xml"/><Relationship Id="rId324" Type="http://schemas.openxmlformats.org/officeDocument/2006/relationships/hyperlink" Target="http://en.wikipedia.org/wiki/MySQL_Archive" TargetMode="External"/><Relationship Id="rId366" Type="http://schemas.openxmlformats.org/officeDocument/2006/relationships/hyperlink" Target="http://en.wikipedia.org/wiki/Foreign_key" TargetMode="External"/><Relationship Id="rId170" Type="http://schemas.openxmlformats.org/officeDocument/2006/relationships/hyperlink" Target="http://en.wikipedia.org/wiki/Hash_table" TargetMode="External"/><Relationship Id="rId226" Type="http://schemas.openxmlformats.org/officeDocument/2006/relationships/hyperlink" Target="http://en.wikipedia.org/wiki/Internet_Relay_Chat" TargetMode="External"/><Relationship Id="rId268" Type="http://schemas.openxmlformats.org/officeDocument/2006/relationships/hyperlink" Target="http://en.wikipedia.org/wiki/IBM_i5/OS" TargetMode="External"/><Relationship Id="rId32" Type="http://schemas.openxmlformats.org/officeDocument/2006/relationships/hyperlink" Target="http://en.wikipedia.org/wiki/1995" TargetMode="External"/><Relationship Id="rId74" Type="http://schemas.openxmlformats.org/officeDocument/2006/relationships/hyperlink" Target="http://en.wikipedia.org/wiki/Execution_%28computing%29" TargetMode="External"/><Relationship Id="rId128" Type="http://schemas.openxmlformats.org/officeDocument/2006/relationships/hyperlink" Target="http://en.wikipedia.org/wiki/Shared_memory" TargetMode="External"/><Relationship Id="rId335" Type="http://schemas.openxmlformats.org/officeDocument/2006/relationships/hyperlink" Target="http://en.wikipedia.org/wiki/Berkeley_DB" TargetMode="External"/><Relationship Id="rId377" Type="http://schemas.openxmlformats.org/officeDocument/2006/relationships/hyperlink" Target="http://en.wikipedia.org/wiki/Performance_tuning" TargetMode="External"/><Relationship Id="rId5" Type="http://schemas.openxmlformats.org/officeDocument/2006/relationships/footnotes" Target="footnotes.xml"/><Relationship Id="rId181" Type="http://schemas.openxmlformats.org/officeDocument/2006/relationships/hyperlink" Target="http://en.wikipedia.org/wiki/Anonymous_function" TargetMode="External"/><Relationship Id="rId237" Type="http://schemas.openxmlformats.org/officeDocument/2006/relationships/hyperlink" Target="http://en.wikipedia.org/wiki/MySQL_AB" TargetMode="External"/><Relationship Id="rId402" Type="http://schemas.openxmlformats.org/officeDocument/2006/relationships/hyperlink" Target="http://en.wikipedia.org/wiki/InnoDB" TargetMode="External"/><Relationship Id="rId279" Type="http://schemas.openxmlformats.org/officeDocument/2006/relationships/hyperlink" Target="http://en.wikipedia.org/wiki/Solaris_%28operating_system%29" TargetMode="External"/><Relationship Id="rId43" Type="http://schemas.openxmlformats.org/officeDocument/2006/relationships/hyperlink" Target="http://en.wikipedia.org/wiki/Rasmus_Lerdorf" TargetMode="External"/><Relationship Id="rId139" Type="http://schemas.openxmlformats.org/officeDocument/2006/relationships/hyperlink" Target="http://en.wikipedia.org/wiki/Malware" TargetMode="External"/><Relationship Id="rId290" Type="http://schemas.openxmlformats.org/officeDocument/2006/relationships/hyperlink" Target="http://en.wikipedia.org/wiki/Application_programming_interface" TargetMode="External"/><Relationship Id="rId304" Type="http://schemas.openxmlformats.org/officeDocument/2006/relationships/hyperlink" Target="http://en.wikipedia.org/wiki/Non-commercial" TargetMode="External"/><Relationship Id="rId346" Type="http://schemas.openxmlformats.org/officeDocument/2006/relationships/hyperlink" Target="http://en.wikipedia.org/wiki/MaxDB" TargetMode="External"/><Relationship Id="rId388" Type="http://schemas.openxmlformats.org/officeDocument/2006/relationships/hyperlink" Target="http://en.wikipedia.org/wiki/Open-source_license" TargetMode="External"/><Relationship Id="rId85" Type="http://schemas.openxmlformats.org/officeDocument/2006/relationships/hyperlink" Target="http://en.wikipedia.org/wiki/Zend_Engine" TargetMode="External"/><Relationship Id="rId150" Type="http://schemas.openxmlformats.org/officeDocument/2006/relationships/hyperlink" Target="http://en.wikipedia.org/wiki/XHTML" TargetMode="External"/><Relationship Id="rId192" Type="http://schemas.openxmlformats.org/officeDocument/2006/relationships/hyperlink" Target="http://en.wikipedia.org/wiki/Constructor_%28computer_science%29" TargetMode="External"/><Relationship Id="rId206" Type="http://schemas.openxmlformats.org/officeDocument/2006/relationships/hyperlink" Target="http://en.wikipedia.org/wiki/List_of_PHP_libraries" TargetMode="External"/><Relationship Id="rId248" Type="http://schemas.openxmlformats.org/officeDocument/2006/relationships/hyperlink" Target="http://en.wikipedia.org/wiki/Web_application" TargetMode="External"/><Relationship Id="rId12" Type="http://schemas.openxmlformats.org/officeDocument/2006/relationships/hyperlink" Target="http://en.wikipedia.org/wiki/Weak_typing" TargetMode="External"/><Relationship Id="rId108" Type="http://schemas.openxmlformats.org/officeDocument/2006/relationships/hyperlink" Target="http://en.wikipedia.org/wiki/Perl" TargetMode="External"/><Relationship Id="rId315" Type="http://schemas.openxmlformats.org/officeDocument/2006/relationships/hyperlink" Target="http://en.wikipedia.org/wiki/Cursor_%28databases%29" TargetMode="External"/><Relationship Id="rId357" Type="http://schemas.openxmlformats.org/officeDocument/2006/relationships/hyperlink" Target="http://en.wikipedia.org/wiki/Stored_procedure" TargetMode="External"/><Relationship Id="rId54" Type="http://schemas.openxmlformats.org/officeDocument/2006/relationships/hyperlink" Target="http://en.wikipedia.org/wiki/Recursive_initialism" TargetMode="External"/><Relationship Id="rId96" Type="http://schemas.openxmlformats.org/officeDocument/2006/relationships/hyperlink" Target="http://en.wikipedia.org/wiki/CakePHP" TargetMode="External"/><Relationship Id="rId161" Type="http://schemas.openxmlformats.org/officeDocument/2006/relationships/hyperlink" Target="http://en.wikipedia.org/wiki/Integer_%28computer_science%29" TargetMode="External"/><Relationship Id="rId217" Type="http://schemas.openxmlformats.org/officeDocument/2006/relationships/footer" Target="footer13.xml"/><Relationship Id="rId399" Type="http://schemas.openxmlformats.org/officeDocument/2006/relationships/footer" Target="footer22.xml"/><Relationship Id="rId259" Type="http://schemas.openxmlformats.org/officeDocument/2006/relationships/hyperlink" Target="http://en.wikipedia.org/wiki/C%2B%2B" TargetMode="External"/><Relationship Id="rId23" Type="http://schemas.openxmlformats.org/officeDocument/2006/relationships/hyperlink" Target="http://en.wikipedia.org/wiki/Web_development" TargetMode="External"/><Relationship Id="rId119" Type="http://schemas.openxmlformats.org/officeDocument/2006/relationships/hyperlink" Target="http://en.wikipedia.org/wiki/PHP" TargetMode="External"/><Relationship Id="rId270" Type="http://schemas.openxmlformats.org/officeDocument/2006/relationships/hyperlink" Target="http://en.wikipedia.org/wiki/Mac_OS_X" TargetMode="External"/><Relationship Id="rId326" Type="http://schemas.openxmlformats.org/officeDocument/2006/relationships/hyperlink" Target="http://en.wikipedia.org/wiki/Secure_Sockets_Layer" TargetMode="External"/><Relationship Id="rId65" Type="http://schemas.openxmlformats.org/officeDocument/2006/relationships/hyperlink" Target="http://en.wikipedia.org/wiki/MySQL" TargetMode="External"/><Relationship Id="rId130" Type="http://schemas.openxmlformats.org/officeDocument/2006/relationships/hyperlink" Target="http://en.wikipedia.org/wiki/Compiling" TargetMode="External"/><Relationship Id="rId368" Type="http://schemas.openxmlformats.org/officeDocument/2006/relationships/hyperlink" Target="http://en.wikipedia.org/wiki/Unicode" TargetMode="External"/><Relationship Id="rId172" Type="http://schemas.openxmlformats.org/officeDocument/2006/relationships/hyperlink" Target="http://en.wikipedia.org/wiki/Heredoc" TargetMode="External"/><Relationship Id="rId228" Type="http://schemas.openxmlformats.org/officeDocument/2006/relationships/hyperlink" Target="http://en.wikipedia.org/wiki/Speech_synthesis" TargetMode="External"/><Relationship Id="rId281" Type="http://schemas.openxmlformats.org/officeDocument/2006/relationships/hyperlink" Target="http://en.wikipedia.org/wiki/SunOS" TargetMode="External"/><Relationship Id="rId337" Type="http://schemas.openxmlformats.org/officeDocument/2006/relationships/hyperlink" Target="http://en.wikipedia.org/wiki/MySQL_Cluster" TargetMode="External"/><Relationship Id="rId34" Type="http://schemas.openxmlformats.org/officeDocument/2006/relationships/hyperlink" Target="http://en.wikipedia.org/wiki/Formal_specification" TargetMode="External"/><Relationship Id="rId76" Type="http://schemas.openxmlformats.org/officeDocument/2006/relationships/hyperlink" Target="http://en.wikipedia.org/wiki/Command-line" TargetMode="External"/><Relationship Id="rId141" Type="http://schemas.openxmlformats.org/officeDocument/2006/relationships/hyperlink" Target="http://en.wikipedia.org/wiki/Data_validation" TargetMode="External"/><Relationship Id="rId379" Type="http://schemas.openxmlformats.org/officeDocument/2006/relationships/hyperlink" Target="http://en.wikipedia.org/wiki/Network_monitoring" TargetMode="External"/><Relationship Id="rId7" Type="http://schemas.openxmlformats.org/officeDocument/2006/relationships/hyperlink" Target="http://en.wikipedia.org/wiki/Markup_language" TargetMode="External"/><Relationship Id="rId183" Type="http://schemas.openxmlformats.org/officeDocument/2006/relationships/footer" Target="footer11.xml"/><Relationship Id="rId239" Type="http://schemas.openxmlformats.org/officeDocument/2006/relationships/hyperlink" Target="http://en.wikipedia.org/wiki/Sun_Microsystems" TargetMode="External"/><Relationship Id="rId390" Type="http://schemas.openxmlformats.org/officeDocument/2006/relationships/hyperlink" Target="http://en.wikipedia.org/wiki/Trademark" TargetMode="External"/><Relationship Id="rId404" Type="http://schemas.openxmlformats.org/officeDocument/2006/relationships/hyperlink" Target="http://en.wikipedia.org/wiki/News_release" TargetMode="External"/><Relationship Id="rId250" Type="http://schemas.openxmlformats.org/officeDocument/2006/relationships/hyperlink" Target="http://en.wikipedia.org/wiki/PHP" TargetMode="External"/><Relationship Id="rId292" Type="http://schemas.openxmlformats.org/officeDocument/2006/relationships/hyperlink" Target="http://en.wikipedia.org/wiki/MyODBC" TargetMode="External"/><Relationship Id="rId306" Type="http://schemas.openxmlformats.org/officeDocument/2006/relationships/hyperlink" Target="http://en.wikipedia.org/wiki/SQLyog" TargetMode="External"/><Relationship Id="rId45" Type="http://schemas.openxmlformats.org/officeDocument/2006/relationships/hyperlink" Target="http://en.wikipedia.org/wiki/Personal_homepage" TargetMode="External"/><Relationship Id="rId87" Type="http://schemas.openxmlformats.org/officeDocument/2006/relationships/hyperlink" Target="http://en.wikipedia.org/wiki/Server-side_scripting" TargetMode="External"/><Relationship Id="rId110" Type="http://schemas.openxmlformats.org/officeDocument/2006/relationships/hyperlink" Target="http://en.wikipedia.org/wiki/Wikipedia" TargetMode="External"/><Relationship Id="rId348" Type="http://schemas.openxmlformats.org/officeDocument/2006/relationships/footer" Target="footer18.xml"/><Relationship Id="rId152" Type="http://schemas.openxmlformats.org/officeDocument/2006/relationships/hyperlink" Target="http://en.wikipedia.org/wiki/Dollar_sign" TargetMode="External"/><Relationship Id="rId194" Type="http://schemas.openxmlformats.org/officeDocument/2006/relationships/hyperlink" Target="http://en.wikipedia.org/wiki/C%2B%2B" TargetMode="External"/><Relationship Id="rId208" Type="http://schemas.openxmlformats.org/officeDocument/2006/relationships/hyperlink" Target="http://en.wikipedia.org/wiki/File_transfer_protocol" TargetMode="External"/><Relationship Id="rId261" Type="http://schemas.openxmlformats.org/officeDocument/2006/relationships/hyperlink" Target="http://en.wikipedia.org/wiki/Yacc" TargetMode="External"/><Relationship Id="rId14" Type="http://schemas.openxmlformats.org/officeDocument/2006/relationships/hyperlink" Target="http://en.wikipedia.org/wiki/First-class_function" TargetMode="External"/><Relationship Id="rId56" Type="http://schemas.openxmlformats.org/officeDocument/2006/relationships/hyperlink" Target="http://en.wikipedia.org/wiki/Rewrite_%28programming%29" TargetMode="External"/><Relationship Id="rId317" Type="http://schemas.openxmlformats.org/officeDocument/2006/relationships/hyperlink" Target="http://en.wikipedia.org/wiki/Varchar" TargetMode="External"/><Relationship Id="rId359" Type="http://schemas.openxmlformats.org/officeDocument/2006/relationships/hyperlink" Target="http://en.wikipedia.org/wiki/View_%28database%29" TargetMode="External"/><Relationship Id="rId98" Type="http://schemas.openxmlformats.org/officeDocument/2006/relationships/hyperlink" Target="http://en.wikipedia.org/wiki/CodeIgniter" TargetMode="External"/><Relationship Id="rId121" Type="http://schemas.openxmlformats.org/officeDocument/2006/relationships/hyperlink" Target="http://en.wikipedia.org/wiki/C_%28programming_language%29" TargetMode="External"/><Relationship Id="rId163" Type="http://schemas.openxmlformats.org/officeDocument/2006/relationships/hyperlink" Target="http://en.wikipedia.org/wiki/Hexadecimal" TargetMode="External"/><Relationship Id="rId219" Type="http://schemas.openxmlformats.org/officeDocument/2006/relationships/hyperlink" Target="http://en.wikipedia.org/wiki/C_%28programming_language%29" TargetMode="External"/><Relationship Id="rId370" Type="http://schemas.openxmlformats.org/officeDocument/2006/relationships/hyperlink" Target="http://en.wikipedia.org/wiki/Falcon_%28storage_engine%29" TargetMode="External"/><Relationship Id="rId230" Type="http://schemas.openxmlformats.org/officeDocument/2006/relationships/hyperlink" Target="http://en.wikipedia.org/wiki/Zend_Certified_Engineer" TargetMode="External"/><Relationship Id="rId25" Type="http://schemas.openxmlformats.org/officeDocument/2006/relationships/hyperlink" Target="http://en.wikipedia.org/wiki/HTML" TargetMode="External"/><Relationship Id="rId67" Type="http://schemas.openxmlformats.org/officeDocument/2006/relationships/hyperlink" Target="http://en.wikipedia.org/wiki/ASCII" TargetMode="External"/><Relationship Id="rId272" Type="http://schemas.openxmlformats.org/officeDocument/2006/relationships/hyperlink" Target="http://en.wikipedia.org/wiki/Novell_NetWare" TargetMode="External"/><Relationship Id="rId328" Type="http://schemas.openxmlformats.org/officeDocument/2006/relationships/hyperlink" Target="http://en.wikipedia.org/wiki/Select_%28SQL%29" TargetMode="External"/><Relationship Id="rId132" Type="http://schemas.openxmlformats.org/officeDocument/2006/relationships/hyperlink" Target="http://en.wikipedia.org/wiki/Exploit_%28computer_security%29" TargetMode="External"/><Relationship Id="rId174" Type="http://schemas.openxmlformats.org/officeDocument/2006/relationships/hyperlink" Target="http://en.wikipedia.org/wiki/Thread_%28computer_science%29" TargetMode="External"/><Relationship Id="rId381" Type="http://schemas.openxmlformats.org/officeDocument/2006/relationships/hyperlink" Target="http://en.wikipedia.org/wiki/Free_software" TargetMode="External"/><Relationship Id="rId241" Type="http://schemas.openxmlformats.org/officeDocument/2006/relationships/hyperlink" Target="http://en.wikipedia.org/wiki/WordPress" TargetMode="External"/><Relationship Id="rId36" Type="http://schemas.openxmlformats.org/officeDocument/2006/relationships/hyperlink" Target="http://en.wikipedia.org/wiki/PHP_License" TargetMode="External"/><Relationship Id="rId283" Type="http://schemas.openxmlformats.org/officeDocument/2006/relationships/hyperlink" Target="http://en.wikipedia.org/wiki/UnixWare" TargetMode="External"/><Relationship Id="rId339" Type="http://schemas.openxmlformats.org/officeDocument/2006/relationships/footer" Target="footer17.xml"/><Relationship Id="rId78" Type="http://schemas.openxmlformats.org/officeDocument/2006/relationships/hyperlink" Target="http://en.wikipedia.org/wiki/Graphical_user_interface" TargetMode="External"/><Relationship Id="rId101" Type="http://schemas.openxmlformats.org/officeDocument/2006/relationships/footer" Target="footer5.xml"/><Relationship Id="rId143" Type="http://schemas.openxmlformats.org/officeDocument/2006/relationships/hyperlink" Target="http://en.wikipedia.org/wiki/HTML" TargetMode="External"/><Relationship Id="rId185" Type="http://schemas.openxmlformats.org/officeDocument/2006/relationships/hyperlink" Target="http://en.wikipedia.org/wiki/Primitive_type" TargetMode="External"/><Relationship Id="rId350" Type="http://schemas.openxmlformats.org/officeDocument/2006/relationships/hyperlink" Target="http://en.wikipedia.org/wiki/Michael_Widenius" TargetMode="External"/><Relationship Id="rId406" Type="http://schemas.openxmlformats.org/officeDocument/2006/relationships/hyperlink" Target="http://en.wikipedia.org/wiki/Sleepycat_Software" TargetMode="External"/><Relationship Id="rId9" Type="http://schemas.openxmlformats.org/officeDocument/2006/relationships/hyperlink" Target="http://en.wikipedia.org/wiki/Scripting_language" TargetMode="External"/><Relationship Id="rId210" Type="http://schemas.openxmlformats.org/officeDocument/2006/relationships/hyperlink" Target="http://en.wikipedia.org/wiki/MySQL" TargetMode="External"/><Relationship Id="rId392" Type="http://schemas.openxmlformats.org/officeDocument/2006/relationships/footer" Target="footer21.xml"/><Relationship Id="rId252" Type="http://schemas.openxmlformats.org/officeDocument/2006/relationships/hyperlink" Target="http://en.wikipedia.org/wiki/Facebook" TargetMode="External"/><Relationship Id="rId294" Type="http://schemas.openxmlformats.org/officeDocument/2006/relationships/hyperlink" Target="http://en.wikipedia.org/wiki/Adobe_ColdFusion" TargetMode="External"/><Relationship Id="rId308" Type="http://schemas.openxmlformats.org/officeDocument/2006/relationships/hyperlink" Target="http://en.wikipedia.org/wiki/World_Wide_Web" TargetMode="External"/><Relationship Id="rId47" Type="http://schemas.openxmlformats.org/officeDocument/2006/relationships/hyperlink" Target="http://en.wikipedia.org/wiki/Database" TargetMode="External"/><Relationship Id="rId89" Type="http://schemas.openxmlformats.org/officeDocument/2006/relationships/hyperlink" Target="http://en.wikipedia.org/wiki/Microsoft" TargetMode="External"/><Relationship Id="rId112" Type="http://schemas.openxmlformats.org/officeDocument/2006/relationships/hyperlink" Target="http://en.wikipedia.org/wiki/MyYearbook" TargetMode="External"/><Relationship Id="rId154" Type="http://schemas.openxmlformats.org/officeDocument/2006/relationships/hyperlink" Target="http://en.wikipedia.org/wiki/Heredoc" TargetMode="External"/><Relationship Id="rId361" Type="http://schemas.openxmlformats.org/officeDocument/2006/relationships/footer" Target="footer19.xml"/><Relationship Id="rId196" Type="http://schemas.openxmlformats.org/officeDocument/2006/relationships/hyperlink" Target="http://en.wikipedia.org/wiki/Interface_%28computer_science%29" TargetMode="External"/><Relationship Id="rId16" Type="http://schemas.openxmlformats.org/officeDocument/2006/relationships/footer" Target="footer1.xml"/><Relationship Id="rId221" Type="http://schemas.openxmlformats.org/officeDocument/2006/relationships/hyperlink" Target="http://en.wikipedia.org/wiki/Unix-like" TargetMode="External"/><Relationship Id="rId263" Type="http://schemas.openxmlformats.org/officeDocument/2006/relationships/hyperlink" Target="http://en.wikipedia.org/wiki/System_platform" TargetMode="External"/><Relationship Id="rId319" Type="http://schemas.openxmlformats.org/officeDocument/2006/relationships/hyperlink" Target="http://en.wikipedia.org/wiki/Distributed_transaction_processing" TargetMode="External"/><Relationship Id="rId58" Type="http://schemas.openxmlformats.org/officeDocument/2006/relationships/hyperlink" Target="http://en.wikipedia.org/wiki/Zend_Technologies" TargetMode="External"/><Relationship Id="rId123" Type="http://schemas.openxmlformats.org/officeDocument/2006/relationships/hyperlink" Target="http://en.wikipedia.org/wiki/Optimization_%28computer_science%29" TargetMode="External"/><Relationship Id="rId330" Type="http://schemas.openxmlformats.org/officeDocument/2006/relationships/hyperlink" Target="http://en.wikipedia.org/wiki/Unicode" TargetMode="External"/><Relationship Id="rId165" Type="http://schemas.openxmlformats.org/officeDocument/2006/relationships/hyperlink" Target="http://en.wikipedia.org/wiki/Floating_point" TargetMode="External"/><Relationship Id="rId372" Type="http://schemas.openxmlformats.org/officeDocument/2006/relationships/footer" Target="footer20.xml"/><Relationship Id="rId232" Type="http://schemas.openxmlformats.org/officeDocument/2006/relationships/hyperlink" Target="http://en.wikipedia.org/wiki/Source_code" TargetMode="External"/><Relationship Id="rId274" Type="http://schemas.openxmlformats.org/officeDocument/2006/relationships/hyperlink" Target="http://en.wikipedia.org/wiki/OpenSolaris" TargetMode="External"/><Relationship Id="rId27" Type="http://schemas.openxmlformats.org/officeDocument/2006/relationships/hyperlink" Target="http://en.wikipedia.org/wiki/Web_page" TargetMode="External"/><Relationship Id="rId48" Type="http://schemas.openxmlformats.org/officeDocument/2006/relationships/hyperlink" Target="http://en.wikipedia.org/wiki/Web_application" TargetMode="External"/><Relationship Id="rId69" Type="http://schemas.openxmlformats.org/officeDocument/2006/relationships/hyperlink" Target="http://en.wikipedia.org/wiki/64-bit" TargetMode="External"/><Relationship Id="rId113" Type="http://schemas.openxmlformats.org/officeDocument/2006/relationships/hyperlink" Target="http://en.wikipedia.org/wiki/Digg" TargetMode="External"/><Relationship Id="rId134" Type="http://schemas.openxmlformats.org/officeDocument/2006/relationships/hyperlink" Target="http://en.wikipedia.org/wiki/Computer_crime" TargetMode="External"/><Relationship Id="rId320" Type="http://schemas.openxmlformats.org/officeDocument/2006/relationships/hyperlink" Target="http://en.wikipedia.org/wiki/Two-phase-commit_protocol" TargetMode="External"/><Relationship Id="rId80" Type="http://schemas.openxmlformats.org/officeDocument/2006/relationships/hyperlink" Target="http://en.wikipedia.org/wiki/Operating_system" TargetMode="External"/><Relationship Id="rId155" Type="http://schemas.openxmlformats.org/officeDocument/2006/relationships/hyperlink" Target="http://en.wikipedia.org/wiki/Newline" TargetMode="External"/><Relationship Id="rId176" Type="http://schemas.openxmlformats.org/officeDocument/2006/relationships/hyperlink" Target="http://en.wikipedia.org/wiki/Dynamic_dispatch" TargetMode="External"/><Relationship Id="rId197" Type="http://schemas.openxmlformats.org/officeDocument/2006/relationships/hyperlink" Target="http://en.wikipedia.org/wiki/Object_%28computer_science%29" TargetMode="External"/><Relationship Id="rId341" Type="http://schemas.openxmlformats.org/officeDocument/2006/relationships/hyperlink" Target="http://en.wikipedia.org/wiki/Run_time_%28computing%29" TargetMode="External"/><Relationship Id="rId362" Type="http://schemas.openxmlformats.org/officeDocument/2006/relationships/hyperlink" Target="http://en.wikipedia.org/wiki/MySQL_AB" TargetMode="External"/><Relationship Id="rId383" Type="http://schemas.openxmlformats.org/officeDocument/2006/relationships/hyperlink" Target="http://en.wikipedia.org/wiki/MySQL_Enterprise" TargetMode="External"/><Relationship Id="rId201" Type="http://schemas.openxmlformats.org/officeDocument/2006/relationships/hyperlink" Target="http://en.wikipedia.org/wiki/IteratorAggregate" TargetMode="External"/><Relationship Id="rId222" Type="http://schemas.openxmlformats.org/officeDocument/2006/relationships/hyperlink" Target="http://en.wikipedia.org/wiki/Operating_system" TargetMode="External"/><Relationship Id="rId243" Type="http://schemas.openxmlformats.org/officeDocument/2006/relationships/hyperlink" Target="http://en.wikipedia.org/wiki/LAMP_%28software_bundle%29" TargetMode="External"/><Relationship Id="rId264" Type="http://schemas.openxmlformats.org/officeDocument/2006/relationships/hyperlink" Target="http://en.wikipedia.org/wiki/AIX_operating_system" TargetMode="External"/><Relationship Id="rId285" Type="http://schemas.openxmlformats.org/officeDocument/2006/relationships/hyperlink" Target="http://en.wikipedia.org/wiki/Tru64" TargetMode="External"/><Relationship Id="rId17" Type="http://schemas.openxmlformats.org/officeDocument/2006/relationships/hyperlink" Target="http://en.wikipedia.org/wiki/Web_container" TargetMode="External"/><Relationship Id="rId38" Type="http://schemas.openxmlformats.org/officeDocument/2006/relationships/hyperlink" Target="http://en.wikipedia.org/wiki/Command_line_interface" TargetMode="External"/><Relationship Id="rId59" Type="http://schemas.openxmlformats.org/officeDocument/2006/relationships/hyperlink" Target="http://en.wikipedia.org/wiki/Ramat_Gan" TargetMode="External"/><Relationship Id="rId103" Type="http://schemas.openxmlformats.org/officeDocument/2006/relationships/hyperlink" Target="http://en.wikipedia.org/wiki/WAMP" TargetMode="External"/><Relationship Id="rId124" Type="http://schemas.openxmlformats.org/officeDocument/2006/relationships/hyperlink" Target="http://en.wikipedia.org/wiki/PHP_accelerator" TargetMode="External"/><Relationship Id="rId310" Type="http://schemas.openxmlformats.org/officeDocument/2006/relationships/hyperlink" Target="http://en.wikipedia.org/w/index.php?title=MySQL&amp;action=edit" TargetMode="External"/><Relationship Id="rId70" Type="http://schemas.openxmlformats.org/officeDocument/2006/relationships/hyperlink" Target="http://en.wikipedia.org/wiki/Internet_Information_Services" TargetMode="External"/><Relationship Id="rId91" Type="http://schemas.openxmlformats.org/officeDocument/2006/relationships/hyperlink" Target="http://en.wikipedia.org/wiki/Sun_Microsystems" TargetMode="External"/><Relationship Id="rId145" Type="http://schemas.openxmlformats.org/officeDocument/2006/relationships/hyperlink" Target="http://en.wikipedia.org/wiki/Delimiter" TargetMode="External"/><Relationship Id="rId166" Type="http://schemas.openxmlformats.org/officeDocument/2006/relationships/hyperlink" Target="http://en.wikipedia.org/wiki/Scientific_notation" TargetMode="External"/><Relationship Id="rId187" Type="http://schemas.openxmlformats.org/officeDocument/2006/relationships/hyperlink" Target="http://en.wikipedia.org/wiki/Member_variable" TargetMode="External"/><Relationship Id="rId331" Type="http://schemas.openxmlformats.org/officeDocument/2006/relationships/hyperlink" Target="http://en.wikipedia.org/wiki/UTF-8" TargetMode="External"/><Relationship Id="rId352" Type="http://schemas.openxmlformats.org/officeDocument/2006/relationships/hyperlink" Target="http://en.wikipedia.org/wiki/Union_%28SQL%29" TargetMode="External"/><Relationship Id="rId373" Type="http://schemas.openxmlformats.org/officeDocument/2006/relationships/hyperlink" Target="http://en.wikipedia.org/wiki/24/7" TargetMode="External"/><Relationship Id="rId394" Type="http://schemas.openxmlformats.org/officeDocument/2006/relationships/hyperlink" Target="http://en.wikipedia.org/wiki/MyISAM" TargetMode="External"/><Relationship Id="rId408" Type="http://schemas.openxmlformats.org/officeDocument/2006/relationships/footer" Target="footer23.xml"/><Relationship Id="rId1" Type="http://schemas.openxmlformats.org/officeDocument/2006/relationships/numbering" Target="numbering.xml"/><Relationship Id="rId212" Type="http://schemas.openxmlformats.org/officeDocument/2006/relationships/hyperlink" Target="http://en.wikipedia.org/wiki/Lightweight_Directory_Access_Protocol" TargetMode="External"/><Relationship Id="rId233" Type="http://schemas.openxmlformats.org/officeDocument/2006/relationships/hyperlink" Target="http://en.wikipedia.org/wiki/GNU_General_Public_License" TargetMode="External"/><Relationship Id="rId254" Type="http://schemas.openxmlformats.org/officeDocument/2006/relationships/hyperlink" Target="http://en.wikipedia.org/wiki/Google" TargetMode="External"/><Relationship Id="rId28" Type="http://schemas.openxmlformats.org/officeDocument/2006/relationships/hyperlink" Target="http://en.wikipedia.org/wiki/Operating_system" TargetMode="External"/><Relationship Id="rId49" Type="http://schemas.openxmlformats.org/officeDocument/2006/relationships/hyperlink" Target="http://en.wikipedia.org/wiki/Software_bug" TargetMode="External"/><Relationship Id="rId114" Type="http://schemas.openxmlformats.org/officeDocument/2006/relationships/hyperlink" Target="http://en.wikipedia.org/wiki/Joomla" TargetMode="External"/><Relationship Id="rId275" Type="http://schemas.openxmlformats.org/officeDocument/2006/relationships/hyperlink" Target="http://en.wikipedia.org/wiki/EComStation" TargetMode="External"/><Relationship Id="rId296" Type="http://schemas.openxmlformats.org/officeDocument/2006/relationships/hyperlink" Target="http://en.wikipedia.org/wiki/ANSI_C%2B%2B" TargetMode="External"/><Relationship Id="rId300" Type="http://schemas.openxmlformats.org/officeDocument/2006/relationships/hyperlink" Target="http://en.wikipedia.org/wiki/MySQL_GUI_Tools" TargetMode="External"/><Relationship Id="rId60" Type="http://schemas.openxmlformats.org/officeDocument/2006/relationships/footer" Target="footer3.xml"/><Relationship Id="rId81" Type="http://schemas.openxmlformats.org/officeDocument/2006/relationships/hyperlink" Target="http://en.wikipedia.org/wiki/Platform_%28computing%29" TargetMode="External"/><Relationship Id="rId135" Type="http://schemas.openxmlformats.org/officeDocument/2006/relationships/hyperlink" Target="http://en.wikipedia.org/wiki/SQL" TargetMode="External"/><Relationship Id="rId156" Type="http://schemas.openxmlformats.org/officeDocument/2006/relationships/hyperlink" Target="http://en.wikipedia.org/wiki/Whitespace_%28computer_science%29" TargetMode="External"/><Relationship Id="rId177" Type="http://schemas.openxmlformats.org/officeDocument/2006/relationships/hyperlink" Target="http://en.wikipedia.org/wiki/Constructor_%28computer_science%29" TargetMode="External"/><Relationship Id="rId198" Type="http://schemas.openxmlformats.org/officeDocument/2006/relationships/hyperlink" Target="http://en.wikipedia.org/wiki/Array_data_type" TargetMode="External"/><Relationship Id="rId321" Type="http://schemas.openxmlformats.org/officeDocument/2006/relationships/hyperlink" Target="http://en.wikipedia.org/wiki/InnoDB" TargetMode="External"/><Relationship Id="rId342" Type="http://schemas.openxmlformats.org/officeDocument/2006/relationships/hyperlink" Target="http://en.wikipedia.org/wiki/SolidDB" TargetMode="External"/><Relationship Id="rId363" Type="http://schemas.openxmlformats.org/officeDocument/2006/relationships/hyperlink" Target="http://en.wikipedia.org/wiki/Partition_%28database%29" TargetMode="External"/><Relationship Id="rId384" Type="http://schemas.openxmlformats.org/officeDocument/2006/relationships/hyperlink" Target="http://en.wikipedia.org/wiki/Proprietary_software" TargetMode="External"/><Relationship Id="rId202" Type="http://schemas.openxmlformats.org/officeDocument/2006/relationships/hyperlink" Target="http://en.wikipedia.org/wiki/Virtual_table" TargetMode="External"/><Relationship Id="rId223" Type="http://schemas.openxmlformats.org/officeDocument/2006/relationships/hyperlink" Target="http://en.wikipedia.org/wiki/Unicode" TargetMode="External"/><Relationship Id="rId244" Type="http://schemas.openxmlformats.org/officeDocument/2006/relationships/hyperlink" Target="http://en.wikipedia.org/wiki/World_Wide_Web" TargetMode="External"/><Relationship Id="rId18" Type="http://schemas.openxmlformats.org/officeDocument/2006/relationships/hyperlink" Target="http://en.wikipedia.org/wiki/Application_server" TargetMode="External"/><Relationship Id="rId39" Type="http://schemas.openxmlformats.org/officeDocument/2006/relationships/footer" Target="footer2.xml"/><Relationship Id="rId265" Type="http://schemas.openxmlformats.org/officeDocument/2006/relationships/hyperlink" Target="http://en.wikipedia.org/wiki/BSD/OS" TargetMode="External"/><Relationship Id="rId286" Type="http://schemas.openxmlformats.org/officeDocument/2006/relationships/hyperlink" Target="http://en.wikipedia.org/wiki/Microsoft_Windows" TargetMode="External"/><Relationship Id="rId50" Type="http://schemas.openxmlformats.org/officeDocument/2006/relationships/hyperlink" Target="http://en.wikipedia.org/wiki/Zeev_Suraski" TargetMode="External"/><Relationship Id="rId104" Type="http://schemas.openxmlformats.org/officeDocument/2006/relationships/hyperlink" Target="http://en.wikipedia.org/wiki/Linux" TargetMode="External"/><Relationship Id="rId125" Type="http://schemas.openxmlformats.org/officeDocument/2006/relationships/footer" Target="footer6.xml"/><Relationship Id="rId146" Type="http://schemas.openxmlformats.org/officeDocument/2006/relationships/hyperlink" Target="http://en.wikipedia.org/wiki/String_%28computer_science%29" TargetMode="External"/><Relationship Id="rId167" Type="http://schemas.openxmlformats.org/officeDocument/2006/relationships/hyperlink" Target="http://en.wikipedia.org/wiki/Boolean_datatype" TargetMode="External"/><Relationship Id="rId188" Type="http://schemas.openxmlformats.org/officeDocument/2006/relationships/hyperlink" Target="http://en.wikipedia.org/wiki/Abstract_type" TargetMode="External"/><Relationship Id="rId311" Type="http://schemas.openxmlformats.org/officeDocument/2006/relationships/hyperlink" Target="http://en.wikipedia.org/wiki/MySQL_Enterprise" TargetMode="External"/><Relationship Id="rId332" Type="http://schemas.openxmlformats.org/officeDocument/2006/relationships/hyperlink" Target="http://en.wikipedia.org/wiki/UTF-16/UCS-2" TargetMode="External"/><Relationship Id="rId353" Type="http://schemas.openxmlformats.org/officeDocument/2006/relationships/hyperlink" Target="http://en.wikipedia.org/wiki/R-tree" TargetMode="External"/><Relationship Id="rId374" Type="http://schemas.openxmlformats.org/officeDocument/2006/relationships/hyperlink" Target="http://en.wikipedia.org/wiki/Direct_access" TargetMode="External"/><Relationship Id="rId395" Type="http://schemas.openxmlformats.org/officeDocument/2006/relationships/hyperlink" Target="http://en.wikipedia.org/wiki/InnoDB" TargetMode="External"/><Relationship Id="rId409" Type="http://schemas.openxmlformats.org/officeDocument/2006/relationships/fontTable" Target="fontTable.xml"/><Relationship Id="rId71" Type="http://schemas.openxmlformats.org/officeDocument/2006/relationships/footer" Target="footer4.xml"/><Relationship Id="rId92" Type="http://schemas.openxmlformats.org/officeDocument/2006/relationships/hyperlink" Target="http://en.wikipedia.org/wiki/JavaServer_Pages" TargetMode="External"/><Relationship Id="rId213" Type="http://schemas.openxmlformats.org/officeDocument/2006/relationships/hyperlink" Target="http://en.wikipedia.org/wiki/Stdio.h" TargetMode="External"/><Relationship Id="rId234" Type="http://schemas.openxmlformats.org/officeDocument/2006/relationships/hyperlink" Target="http://en.wikipedia.org/wiki/Proprietary_software" TargetMode="External"/><Relationship Id="rId2" Type="http://schemas.openxmlformats.org/officeDocument/2006/relationships/styles" Target="styles.xml"/><Relationship Id="rId29" Type="http://schemas.openxmlformats.org/officeDocument/2006/relationships/hyperlink" Target="http://en.wikipedia.org/wiki/Platform_%28computing%29" TargetMode="External"/><Relationship Id="rId255" Type="http://schemas.openxmlformats.org/officeDocument/2006/relationships/hyperlink" Target="http://en.wikipedia.org/wiki/Nokia" TargetMode="External"/><Relationship Id="rId276" Type="http://schemas.openxmlformats.org/officeDocument/2006/relationships/hyperlink" Target="http://en.wikipedia.org/wiki/OS/2" TargetMode="External"/><Relationship Id="rId297" Type="http://schemas.openxmlformats.org/officeDocument/2006/relationships/hyperlink" Target="http://en.wikipedia.org/wiki/Command_line" TargetMode="External"/><Relationship Id="rId40" Type="http://schemas.openxmlformats.org/officeDocument/2006/relationships/hyperlink" Target="http://en.wikipedia.org/wiki/C_programming_language" TargetMode="External"/><Relationship Id="rId115" Type="http://schemas.openxmlformats.org/officeDocument/2006/relationships/hyperlink" Target="http://en.wikipedia.org/wiki/WordPress" TargetMode="External"/><Relationship Id="rId136" Type="http://schemas.openxmlformats.org/officeDocument/2006/relationships/hyperlink" Target="http://en.wikipedia.org/wiki/Database" TargetMode="External"/><Relationship Id="rId157" Type="http://schemas.openxmlformats.org/officeDocument/2006/relationships/hyperlink" Target="http://en.wikipedia.org/wiki/Free-form_language" TargetMode="External"/><Relationship Id="rId178" Type="http://schemas.openxmlformats.org/officeDocument/2006/relationships/hyperlink" Target="http://en.wikipedia.org/wiki/Anonymous_function" TargetMode="External"/><Relationship Id="rId301" Type="http://schemas.openxmlformats.org/officeDocument/2006/relationships/hyperlink" Target="http://en.wikipedia.org/wiki/MySQL_GUI_Tools" TargetMode="External"/><Relationship Id="rId322" Type="http://schemas.openxmlformats.org/officeDocument/2006/relationships/hyperlink" Target="http://en.wikipedia.org/wiki/Storage_engine" TargetMode="External"/><Relationship Id="rId343" Type="http://schemas.openxmlformats.org/officeDocument/2006/relationships/hyperlink" Target="http://en.wikipedia.org/wiki/Infobright" TargetMode="External"/><Relationship Id="rId364" Type="http://schemas.openxmlformats.org/officeDocument/2006/relationships/hyperlink" Target="http://en.wikipedia.org/wiki/Server_log" TargetMode="External"/><Relationship Id="rId61" Type="http://schemas.openxmlformats.org/officeDocument/2006/relationships/hyperlink" Target="http://en.wikipedia.org/wiki/Object-oriented_programming" TargetMode="External"/><Relationship Id="rId82" Type="http://schemas.openxmlformats.org/officeDocument/2006/relationships/hyperlink" Target="http://en.wikipedia.org/wiki/Relational_database_management_system" TargetMode="External"/><Relationship Id="rId199" Type="http://schemas.openxmlformats.org/officeDocument/2006/relationships/hyperlink" Target="http://en.wikipedia.org/wiki/Object_%28computer_science%29" TargetMode="External"/><Relationship Id="rId203" Type="http://schemas.openxmlformats.org/officeDocument/2006/relationships/hyperlink" Target="http://en.wikipedia.org/wiki/Static_variable" TargetMode="External"/><Relationship Id="rId385" Type="http://schemas.openxmlformats.org/officeDocument/2006/relationships/hyperlink" Target="http://en.wikipedia.org/wiki/Dual_license" TargetMode="External"/><Relationship Id="rId19" Type="http://schemas.openxmlformats.org/officeDocument/2006/relationships/hyperlink" Target="http://en.wikipedia.org/wiki/Apache_Software_Foundation" TargetMode="External"/><Relationship Id="rId224" Type="http://schemas.openxmlformats.org/officeDocument/2006/relationships/hyperlink" Target="http://en.wikipedia.org/wiki/CURL" TargetMode="External"/><Relationship Id="rId245" Type="http://schemas.openxmlformats.org/officeDocument/2006/relationships/hyperlink" Target="http://en.wikipedia.org/wiki/Google" TargetMode="External"/><Relationship Id="rId266" Type="http://schemas.openxmlformats.org/officeDocument/2006/relationships/hyperlink" Target="http://en.wikipedia.org/wiki/FreeBSD" TargetMode="External"/><Relationship Id="rId287" Type="http://schemas.openxmlformats.org/officeDocument/2006/relationships/hyperlink" Target="http://en.wikipedia.org/wiki/OpenVMS" TargetMode="External"/><Relationship Id="rId410" Type="http://schemas.openxmlformats.org/officeDocument/2006/relationships/glossaryDocument" Target="glossary/document.xml"/><Relationship Id="rId30" Type="http://schemas.openxmlformats.org/officeDocument/2006/relationships/hyperlink" Target="http://en.wikipedia.org/wiki/Web_server" TargetMode="External"/><Relationship Id="rId105" Type="http://schemas.openxmlformats.org/officeDocument/2006/relationships/hyperlink" Target="http://en.wikipedia.org/wiki/Apache_HTTP_Server" TargetMode="External"/><Relationship Id="rId126" Type="http://schemas.openxmlformats.org/officeDocument/2006/relationships/hyperlink" Target="http://en.wikipedia.org/wiki/PHP_accelerator" TargetMode="External"/><Relationship Id="rId147" Type="http://schemas.openxmlformats.org/officeDocument/2006/relationships/hyperlink" Target="http://en.wikipedia.org/wiki/Variable_%28programming%29" TargetMode="External"/><Relationship Id="rId168" Type="http://schemas.openxmlformats.org/officeDocument/2006/relationships/hyperlink" Target="http://en.wikipedia.org/wiki/Java_%28programming_language%29" TargetMode="External"/><Relationship Id="rId312" Type="http://schemas.openxmlformats.org/officeDocument/2006/relationships/hyperlink" Target="http://en.wikipedia.org/wiki/SQL:1999" TargetMode="External"/><Relationship Id="rId333" Type="http://schemas.openxmlformats.org/officeDocument/2006/relationships/hyperlink" Target="http://en.wikipedia.org/wiki/Basic_Multilingual_Plane" TargetMode="External"/><Relationship Id="rId354" Type="http://schemas.openxmlformats.org/officeDocument/2006/relationships/hyperlink" Target="http://en.wikipedia.org/wiki/B-tree" TargetMode="External"/><Relationship Id="rId51" Type="http://schemas.openxmlformats.org/officeDocument/2006/relationships/hyperlink" Target="http://en.wikipedia.org/wiki/Andi_Gutmans" TargetMode="External"/><Relationship Id="rId72" Type="http://schemas.openxmlformats.org/officeDocument/2006/relationships/hyperlink" Target="http://en.wikipedia.org/wiki/Web_development" TargetMode="External"/><Relationship Id="rId93" Type="http://schemas.openxmlformats.org/officeDocument/2006/relationships/hyperlink" Target="http://en.wikipedia.org/wiki/Mod_perl" TargetMode="External"/><Relationship Id="rId189" Type="http://schemas.openxmlformats.org/officeDocument/2006/relationships/hyperlink" Target="http://en.wikipedia.org/wiki/Final_type" TargetMode="External"/><Relationship Id="rId375" Type="http://schemas.openxmlformats.org/officeDocument/2006/relationships/hyperlink" Target="http://en.wikipedia.org/wiki/Mailing_list" TargetMode="External"/><Relationship Id="rId396" Type="http://schemas.openxmlformats.org/officeDocument/2006/relationships/hyperlink" Target="http://en.wikipedia.org/wiki/PostgreSQL" TargetMode="External"/><Relationship Id="rId3" Type="http://schemas.openxmlformats.org/officeDocument/2006/relationships/settings" Target="settings.xml"/><Relationship Id="rId214" Type="http://schemas.openxmlformats.org/officeDocument/2006/relationships/hyperlink" Target="http://en.wikipedia.org/wiki/SQL_injection" TargetMode="External"/><Relationship Id="rId235" Type="http://schemas.openxmlformats.org/officeDocument/2006/relationships/hyperlink" Target="http://en.wikipedia.org/wiki/Business" TargetMode="External"/><Relationship Id="rId256" Type="http://schemas.openxmlformats.org/officeDocument/2006/relationships/hyperlink" Target="http://en.wikipedia.org/wiki/YouTube" TargetMode="External"/><Relationship Id="rId277" Type="http://schemas.openxmlformats.org/officeDocument/2006/relationships/hyperlink" Target="http://en.wikipedia.org/wiki/QNX" TargetMode="External"/><Relationship Id="rId298" Type="http://schemas.openxmlformats.org/officeDocument/2006/relationships/hyperlink" Target="http://en.wikipedia.org/wiki/Graphical_user_interface" TargetMode="External"/><Relationship Id="rId400" Type="http://schemas.openxmlformats.org/officeDocument/2006/relationships/hyperlink" Target="http://en.wikipedia.org/wiki/Oracle_Corporation" TargetMode="External"/><Relationship Id="rId116" Type="http://schemas.openxmlformats.org/officeDocument/2006/relationships/hyperlink" Target="http://en.wikipedia.org/wiki/YouTube" TargetMode="External"/><Relationship Id="rId137" Type="http://schemas.openxmlformats.org/officeDocument/2006/relationships/hyperlink" Target="http://en.wikipedia.org/wiki/E-mail_spam" TargetMode="External"/><Relationship Id="rId158" Type="http://schemas.openxmlformats.org/officeDocument/2006/relationships/hyperlink" Target="http://en.wikipedia.org/wiki/Comparison_of_programming_languages_%28syntax%29" TargetMode="External"/><Relationship Id="rId302" Type="http://schemas.openxmlformats.org/officeDocument/2006/relationships/hyperlink" Target="http://en.wikipedia.org/wiki/MySQL_GUI_Tools" TargetMode="External"/><Relationship Id="rId323" Type="http://schemas.openxmlformats.org/officeDocument/2006/relationships/hyperlink" Target="http://en.wikipedia.org/wiki/Referential_integrity" TargetMode="External"/><Relationship Id="rId344" Type="http://schemas.openxmlformats.org/officeDocument/2006/relationships/hyperlink" Target="http://www.infobright.org" TargetMode="External"/><Relationship Id="rId20" Type="http://schemas.openxmlformats.org/officeDocument/2006/relationships/hyperlink" Target="http://en.wikipedia.org/wiki/XML" TargetMode="External"/><Relationship Id="rId41" Type="http://schemas.openxmlformats.org/officeDocument/2006/relationships/hyperlink" Target="http://en.wikipedia.org/wiki/Danish_people" TargetMode="External"/><Relationship Id="rId62" Type="http://schemas.openxmlformats.org/officeDocument/2006/relationships/hyperlink" Target="http://en.wikipedia.org/wiki/Late_static_binding" TargetMode="External"/><Relationship Id="rId83" Type="http://schemas.openxmlformats.org/officeDocument/2006/relationships/hyperlink" Target="http://en.wikipedia.org/wiki/Filter_%28software%29" TargetMode="External"/><Relationship Id="rId179" Type="http://schemas.openxmlformats.org/officeDocument/2006/relationships/footer" Target="footer10.xml"/><Relationship Id="rId365" Type="http://schemas.openxmlformats.org/officeDocument/2006/relationships/hyperlink" Target="http://en.wikipedia.org/wiki/Referential_integrity" TargetMode="External"/><Relationship Id="rId386" Type="http://schemas.openxmlformats.org/officeDocument/2006/relationships/hyperlink" Target="http://en.wikipedia.org/wiki/Alternative_terms_for_free_software" TargetMode="External"/><Relationship Id="rId190" Type="http://schemas.openxmlformats.org/officeDocument/2006/relationships/hyperlink" Target="http://en.wikipedia.org/wiki/Abstract_method" TargetMode="External"/><Relationship Id="rId204" Type="http://schemas.openxmlformats.org/officeDocument/2006/relationships/hyperlink" Target="http://en.wiktionary.org/wiki/replica" TargetMode="External"/><Relationship Id="rId225" Type="http://schemas.openxmlformats.org/officeDocument/2006/relationships/hyperlink" Target="http://en.wikipedia.org/wiki/Archive_format" TargetMode="External"/><Relationship Id="rId246" Type="http://schemas.openxmlformats.org/officeDocument/2006/relationships/hyperlink" Target="http://en.wikipedia.org/wiki/Facebook" TargetMode="External"/><Relationship Id="rId267" Type="http://schemas.openxmlformats.org/officeDocument/2006/relationships/hyperlink" Target="http://en.wikipedia.org/wiki/HP-UX" TargetMode="External"/><Relationship Id="rId288" Type="http://schemas.openxmlformats.org/officeDocument/2006/relationships/hyperlink" Target="http://en.wikipedia.org/wiki/Library_%28computing%29" TargetMode="External"/><Relationship Id="rId411" Type="http://schemas.openxmlformats.org/officeDocument/2006/relationships/theme" Target="theme/theme1.xml"/><Relationship Id="rId106" Type="http://schemas.openxmlformats.org/officeDocument/2006/relationships/hyperlink" Target="http://en.wikipedia.org/wiki/MySQL" TargetMode="External"/><Relationship Id="rId127" Type="http://schemas.openxmlformats.org/officeDocument/2006/relationships/hyperlink" Target="http://en.wikipedia.org/wiki/Caching" TargetMode="External"/><Relationship Id="rId313" Type="http://schemas.openxmlformats.org/officeDocument/2006/relationships/hyperlink" Target="http://en.wikipedia.org/wiki/Stored_procedure" TargetMode="External"/><Relationship Id="rId10" Type="http://schemas.openxmlformats.org/officeDocument/2006/relationships/hyperlink" Target="http://en.wikipedia.org/wiki/Client-side" TargetMode="External"/><Relationship Id="rId31" Type="http://schemas.openxmlformats.org/officeDocument/2006/relationships/hyperlink" Target="http://en.wikipedia.org/wiki/Rasmus_Lerdorf" TargetMode="External"/><Relationship Id="rId52" Type="http://schemas.openxmlformats.org/officeDocument/2006/relationships/hyperlink" Target="http://en.wikipedia.org/wiki/Technion_IIT" TargetMode="External"/><Relationship Id="rId73" Type="http://schemas.openxmlformats.org/officeDocument/2006/relationships/hyperlink" Target="http://en.wikipedia.org/wiki/Web_server" TargetMode="External"/><Relationship Id="rId94" Type="http://schemas.openxmlformats.org/officeDocument/2006/relationships/hyperlink" Target="http://en.wikipedia.org/wiki/Software_framework" TargetMode="External"/><Relationship Id="rId148" Type="http://schemas.openxmlformats.org/officeDocument/2006/relationships/hyperlink" Target="http://en.wikipedia.org/wiki/Active_Server_Pages" TargetMode="External"/><Relationship Id="rId169" Type="http://schemas.openxmlformats.org/officeDocument/2006/relationships/hyperlink" Target="http://en.wikipedia.org/wiki/C%2B%2B" TargetMode="External"/><Relationship Id="rId334" Type="http://schemas.openxmlformats.org/officeDocument/2006/relationships/hyperlink" Target="http://en.wikipedia.org/wiki/ACID" TargetMode="External"/><Relationship Id="rId355" Type="http://schemas.openxmlformats.org/officeDocument/2006/relationships/hyperlink" Target="http://en.wikipedia.org/w/index.php?title=Prepared_statement&amp;action=edit&amp;redlink=1" TargetMode="External"/><Relationship Id="rId376" Type="http://schemas.openxmlformats.org/officeDocument/2006/relationships/hyperlink" Target="http://en.wikipedia.org/wiki/Internet_Relay_Chat" TargetMode="External"/><Relationship Id="rId397" Type="http://schemas.openxmlformats.org/officeDocument/2006/relationships/hyperlink" Target="http://en.wikipedia.org/wiki/Proof_of_concept" TargetMode="External"/><Relationship Id="rId4" Type="http://schemas.openxmlformats.org/officeDocument/2006/relationships/webSettings" Target="webSettings.xml"/><Relationship Id="rId180" Type="http://schemas.openxmlformats.org/officeDocument/2006/relationships/hyperlink" Target="http://en.wikipedia.org/wiki/Closure_%28computer_science%29" TargetMode="External"/><Relationship Id="rId215" Type="http://schemas.openxmlformats.org/officeDocument/2006/relationships/hyperlink" Target="http://en.wikipedia.org/wiki/PHP" TargetMode="External"/><Relationship Id="rId236" Type="http://schemas.openxmlformats.org/officeDocument/2006/relationships/hyperlink" Target="http://en.wikipedia.org/wiki/Sweden" TargetMode="External"/><Relationship Id="rId257" Type="http://schemas.openxmlformats.org/officeDocument/2006/relationships/hyperlink" Target="http://en.wikipedia.org/wiki/File:MySQLadministrator1.png" TargetMode="External"/><Relationship Id="rId278" Type="http://schemas.openxmlformats.org/officeDocument/2006/relationships/hyperlink" Target="http://en.wikipedia.org/wiki/IRIX" TargetMode="External"/><Relationship Id="rId401" Type="http://schemas.openxmlformats.org/officeDocument/2006/relationships/hyperlink" Target="http://en.wikipedia.org/wiki/Finland" TargetMode="External"/><Relationship Id="rId303" Type="http://schemas.openxmlformats.org/officeDocument/2006/relationships/footer" Target="footer15.xml"/><Relationship Id="rId42" Type="http://schemas.openxmlformats.org/officeDocument/2006/relationships/hyperlink" Target="http://en.wikipedia.org/wiki/Greenland" TargetMode="External"/><Relationship Id="rId84" Type="http://schemas.openxmlformats.org/officeDocument/2006/relationships/hyperlink" Target="http://en.wikipedia.org/wiki/Bytecode" TargetMode="External"/><Relationship Id="rId138" Type="http://schemas.openxmlformats.org/officeDocument/2006/relationships/hyperlink" Target="http://en.wikipedia.org/wiki/Denial_of_service" TargetMode="External"/><Relationship Id="rId345" Type="http://schemas.openxmlformats.org/officeDocument/2006/relationships/hyperlink" Target="http://en.wikipedia.org/wiki/Web_server" TargetMode="External"/><Relationship Id="rId387" Type="http://schemas.openxmlformats.org/officeDocument/2006/relationships/hyperlink" Target="http://en.wikipedia.org/wiki/Open_Source_Initiative" TargetMode="External"/><Relationship Id="rId191" Type="http://schemas.openxmlformats.org/officeDocument/2006/relationships/hyperlink" Target="http://en.wikipedia.org/wiki/Final_method" TargetMode="External"/><Relationship Id="rId205" Type="http://schemas.openxmlformats.org/officeDocument/2006/relationships/footer" Target="footer12.xml"/><Relationship Id="rId247" Type="http://schemas.openxmlformats.org/officeDocument/2006/relationships/footer" Target="footer14.xml"/><Relationship Id="rId107" Type="http://schemas.openxmlformats.org/officeDocument/2006/relationships/hyperlink" Target="http://en.wikipedia.org/wiki/Python_%28programming_language%29" TargetMode="External"/><Relationship Id="rId289" Type="http://schemas.openxmlformats.org/officeDocument/2006/relationships/hyperlink" Target="http://en.wikipedia.org/wiki/Programming_language" TargetMode="External"/><Relationship Id="rId11" Type="http://schemas.openxmlformats.org/officeDocument/2006/relationships/hyperlink" Target="http://en.wikipedia.org/wiki/Dynamic_language" TargetMode="External"/><Relationship Id="rId53" Type="http://schemas.openxmlformats.org/officeDocument/2006/relationships/hyperlink" Target="http://en.wikipedia.org/wiki/Parser" TargetMode="External"/><Relationship Id="rId149" Type="http://schemas.openxmlformats.org/officeDocument/2006/relationships/hyperlink" Target="http://wiki.php.net/rfc/shortags" TargetMode="External"/><Relationship Id="rId314" Type="http://schemas.openxmlformats.org/officeDocument/2006/relationships/hyperlink" Target="http://en.wikipedia.org/wiki/Database_trigger" TargetMode="External"/><Relationship Id="rId356" Type="http://schemas.openxmlformats.org/officeDocument/2006/relationships/hyperlink" Target="http://en.wikipedia.org/wiki/Cursor_%28databases%29" TargetMode="External"/><Relationship Id="rId398" Type="http://schemas.openxmlformats.org/officeDocument/2006/relationships/hyperlink" Target="http://www.oreillynet.com/pub/a/databases/2006/08/10/mysql-federated-tables.html" TargetMode="External"/><Relationship Id="rId95" Type="http://schemas.openxmlformats.org/officeDocument/2006/relationships/hyperlink" Target="http://en.wikipedia.org/wiki/Rapid_application_development" TargetMode="External"/><Relationship Id="rId160" Type="http://schemas.openxmlformats.org/officeDocument/2006/relationships/hyperlink" Target="http://en.wikipedia.org/wiki/Signed_number_representations" TargetMode="External"/><Relationship Id="rId216" Type="http://schemas.openxmlformats.org/officeDocument/2006/relationships/hyperlink" Target="http://en.wikipedia.org/wiki/PHP" TargetMode="External"/><Relationship Id="rId258" Type="http://schemas.openxmlformats.org/officeDocument/2006/relationships/hyperlink" Target="http://en.wikipedia.org/wiki/C_%28programming_language%29" TargetMode="External"/><Relationship Id="rId22" Type="http://schemas.openxmlformats.org/officeDocument/2006/relationships/hyperlink" Target="http://en.wikipedia.org/wiki/Scripting_language" TargetMode="External"/><Relationship Id="rId64" Type="http://schemas.openxmlformats.org/officeDocument/2006/relationships/hyperlink" Target="http://en.wikipedia.org/wiki/Safe_mode" TargetMode="External"/><Relationship Id="rId118" Type="http://schemas.openxmlformats.org/officeDocument/2006/relationships/hyperlink" Target="http://en.wikipedia.org/wiki/Tagged" TargetMode="External"/><Relationship Id="rId325" Type="http://schemas.openxmlformats.org/officeDocument/2006/relationships/footer" Target="footer16.xml"/><Relationship Id="rId367" Type="http://schemas.openxmlformats.org/officeDocument/2006/relationships/hyperlink" Target="http://en.wikipedia.org/wiki/InnoDB" TargetMode="External"/><Relationship Id="rId171" Type="http://schemas.openxmlformats.org/officeDocument/2006/relationships/hyperlink" Target="http://en.wikipedia.org/wiki/String_%28computing%29" TargetMode="External"/><Relationship Id="rId227" Type="http://schemas.openxmlformats.org/officeDocument/2006/relationships/hyperlink" Target="http://en.wikipedia.org/wiki/Adobe_Flash" TargetMode="External"/><Relationship Id="rId269" Type="http://schemas.openxmlformats.org/officeDocument/2006/relationships/hyperlink" Target="http://en.wikipedia.org/wiki/Linux" TargetMode="External"/><Relationship Id="rId33" Type="http://schemas.openxmlformats.org/officeDocument/2006/relationships/hyperlink" Target="http://en.wikipedia.org/wiki/De_facto_standard" TargetMode="External"/><Relationship Id="rId129" Type="http://schemas.openxmlformats.org/officeDocument/2006/relationships/hyperlink" Target="http://en.wikipedia.org/wiki/Parsing" TargetMode="External"/><Relationship Id="rId280" Type="http://schemas.openxmlformats.org/officeDocument/2006/relationships/hyperlink" Target="http://en.wikipedia.org/wiki/Symbian" TargetMode="External"/><Relationship Id="rId336" Type="http://schemas.openxmlformats.org/officeDocument/2006/relationships/hyperlink" Target="http://en.wikipedia.org/wiki/Shared-nothing" TargetMode="External"/><Relationship Id="rId75" Type="http://schemas.openxmlformats.org/officeDocument/2006/relationships/hyperlink" Target="http://en.wikipedia.org/wiki/Dynamic_web_page" TargetMode="External"/><Relationship Id="rId140" Type="http://schemas.openxmlformats.org/officeDocument/2006/relationships/hyperlink" Target="http://en.wikipedia.org/wiki/Taint_checking" TargetMode="External"/><Relationship Id="rId182" Type="http://schemas.openxmlformats.org/officeDocument/2006/relationships/hyperlink" Target="http://wiki.php.net/rfc/closures" TargetMode="External"/><Relationship Id="rId378" Type="http://schemas.openxmlformats.org/officeDocument/2006/relationships/hyperlink" Target="http://en.wikipedia.org/wiki/Systems_architecture" TargetMode="External"/><Relationship Id="rId403" Type="http://schemas.openxmlformats.org/officeDocument/2006/relationships/hyperlink" Target="http://en.wikipedia.org/wiki/Foreign_key" TargetMode="External"/><Relationship Id="rId6" Type="http://schemas.openxmlformats.org/officeDocument/2006/relationships/endnotes" Target="endnotes.xml"/><Relationship Id="rId238" Type="http://schemas.openxmlformats.org/officeDocument/2006/relationships/hyperlink" Target="http://en.wikipedia.org/wiki/Subsidiary" TargetMode="External"/><Relationship Id="rId291" Type="http://schemas.openxmlformats.org/officeDocument/2006/relationships/hyperlink" Target="http://en.wikipedia.org/wiki/ODBC" TargetMode="External"/><Relationship Id="rId305" Type="http://schemas.openxmlformats.org/officeDocument/2006/relationships/hyperlink" Target="http://en.wikipedia.org/wiki/Navicat" TargetMode="External"/><Relationship Id="rId347" Type="http://schemas.openxmlformats.org/officeDocument/2006/relationships/hyperlink" Target="http://en.wikipedia.org/wiki/SAP_AG" TargetMode="External"/><Relationship Id="rId44" Type="http://schemas.openxmlformats.org/officeDocument/2006/relationships/hyperlink" Target="http://en.wikipedia.org/wiki/Perl" TargetMode="External"/><Relationship Id="rId86" Type="http://schemas.openxmlformats.org/officeDocument/2006/relationships/hyperlink" Target="http://en.wikipedia.org/wiki/Interpreter_%28computing%29" TargetMode="External"/><Relationship Id="rId151" Type="http://schemas.openxmlformats.org/officeDocument/2006/relationships/hyperlink" Target="http://en.wikipedia.org/wiki/XML" TargetMode="External"/><Relationship Id="rId389" Type="http://schemas.openxmlformats.org/officeDocument/2006/relationships/hyperlink" Target="http://en.wikipedia.org/wiki/List_of_trademarked_open_source_software" TargetMode="External"/><Relationship Id="rId193" Type="http://schemas.openxmlformats.org/officeDocument/2006/relationships/hyperlink" Target="http://en.wikipedia.org/wiki/Destructor_%28computer_science%29" TargetMode="External"/><Relationship Id="rId207" Type="http://schemas.openxmlformats.org/officeDocument/2006/relationships/hyperlink" Target="http://en.wikipedia.org/wiki/Internet" TargetMode="External"/><Relationship Id="rId249" Type="http://schemas.openxmlformats.org/officeDocument/2006/relationships/hyperlink" Target="http://en.wikipedia.org/wiki/LAMP_%28software_bundle%29" TargetMode="External"/><Relationship Id="rId13" Type="http://schemas.openxmlformats.org/officeDocument/2006/relationships/hyperlink" Target="http://en.wikipedia.org/wiki/Prototype-based_programming" TargetMode="External"/><Relationship Id="rId109" Type="http://schemas.openxmlformats.org/officeDocument/2006/relationships/hyperlink" Target="http://en.wikipedia.org/wiki/Facebook" TargetMode="External"/><Relationship Id="rId260" Type="http://schemas.openxmlformats.org/officeDocument/2006/relationships/hyperlink" Target="http://en.wikipedia.org/wiki/SQL" TargetMode="External"/><Relationship Id="rId316" Type="http://schemas.openxmlformats.org/officeDocument/2006/relationships/hyperlink" Target="http://en.wikipedia.org/wiki/View_%28database%29" TargetMode="External"/><Relationship Id="rId55" Type="http://schemas.openxmlformats.org/officeDocument/2006/relationships/hyperlink" Target="http://en.wikipedia.org/wiki/Development_stage" TargetMode="External"/><Relationship Id="rId97" Type="http://schemas.openxmlformats.org/officeDocument/2006/relationships/hyperlink" Target="http://en.wikipedia.org/wiki/Symfony" TargetMode="External"/><Relationship Id="rId120" Type="http://schemas.openxmlformats.org/officeDocument/2006/relationships/hyperlink" Target="http://en.wikipedia.org/wiki/Compiler" TargetMode="External"/><Relationship Id="rId358" Type="http://schemas.openxmlformats.org/officeDocument/2006/relationships/hyperlink" Target="http://en.wikipedia.org/wiki/Database_trigger" TargetMode="External"/><Relationship Id="rId162" Type="http://schemas.openxmlformats.org/officeDocument/2006/relationships/hyperlink" Target="http://en.wikipedia.org/wiki/Octal" TargetMode="External"/><Relationship Id="rId218" Type="http://schemas.openxmlformats.org/officeDocument/2006/relationships/hyperlink" Target="http://en.wikipedia.org/wiki/Extension_%28computing%29" TargetMode="External"/><Relationship Id="rId271" Type="http://schemas.openxmlformats.org/officeDocument/2006/relationships/hyperlink" Target="http://en.wikipedia.org/wiki/NetBSD" TargetMode="External"/><Relationship Id="rId24" Type="http://schemas.openxmlformats.org/officeDocument/2006/relationships/hyperlink" Target="http://en.wikipedia.org/wiki/Dynamic_web_page" TargetMode="External"/><Relationship Id="rId66" Type="http://schemas.openxmlformats.org/officeDocument/2006/relationships/hyperlink" Target="http://en.wikipedia.org/wiki/Unicode" TargetMode="External"/><Relationship Id="rId131" Type="http://schemas.openxmlformats.org/officeDocument/2006/relationships/hyperlink" Target="http://en.wikipedia.org/wiki/National_Vulnerability_Database" TargetMode="External"/><Relationship Id="rId327" Type="http://schemas.openxmlformats.org/officeDocument/2006/relationships/hyperlink" Target="http://en.wikipedia.org/wiki/Caching" TargetMode="External"/><Relationship Id="rId369" Type="http://schemas.openxmlformats.org/officeDocument/2006/relationships/hyperlink" Target="http://en.wikipedia.org/wiki/Basic_Multilingual_Plane" TargetMode="External"/><Relationship Id="rId173" Type="http://schemas.openxmlformats.org/officeDocument/2006/relationships/footer" Target="footer9.xml"/><Relationship Id="rId229" Type="http://schemas.openxmlformats.org/officeDocument/2006/relationships/hyperlink" Target="http://en.wikipedia.org/wiki/PHP_Extension_Community_Library" TargetMode="External"/><Relationship Id="rId380" Type="http://schemas.openxmlformats.org/officeDocument/2006/relationships/hyperlink" Target="http://en.wikipedia.org/wiki/Database_server" TargetMode="External"/><Relationship Id="rId240" Type="http://schemas.openxmlformats.org/officeDocument/2006/relationships/hyperlink" Target="http://en.wikipedia.org/wiki/Free_software" TargetMode="External"/><Relationship Id="rId35" Type="http://schemas.openxmlformats.org/officeDocument/2006/relationships/hyperlink" Target="http://en.wikipedia.org/wiki/Free_software" TargetMode="External"/><Relationship Id="rId77" Type="http://schemas.openxmlformats.org/officeDocument/2006/relationships/hyperlink" Target="http://en.wikipedia.org/wiki/Client-side" TargetMode="External"/><Relationship Id="rId100" Type="http://schemas.openxmlformats.org/officeDocument/2006/relationships/hyperlink" Target="http://en.wikipedia.org/wiki/List_of_web_application_frameworks" TargetMode="External"/><Relationship Id="rId282" Type="http://schemas.openxmlformats.org/officeDocument/2006/relationships/hyperlink" Target="http://en.wikipedia.org/wiki/SCO_OpenServer" TargetMode="External"/><Relationship Id="rId338" Type="http://schemas.openxmlformats.org/officeDocument/2006/relationships/hyperlink" Target="http://en.wikipedia.org/wiki/Bazaar_%28software%29" TargetMode="External"/><Relationship Id="rId8" Type="http://schemas.openxmlformats.org/officeDocument/2006/relationships/hyperlink" Target="http://en.wikipedia.org/wiki/Web_page" TargetMode="External"/><Relationship Id="rId142" Type="http://schemas.openxmlformats.org/officeDocument/2006/relationships/hyperlink" Target="http://en.wikipedia.org/wiki/Syntax_highlighting" TargetMode="External"/><Relationship Id="rId184" Type="http://schemas.openxmlformats.org/officeDocument/2006/relationships/hyperlink" Target="http://en.wikipedia.org/wiki/Object-oriented_programming" TargetMode="External"/><Relationship Id="rId391" Type="http://schemas.openxmlformats.org/officeDocument/2006/relationships/hyperlink" Target="http://www.mysql.com/company/legal/trademark.html" TargetMode="External"/><Relationship Id="rId405" Type="http://schemas.openxmlformats.org/officeDocument/2006/relationships/hyperlink" Target="http://en.wikipedia.org/wiki/MySQL_AB" TargetMode="External"/><Relationship Id="rId251" Type="http://schemas.openxmlformats.org/officeDocument/2006/relationships/hyperlink" Target="http://en.wikipedia.org/wiki/Flickr" TargetMode="External"/><Relationship Id="rId46" Type="http://schemas.openxmlformats.org/officeDocument/2006/relationships/hyperlink" Target="http://en.wikipedia.org/wiki/Web_traffic" TargetMode="External"/><Relationship Id="rId293" Type="http://schemas.openxmlformats.org/officeDocument/2006/relationships/hyperlink" Target="http://en.wikipedia.org/wiki/Active_Server_Pages" TargetMode="External"/><Relationship Id="rId307" Type="http://schemas.openxmlformats.org/officeDocument/2006/relationships/hyperlink" Target="http://en.wikipedia.org/wiki/PhpMyAdmin" TargetMode="External"/><Relationship Id="rId349" Type="http://schemas.openxmlformats.org/officeDocument/2006/relationships/hyperlink" Target="http://en.wikipedia.org/w/index.php?title=Production_use&amp;action=edit&amp;redlink=1" TargetMode="External"/><Relationship Id="rId88" Type="http://schemas.openxmlformats.org/officeDocument/2006/relationships/hyperlink" Target="http://en.wikipedia.org/wiki/Client_%28computing%29" TargetMode="External"/><Relationship Id="rId111" Type="http://schemas.openxmlformats.org/officeDocument/2006/relationships/hyperlink" Target="http://en.wikipedia.org/wiki/Yahoo%21" TargetMode="External"/><Relationship Id="rId153" Type="http://schemas.openxmlformats.org/officeDocument/2006/relationships/hyperlink" Target="http://en.wikipedia.org/wiki/Primitive_type" TargetMode="External"/><Relationship Id="rId195" Type="http://schemas.openxmlformats.org/officeDocument/2006/relationships/hyperlink" Target="http://en.wikipedia.org/wiki/Exception_handling" TargetMode="External"/><Relationship Id="rId209" Type="http://schemas.openxmlformats.org/officeDocument/2006/relationships/hyperlink" Target="http://en.wikipedia.org/wiki/PostgreSQL" TargetMode="External"/><Relationship Id="rId360" Type="http://schemas.openxmlformats.org/officeDocument/2006/relationships/hyperlink" Target="http://en.wikipedia.org/wiki/Database_transaction" TargetMode="External"/><Relationship Id="rId220" Type="http://schemas.openxmlformats.org/officeDocument/2006/relationships/hyperlink" Target="http://en.wikipedia.org/wiki/Windows_API" TargetMode="External"/><Relationship Id="rId15" Type="http://schemas.openxmlformats.org/officeDocument/2006/relationships/header" Target="header1.xml"/><Relationship Id="rId57" Type="http://schemas.openxmlformats.org/officeDocument/2006/relationships/hyperlink" Target="http://en.wikipedia.org/wiki/Zend_Engine" TargetMode="External"/><Relationship Id="rId262" Type="http://schemas.openxmlformats.org/officeDocument/2006/relationships/hyperlink" Target="http://en.wikipedia.org/wiki/Lex_programming_tool" TargetMode="External"/><Relationship Id="rId318" Type="http://schemas.openxmlformats.org/officeDocument/2006/relationships/hyperlink" Target="http://en.wikipedia.org/wiki/X/Open_XA" TargetMode="External"/><Relationship Id="rId99" Type="http://schemas.openxmlformats.org/officeDocument/2006/relationships/hyperlink" Target="http://en.wikipedia.org/wiki/Zend_Framework" TargetMode="External"/><Relationship Id="rId122" Type="http://schemas.openxmlformats.org/officeDocument/2006/relationships/hyperlink" Target="http://en.wikipedia.org/wiki/Compiler" TargetMode="External"/><Relationship Id="rId164" Type="http://schemas.openxmlformats.org/officeDocument/2006/relationships/hyperlink" Target="http://en.wikipedia.org/wiki/Floating_point" TargetMode="External"/><Relationship Id="rId371" Type="http://schemas.openxmlformats.org/officeDocument/2006/relationships/hyperlink" Target="http://en.wikipedia.org/wiki/Parallel_computing" TargetMode="External"/><Relationship Id="rId26" Type="http://schemas.openxmlformats.org/officeDocument/2006/relationships/hyperlink" Target="http://en.wikipedia.org/wiki/Web_server" TargetMode="External"/><Relationship Id="rId231" Type="http://schemas.openxmlformats.org/officeDocument/2006/relationships/hyperlink" Target="http://en.wikipedia.org/wiki/Relational_database_management_system" TargetMode="External"/><Relationship Id="rId273" Type="http://schemas.openxmlformats.org/officeDocument/2006/relationships/hyperlink" Target="http://en.wikipedia.org/wiki/OpenBSD" TargetMode="External"/><Relationship Id="rId329" Type="http://schemas.openxmlformats.org/officeDocument/2006/relationships/hyperlink" Target="http://en.wikipedia.org/wiki/Indexing" TargetMode="External"/><Relationship Id="rId68" Type="http://schemas.openxmlformats.org/officeDocument/2006/relationships/hyperlink" Target="http://en.wikipedia.org/wiki/32-bit" TargetMode="External"/><Relationship Id="rId133" Type="http://schemas.openxmlformats.org/officeDocument/2006/relationships/hyperlink" Target="http://en.wikipedia.org/wiki/Hacker_%28computer_security%29" TargetMode="External"/><Relationship Id="rId175" Type="http://schemas.openxmlformats.org/officeDocument/2006/relationships/hyperlink" Target="http://en.wikipedia.org/wiki/First-class_function" TargetMode="External"/><Relationship Id="rId340" Type="http://schemas.openxmlformats.org/officeDocument/2006/relationships/hyperlink" Target="http://en.wikipedia.org/wiki/RDBMS" TargetMode="External"/><Relationship Id="rId200" Type="http://schemas.openxmlformats.org/officeDocument/2006/relationships/hyperlink" Target="http://en.wikipedia.org/wiki/Iterator" TargetMode="External"/><Relationship Id="rId382" Type="http://schemas.openxmlformats.org/officeDocument/2006/relationships/hyperlink" Target="http://en.wikipedia.org/wiki/GNU_General_Public_License" TargetMode="External"/><Relationship Id="rId242" Type="http://schemas.openxmlformats.org/officeDocument/2006/relationships/hyperlink" Target="http://en.wikipedia.org/wiki/PhpBB" TargetMode="External"/><Relationship Id="rId284" Type="http://schemas.openxmlformats.org/officeDocument/2006/relationships/hyperlink" Target="http://en.wikipedia.org/wiki/Sanos" TargetMode="External"/><Relationship Id="rId37" Type="http://schemas.openxmlformats.org/officeDocument/2006/relationships/hyperlink" Target="http://en.wikipedia.org/wiki/GNU_General_Public_License" TargetMode="External"/><Relationship Id="rId79" Type="http://schemas.openxmlformats.org/officeDocument/2006/relationships/hyperlink" Target="http://en.wikipedia.org/wiki/Web_server" TargetMode="External"/><Relationship Id="rId102" Type="http://schemas.openxmlformats.org/officeDocument/2006/relationships/hyperlink" Target="http://en.wikipedia.org/wiki/LAMP_%28software_bundle%29" TargetMode="External"/><Relationship Id="rId144" Type="http://schemas.openxmlformats.org/officeDocument/2006/relationships/footer" Target="footer7.xml"/><Relationship Id="rId90" Type="http://schemas.openxmlformats.org/officeDocument/2006/relationships/hyperlink" Target="http://en.wikipedia.org/wiki/Active_Server_Pages" TargetMode="External"/><Relationship Id="rId186" Type="http://schemas.openxmlformats.org/officeDocument/2006/relationships/hyperlink" Target="http://en.wikipedia.org/wiki/Smart_pointer" TargetMode="External"/><Relationship Id="rId351" Type="http://schemas.openxmlformats.org/officeDocument/2006/relationships/hyperlink" Target="http://en.wikipedia.org/wiki/David_Axmark" TargetMode="External"/><Relationship Id="rId393" Type="http://schemas.openxmlformats.org/officeDocument/2006/relationships/hyperlink" Target="http://en.wikipedia.org/wiki/Data_warehousing" TargetMode="External"/><Relationship Id="rId407" Type="http://schemas.openxmlformats.org/officeDocument/2006/relationships/hyperlink" Target="http://en.wikipedia.org/wiki/Berkeley_DB" TargetMode="External"/><Relationship Id="rId211" Type="http://schemas.openxmlformats.org/officeDocument/2006/relationships/hyperlink" Target="http://en.wikipedia.org/wiki/SQLite" TargetMode="External"/><Relationship Id="rId253" Type="http://schemas.openxmlformats.org/officeDocument/2006/relationships/hyperlink" Target="http://en.wikipedia.org/wiki/Wikipedia" TargetMode="External"/><Relationship Id="rId295" Type="http://schemas.openxmlformats.org/officeDocument/2006/relationships/hyperlink" Target="http://en.wikipedia.org/wiki/ANSI_C" TargetMode="External"/><Relationship Id="rId309" Type="http://schemas.openxmlformats.org/officeDocument/2006/relationships/hyperlink" Target="http://en.wikipedia.org/wiki/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FF7C4C15AB4584816F4A91C7D57764"/>
        <w:category>
          <w:name w:val="General"/>
          <w:gallery w:val="placeholder"/>
        </w:category>
        <w:types>
          <w:type w:val="bbPlcHdr"/>
        </w:types>
        <w:behaviors>
          <w:behavior w:val="content"/>
        </w:behaviors>
        <w:guid w:val="{7FEC9729-1189-4087-ABB7-0D6E283A832E}"/>
      </w:docPartPr>
      <w:docPartBody>
        <w:p w:rsidR="004B4269" w:rsidRDefault="00851BA3" w:rsidP="00851BA3">
          <w:pPr>
            <w:pStyle w:val="1EFF7C4C15AB4584816F4A91C7D5776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A3"/>
    <w:rsid w:val="004B4269"/>
    <w:rsid w:val="00514B0C"/>
    <w:rsid w:val="0085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FF7C4C15AB4584816F4A91C7D57764">
    <w:name w:val="1EFF7C4C15AB4584816F4A91C7D57764"/>
    <w:rsid w:val="00851B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23</Pages>
  <Words>8026</Words>
  <Characters>45753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53672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subject/>
  <dc:creator>Shahbaz</dc:creator>
  <cp:keywords/>
  <dc:description/>
  <cp:lastModifiedBy>Affan</cp:lastModifiedBy>
  <cp:revision>41</cp:revision>
  <dcterms:created xsi:type="dcterms:W3CDTF">2016-04-13T08:50:00Z</dcterms:created>
  <dcterms:modified xsi:type="dcterms:W3CDTF">2016-04-13T16:21:00Z</dcterms:modified>
</cp:coreProperties>
</file>